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png" Extension="png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footer+xml" PartName="/word/footer2.xml"/>
  <Override ContentType="application/vnd.openxmlformats-officedocument.wordprocessingml.header+xml" PartName="/word/header5.xml"/>
  <Override ContentType="application/vnd.openxmlformats-officedocument.wordprocessingml.footer+xml" PartName="/word/footer3.xml"/>
  <Override ContentType="application/vnd.openxmlformats-officedocument.wordprocessingml.header+xml" PartName="/word/header6.xml"/>
  <Override ContentType="application/vnd.openxmlformats-officedocument.wordprocessingml.footer+xml" PartName="/word/footer4.xml"/>
  <Override ContentType="application/vnd.openxmlformats-officedocument.wordprocessingml.header+xml" PartName="/word/header7.xml"/>
  <Override ContentType="application/vnd.openxmlformats-officedocument.wordprocessingml.footer+xml" PartName="/word/footer5.xml"/>
  <Default ContentType="image/jpg" Extension="jpg"/>
  <Override ContentType="application/vnd.openxmlformats-officedocument.wordprocessingml.header+xml" PartName="/word/header8.xml"/>
  <Override ContentType="application/vnd.openxmlformats-officedocument.wordprocessingml.footer+xml" PartName="/word/footer6.xml"/>
  <Override ContentType="application/vnd.openxmlformats-officedocument.wordprocessingml.header+xml" PartName="/word/header9.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3"/>
          <w:szCs w:val="13"/>
        </w:rPr>
        <w:jc w:val="left"/>
        <w:spacing w:before="9" w:line="120" w:lineRule="exact"/>
      </w:pPr>
      <w:r>
        <w:pict>
          <v:group coordorigin="0,22" coordsize="12240,14620" style="position:absolute;margin-left:0pt;margin-top:1.1pt;width:612pt;height:731pt;mso-position-horizontal-relative:page;mso-position-vertical-relative:page;z-index:-2287">
            <v:shape coordorigin="0,32" coordsize="12240,13684" fillcolor="#2F8DC5" filled="t" path="m12240,13716l12240,32,0,32,0,13716,12240,13716xe" stroked="f" style="position:absolute;left:0;top:32;width:12240;height:13684">
              <v:path arrowok="t"/>
              <v:fill/>
            </v:shape>
            <v:shape style="position:absolute;left:621;top:544;width:5052;height:1800" type="#_x0000_t75">
              <v:imagedata o:title="" r:id="rId4"/>
            </v:shape>
            <v:shape style="position:absolute;left:-1212;top:7223;width:7419;height:7419" type="#_x0000_t75">
              <v:imagedata o:title="" r:id="rId5"/>
            </v:shape>
            <w10:wrap type="none"/>
          </v:group>
        </w:pict>
      </w:r>
      <w:r>
        <w:pict>
          <v:shape filled="f" stroked="f" style="position:absolute;margin-left:0pt;margin-top:361.15pt;width:321.77pt;height:370.95pt;mso-position-horizontal-relative:page;mso-position-vertical-relative:page;z-index:-2288" type="#_x0000_t202">
            <v:textbox inset="0,0,0,0">
              <w:txbxContent>
                <w:p>
                  <w:pPr>
                    <w:rPr>
                      <w:sz w:val="19"/>
                      <w:szCs w:val="19"/>
                    </w:rPr>
                    <w:jc w:val="left"/>
                    <w:spacing w:before="3" w:line="180" w:lineRule="exact"/>
                  </w:pPr>
                  <w:r>
                    <w:rPr>
                      <w:sz w:val="19"/>
                      <w:szCs w:val="19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80"/>
                      <w:szCs w:val="80"/>
                    </w:rPr>
                    <w:jc w:val="right"/>
                    <w:ind w:right="171"/>
                  </w:pPr>
                  <w:r>
                    <w:rPr>
                      <w:rFonts w:ascii="Arial" w:cs="Arial" w:eastAsia="Arial" w:hAnsi="Arial"/>
                      <w:color w:val="FFFFFF"/>
                      <w:w w:val="99"/>
                      <w:sz w:val="80"/>
                      <w:szCs w:val="80"/>
                    </w:rPr>
                    <w:t>UI</w:t>
                  </w:r>
                  <w:r>
                    <w:rPr>
                      <w:rFonts w:ascii="Arial" w:cs="Arial" w:eastAsia="Arial" w:hAnsi="Arial"/>
                      <w:color w:val="000000"/>
                      <w:w w:val="100"/>
                      <w:sz w:val="80"/>
                      <w:szCs w:val="80"/>
                    </w:rPr>
                  </w:r>
                </w:p>
                <w:p>
                  <w:pPr>
                    <w:rPr>
                      <w:sz w:val="22"/>
                      <w:szCs w:val="22"/>
                    </w:rPr>
                    <w:jc w:val="left"/>
                    <w:spacing w:before="20" w:line="220" w:lineRule="exact"/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rPr>
                      <w:rFonts w:ascii="Arial" w:cs="Arial" w:eastAsia="Arial" w:hAnsi="Arial"/>
                      <w:sz w:val="60"/>
                      <w:szCs w:val="60"/>
                    </w:rPr>
                    <w:jc w:val="right"/>
                  </w:pPr>
                  <w:r>
                    <w:rPr>
                      <w:rFonts w:ascii="Arial" w:cs="Arial" w:eastAsia="Arial" w:hAnsi="Arial"/>
                      <w:color w:val="FFFFFF"/>
                      <w:sz w:val="60"/>
                      <w:szCs w:val="60"/>
                    </w:rPr>
                    <w:t>Proce</w:t>
                  </w:r>
                  <w:r>
                    <w:rPr>
                      <w:rFonts w:ascii="Arial" w:cs="Arial" w:eastAsia="Arial" w:hAnsi="Arial"/>
                      <w:color w:val="000000"/>
                      <w:sz w:val="60"/>
                      <w:szCs w:val="60"/>
                    </w:rPr>
                  </w:r>
                </w:p>
              </w:txbxContent>
            </v:textbox>
            <w10:wrap type="none"/>
          </v:shape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43"/>
          <w:szCs w:val="43"/>
        </w:rPr>
        <w:jc w:val="left"/>
        <w:spacing w:before="4" w:line="480" w:lineRule="exact"/>
        <w:ind w:left="106"/>
      </w:pPr>
      <w:r>
        <w:rPr>
          <w:rFonts w:ascii="Arial" w:cs="Arial" w:eastAsia="Arial" w:hAnsi="Arial"/>
          <w:color w:val="FFFFFF"/>
          <w:w w:val="99"/>
          <w:position w:val="-2"/>
          <w:sz w:val="43"/>
          <w:szCs w:val="43"/>
        </w:rPr>
        <w:t>Robotic</w:t>
      </w:r>
      <w:r>
        <w:rPr>
          <w:rFonts w:ascii="Arial" w:cs="Arial" w:eastAsia="Arial" w:hAnsi="Arial"/>
          <w:color w:val="FFFFFF"/>
          <w:w w:val="100"/>
          <w:position w:val="-2"/>
          <w:sz w:val="43"/>
          <w:szCs w:val="43"/>
        </w:rPr>
        <w:t> </w:t>
      </w:r>
      <w:r>
        <w:rPr>
          <w:rFonts w:ascii="Arial" w:cs="Arial" w:eastAsia="Arial" w:hAnsi="Arial"/>
          <w:color w:val="FFFFFF"/>
          <w:w w:val="99"/>
          <w:position w:val="-2"/>
          <w:sz w:val="43"/>
          <w:szCs w:val="43"/>
        </w:rPr>
        <w:t>Process</w:t>
      </w:r>
      <w:r>
        <w:rPr>
          <w:rFonts w:ascii="Arial" w:cs="Arial" w:eastAsia="Arial" w:hAnsi="Arial"/>
          <w:color w:val="FFFFFF"/>
          <w:w w:val="100"/>
          <w:position w:val="-2"/>
          <w:sz w:val="43"/>
          <w:szCs w:val="43"/>
        </w:rPr>
        <w:t> </w:t>
      </w:r>
      <w:r>
        <w:rPr>
          <w:rFonts w:ascii="Arial" w:cs="Arial" w:eastAsia="Arial" w:hAnsi="Arial"/>
          <w:color w:val="FFFFFF"/>
          <w:w w:val="99"/>
          <w:position w:val="-2"/>
          <w:sz w:val="43"/>
          <w:szCs w:val="43"/>
        </w:rPr>
        <w:t>Automation</w:t>
      </w:r>
      <w:r>
        <w:rPr>
          <w:rFonts w:ascii="Arial" w:cs="Arial" w:eastAsia="Arial" w:hAnsi="Arial"/>
          <w:color w:val="000000"/>
          <w:w w:val="100"/>
          <w:position w:val="0"/>
          <w:sz w:val="43"/>
          <w:szCs w:val="43"/>
        </w:rPr>
      </w:r>
    </w:p>
    <w:p>
      <w:pPr>
        <w:rPr>
          <w:sz w:val="15"/>
          <w:szCs w:val="15"/>
        </w:rPr>
        <w:jc w:val="left"/>
        <w:spacing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80"/>
          <w:szCs w:val="80"/>
        </w:rPr>
        <w:jc w:val="left"/>
        <w:spacing w:line="860" w:lineRule="exact"/>
        <w:ind w:left="5775" w:right="-29"/>
      </w:pPr>
      <w:r>
        <w:rPr>
          <w:rFonts w:ascii="Arial" w:cs="Arial" w:eastAsia="Arial" w:hAnsi="Arial"/>
          <w:color w:val="FFFFFF"/>
          <w:w w:val="99"/>
          <w:position w:val="-1"/>
          <w:sz w:val="80"/>
          <w:szCs w:val="80"/>
        </w:rPr>
        <w:t>Path</w:t>
      </w:r>
      <w:r>
        <w:rPr>
          <w:rFonts w:ascii="Arial" w:cs="Arial" w:eastAsia="Arial" w:hAnsi="Arial"/>
          <w:color w:val="FFFFFF"/>
          <w:w w:val="100"/>
          <w:position w:val="-1"/>
          <w:sz w:val="80"/>
          <w:szCs w:val="80"/>
        </w:rPr>
        <w:t> </w:t>
      </w:r>
      <w:r>
        <w:rPr>
          <w:rFonts w:ascii="Arial" w:cs="Arial" w:eastAsia="Arial" w:hAnsi="Arial"/>
          <w:color w:val="FFFFFF"/>
          <w:w w:val="99"/>
          <w:position w:val="-1"/>
          <w:sz w:val="80"/>
          <w:szCs w:val="80"/>
        </w:rPr>
        <w:t>Automation</w:t>
      </w:r>
      <w:r>
        <w:rPr>
          <w:rFonts w:ascii="Arial" w:cs="Arial" w:eastAsia="Arial" w:hAnsi="Arial"/>
          <w:color w:val="000000"/>
          <w:w w:val="100"/>
          <w:position w:val="0"/>
          <w:sz w:val="80"/>
          <w:szCs w:val="80"/>
        </w:rPr>
      </w:r>
    </w:p>
    <w:p>
      <w:pPr>
        <w:rPr>
          <w:sz w:val="22"/>
          <w:szCs w:val="22"/>
        </w:rPr>
        <w:jc w:val="left"/>
        <w:spacing w:before="20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60"/>
          <w:szCs w:val="60"/>
        </w:rPr>
        <w:jc w:val="left"/>
        <w:spacing w:line="660" w:lineRule="exact"/>
        <w:ind w:left="5946"/>
      </w:pPr>
      <w:r>
        <w:rPr>
          <w:rFonts w:ascii="Arial" w:cs="Arial" w:eastAsia="Arial" w:hAnsi="Arial"/>
          <w:color w:val="FFFFFF"/>
          <w:position w:val="-2"/>
          <w:sz w:val="60"/>
          <w:szCs w:val="60"/>
        </w:rPr>
        <w:t>ss design document</w:t>
      </w:r>
      <w:r>
        <w:rPr>
          <w:rFonts w:ascii="Arial" w:cs="Arial" w:eastAsia="Arial" w:hAnsi="Arial"/>
          <w:color w:val="000000"/>
          <w:position w:val="0"/>
          <w:sz w:val="60"/>
          <w:szCs w:val="60"/>
        </w:rPr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40" w:lineRule="exact"/>
        <w:ind w:left="960"/>
      </w:pPr>
      <w:r>
        <w:rPr>
          <w:rFonts w:ascii="Arial" w:cs="Arial" w:eastAsia="Arial" w:hAnsi="Arial"/>
          <w:color w:val="2F8DC5"/>
          <w:position w:val="-1"/>
          <w:sz w:val="22"/>
          <w:szCs w:val="22"/>
        </w:rPr>
        <w:t>Process Design Document </w:t>
      </w:r>
      <w:r>
        <w:rPr>
          <w:rFonts w:ascii="Arial" w:cs="Arial" w:eastAsia="Arial" w:hAnsi="Arial"/>
          <w:color w:val="2F8DC5"/>
          <w:position w:val="-1"/>
          <w:sz w:val="22"/>
          <w:szCs w:val="22"/>
        </w:rPr>
        <w:t>– </w:t>
      </w:r>
      <w:r>
        <w:rPr>
          <w:rFonts w:ascii="Arial" w:cs="Arial" w:eastAsia="Arial" w:hAnsi="Arial"/>
          <w:color w:val="2F8DC5"/>
          <w:position w:val="-1"/>
          <w:sz w:val="22"/>
          <w:szCs w:val="22"/>
        </w:rPr>
        <w:t>Verify Account Positions for Client for ACME Systems Inc.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rFonts w:ascii="Arial" w:cs="Arial" w:eastAsia="Arial" w:hAnsi="Arial"/>
          <w:sz w:val="22"/>
          <w:szCs w:val="22"/>
        </w:rPr>
        <w:jc w:val="right"/>
        <w:spacing w:before="32"/>
        <w:ind w:right="446"/>
      </w:pPr>
      <w:r>
        <w:rPr>
          <w:rFonts w:ascii="Arial" w:cs="Arial" w:eastAsia="Arial" w:hAnsi="Arial"/>
          <w:color w:val="2F8DC5"/>
          <w:sz w:val="22"/>
          <w:szCs w:val="22"/>
        </w:rPr>
        <w:t>0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right"/>
        <w:spacing w:line="240" w:lineRule="exact"/>
        <w:ind w:right="446"/>
        <w:sectPr>
          <w:type w:val="continuous"/>
          <w:pgSz w:h="15840" w:w="12240"/>
          <w:pgMar w:bottom="0" w:left="480" w:right="140" w:top="1480"/>
        </w:sectPr>
      </w:pPr>
      <w:r>
        <w:rPr>
          <w:rFonts w:ascii="Arial" w:cs="Arial" w:eastAsia="Arial" w:hAnsi="Arial"/>
          <w:color w:val="2F8DC5"/>
          <w:sz w:val="22"/>
          <w:szCs w:val="22"/>
        </w:rPr>
        <w:t>0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52"/>
          <w:szCs w:val="52"/>
        </w:rPr>
        <w:jc w:val="left"/>
        <w:spacing w:line="580" w:lineRule="exact"/>
        <w:ind w:left="1440"/>
      </w:pPr>
      <w:r>
        <w:rPr>
          <w:rFonts w:ascii="Arial" w:cs="Arial" w:eastAsia="Arial" w:hAnsi="Arial"/>
          <w:color w:val="2F8DC5"/>
          <w:position w:val="-2"/>
          <w:sz w:val="52"/>
          <w:szCs w:val="52"/>
        </w:rPr>
        <w:t>Process Design Document History</w:t>
      </w:r>
      <w:r>
        <w:rPr>
          <w:rFonts w:ascii="Arial" w:cs="Arial" w:eastAsia="Arial" w:hAnsi="Arial"/>
          <w:color w:val="000000"/>
          <w:position w:val="0"/>
          <w:sz w:val="52"/>
          <w:szCs w:val="52"/>
        </w:rPr>
      </w:r>
    </w:p>
    <w:p>
      <w:pPr>
        <w:rPr>
          <w:sz w:val="19"/>
          <w:szCs w:val="19"/>
        </w:rPr>
        <w:jc w:val="left"/>
        <w:spacing w:before="8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  <w:sectPr>
          <w:pgNumType w:start="1"/>
          <w:pgMar w:bottom="280" w:footer="742" w:header="76" w:left="0" w:right="0" w:top="1260"/>
          <w:headerReference r:id="rId6" w:type="default"/>
          <w:footerReference r:id="rId7" w:type="default"/>
          <w:pgSz w:h="15840" w:w="12240"/>
        </w:sectPr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tabs>
          <w:tab w:pos="2120" w:val="left"/>
        </w:tabs>
        <w:jc w:val="left"/>
        <w:spacing w:before="29" w:line="361" w:lineRule="auto"/>
        <w:ind w:hanging="5761" w:left="6493" w:right="44"/>
      </w:pPr>
      <w:r>
        <w:rPr>
          <w:rFonts w:ascii="Arial" w:cs="Arial" w:eastAsia="Arial" w:hAnsi="Arial"/>
          <w:b/>
          <w:color w:val="FFFFFF"/>
          <w:sz w:val="24"/>
          <w:szCs w:val="24"/>
        </w:rPr>
        <w:t>Date</w:t>
        <w:tab/>
      </w:r>
      <w:r>
        <w:rPr>
          <w:rFonts w:ascii="Arial" w:cs="Arial" w:eastAsia="Arial" w:hAnsi="Arial"/>
          <w:b/>
          <w:color w:val="FFFFFF"/>
          <w:sz w:val="24"/>
          <w:szCs w:val="24"/>
        </w:rPr>
        <w:t>Version      Role           Name                  Organizati</w:t>
      </w:r>
      <w:r>
        <w:rPr>
          <w:rFonts w:ascii="Arial" w:cs="Arial" w:eastAsia="Arial" w:hAnsi="Arial"/>
          <w:b/>
          <w:color w:val="FFFFFF"/>
          <w:sz w:val="24"/>
          <w:szCs w:val="24"/>
        </w:rPr>
        <w:t> on</w:t>
      </w:r>
      <w:r>
        <w:rPr>
          <w:rFonts w:ascii="Arial" w:cs="Arial" w:eastAsia="Arial" w:hAnsi="Arial"/>
          <w:color w:val="000000"/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12"/>
        <w:ind w:left="732"/>
      </w:pPr>
      <w:r>
        <w:rPr>
          <w:rFonts w:ascii="Arial" w:cs="Arial" w:eastAsia="Arial" w:hAnsi="Arial"/>
          <w:color w:val="797979"/>
          <w:sz w:val="22"/>
          <w:szCs w:val="22"/>
        </w:rPr>
        <w:t>01.08.2017     1.0                Author          </w:t>
      </w:r>
      <w:r>
        <w:rPr>
          <w:rFonts w:ascii="Arial" w:cs="Arial" w:eastAsia="Arial" w:hAnsi="Arial"/>
          <w:i/>
          <w:color w:val="797979"/>
          <w:sz w:val="22"/>
          <w:szCs w:val="22"/>
        </w:rPr>
        <w:t>Olfa Ben Taarit      ACME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2"/>
          <w:szCs w:val="22"/>
        </w:rPr>
        <w:jc w:val="right"/>
        <w:spacing w:line="240" w:lineRule="exact"/>
      </w:pPr>
      <w:r>
        <w:pict>
          <v:group coordorigin="613,4191" coordsize="11001,2570" style="position:absolute;margin-left:30.67pt;margin-top:209.526pt;width:550.034pt;height:128.518pt;mso-position-horizontal-relative:page;mso-position-vertical-relative:page;z-index:-2286">
            <v:shape coordorigin="624,4201" coordsize="1390,1068" fillcolor="#2C8EC5" filled="t" path="m2014,5269l2014,4201,624,4201,624,5269,2014,5269xe" stroked="f" style="position:absolute;left:624;top:4201;width:1390;height:1068">
              <v:path arrowok="t"/>
              <v:fill/>
            </v:shape>
            <v:shape coordorigin="732,4201" coordsize="1174,655" fillcolor="#2C8EC5" filled="t" path="m1906,4856l1906,4201,732,4201,732,4856,1906,4856xe" stroked="f" style="position:absolute;left:732;top:4201;width:1174;height:655">
              <v:path arrowok="t"/>
              <v:fill/>
            </v:shape>
            <v:shape coordorigin="2014,4201" coordsize="1253,1068" fillcolor="#2C8EC5" filled="t" path="m2014,5269l3267,5269,3267,4201,2014,4201,2014,5269xe" stroked="f" style="position:absolute;left:2014;top:4201;width:1253;height:1068">
              <v:path arrowok="t"/>
              <v:fill/>
            </v:shape>
            <v:shape coordorigin="2122,4201" coordsize="1037,655" fillcolor="#2C8EC5" filled="t" path="m3159,4856l3159,4201,2122,4201,2122,4856,3159,4856xe" stroked="f" style="position:absolute;left:2122;top:4201;width:1037;height:655">
              <v:path arrowok="t"/>
              <v:fill/>
            </v:shape>
            <v:shape coordorigin="3267,4201" coordsize="1256,1068" fillcolor="#2C8EC5" filled="t" path="m3267,5269l4522,5269,4522,4201,3267,4201,3267,5269xe" stroked="f" style="position:absolute;left:3267;top:4201;width:1256;height:1068">
              <v:path arrowok="t"/>
              <v:fill/>
            </v:shape>
            <v:shape coordorigin="3375,4201" coordsize="1040,655" fillcolor="#2C8EC5" filled="t" path="m4414,4856l4414,4201,3375,4201,3375,4856,4414,4856xe" stroked="f" style="position:absolute;left:3375;top:4201;width:1040;height:655">
              <v:path arrowok="t"/>
              <v:fill/>
            </v:shape>
            <v:shape coordorigin="4523,4201" coordsize="1862,1068" fillcolor="#2C8EC5" filled="t" path="m4523,5269l6385,5269,6385,4201,4523,4201,4523,5269xe" stroked="f" style="position:absolute;left:4523;top:4201;width:1862;height:1068">
              <v:path arrowok="t"/>
              <v:fill/>
            </v:shape>
            <v:shape coordorigin="4631,4201" coordsize="1646,655" fillcolor="#2C8EC5" filled="t" path="m6277,4856l6277,4201,4631,4201,4631,4856,6277,4856xe" stroked="f" style="position:absolute;left:4631;top:4201;width:1646;height:655">
              <v:path arrowok="t"/>
              <v:fill/>
            </v:shape>
            <v:shape coordorigin="6385,4201" coordsize="1496,1068" fillcolor="#2C8EC5" filled="t" path="m6385,5269l7881,5269,7881,4201,6385,4201,6385,5269xe" stroked="f" style="position:absolute;left:6385;top:4201;width:1496;height:1068">
              <v:path arrowok="t"/>
              <v:fill/>
            </v:shape>
            <v:shape coordorigin="6493,4201" coordsize="1279,655" fillcolor="#2C8EC5" filled="t" path="m7773,4856l7773,4201,6493,4201,6493,4856,7773,4856xe" stroked="f" style="position:absolute;left:6493;top:4201;width:1279;height:655">
              <v:path arrowok="t"/>
              <v:fill/>
            </v:shape>
            <v:shape coordorigin="6493,4856" coordsize="1279,413" fillcolor="#2C8EC5" filled="t" path="m6493,5269l7773,5269,7773,4856,6493,4856,6493,5269xe" stroked="f" style="position:absolute;left:6493;top:4856;width:1279;height:413">
              <v:path arrowok="t"/>
              <v:fill/>
            </v:shape>
            <v:shape coordorigin="7881,4201" coordsize="1935,1068" fillcolor="#2C8EC5" filled="t" path="m7881,5269l9815,5269,9815,4201,7881,4201,7881,5269xe" stroked="f" style="position:absolute;left:7881;top:4201;width:1935;height:1068">
              <v:path arrowok="t"/>
              <v:fill/>
            </v:shape>
            <v:shape coordorigin="7989,4201" coordsize="1719,655" fillcolor="#2C8EC5" filled="t" path="m9707,4856l9707,4201,7989,4201,7989,4856,9707,4856xe" stroked="f" style="position:absolute;left:7989;top:4201;width:1719;height:655">
              <v:path arrowok="t"/>
              <v:fill/>
            </v:shape>
            <v:shape coordorigin="9816,4201" coordsize="1788,1068" fillcolor="#2C8EC5" filled="t" path="m9816,5269l11604,5269,11604,4201,9816,4201,9816,5269xe" stroked="f" style="position:absolute;left:9816;top:4201;width:1788;height:1068">
              <v:path arrowok="t"/>
              <v:fill/>
            </v:shape>
            <v:shape coordorigin="9924,4201" coordsize="1572,655" fillcolor="#2C8EC5" filled="t" path="m11496,4856l11496,4201,9924,4201,9924,4856,11496,4856xe" stroked="f" style="position:absolute;left:9924;top:4201;width:1572;height:655">
              <v:path arrowok="t"/>
              <v:fill/>
            </v:shape>
            <v:shape coordorigin="638,5274" coordsize="1371,0" filled="f" path="m638,5274l2009,5274e" strokecolor="#2C8EC5" stroked="t" strokeweight="0.58001pt" style="position:absolute;left:638;top:5274;width:1371;height:0">
              <v:path arrowok="t"/>
            </v:shape>
            <v:shape coordorigin="2028,5274" coordsize="1234,0" filled="f" path="m2028,5274l3262,5274e" strokecolor="#2C8EC5" stroked="t" strokeweight="0.58001pt" style="position:absolute;left:2028;top:5274;width:1234;height:0">
              <v:path arrowok="t"/>
            </v:shape>
            <v:shape coordorigin="3281,5274" coordsize="1236,0" filled="f" path="m3281,5274l4518,5274e" strokecolor="#2C8EC5" stroked="t" strokeweight="0.58001pt" style="position:absolute;left:3281;top:5274;width:1236;height:0">
              <v:path arrowok="t"/>
            </v:shape>
            <v:shape coordorigin="4537,5274" coordsize="1843,0" filled="f" path="m4537,5274l6380,5274e" strokecolor="#2C8EC5" stroked="t" strokeweight="0.58001pt" style="position:absolute;left:4537;top:5274;width:1843;height:0">
              <v:path arrowok="t"/>
            </v:shape>
            <v:shape coordorigin="6399,5274" coordsize="1476,0" filled="f" path="m6399,5274l7876,5274e" strokecolor="#2C8EC5" stroked="t" strokeweight="0.58001pt" style="position:absolute;left:6399;top:5274;width:1476;height:0">
              <v:path arrowok="t"/>
            </v:shape>
            <v:shape coordorigin="7895,5274" coordsize="1916,0" filled="f" path="m7895,5274l9811,5274e" strokecolor="#2C8EC5" stroked="t" strokeweight="0.58001pt" style="position:absolute;left:7895;top:5274;width:1916;height:0">
              <v:path arrowok="t"/>
            </v:shape>
            <v:shape coordorigin="9830,5274" coordsize="1769,0" filled="f" path="m9830,5274l11599,5274e" strokecolor="#2C8EC5" stroked="t" strokeweight="0.58001pt" style="position:absolute;left:9830;top:5274;width:1769;height:0">
              <v:path arrowok="t"/>
            </v:shape>
            <v:shape coordorigin="619,6044" coordsize="10,0" filled="f" path="m619,6044l629,6044e" strokecolor="#2C8EC5" stroked="t" strokeweight="0.57998pt" style="position:absolute;left:619;top:6044;width:10;height:0">
              <v:path arrowok="t"/>
            </v:shape>
            <v:shape coordorigin="629,6044" coordsize="1380,0" filled="f" path="m629,6044l2009,6044e" strokecolor="#2C8EC5" stroked="t" strokeweight="0.57998pt" style="position:absolute;left:629;top:6044;width:1380;height:0">
              <v:path arrowok="t"/>
            </v:shape>
            <v:shape coordorigin="2009,6044" coordsize="10,0" filled="f" path="m2009,6044l2019,6044e" strokecolor="#2C8EC5" stroked="t" strokeweight="0.57998pt" style="position:absolute;left:2009;top:6044;width:10;height:0">
              <v:path arrowok="t"/>
            </v:shape>
            <v:shape coordorigin="2019,6044" coordsize="1243,0" filled="f" path="m2019,6044l3262,6044e" strokecolor="#2C8EC5" stroked="t" strokeweight="0.57998pt" style="position:absolute;left:2019;top:6044;width:1243;height:0">
              <v:path arrowok="t"/>
            </v:shape>
            <v:shape coordorigin="3262,6044" coordsize="10,0" filled="f" path="m3262,6044l3272,6044e" strokecolor="#2C8EC5" stroked="t" strokeweight="0.57998pt" style="position:absolute;left:3262;top:6044;width:10;height:0">
              <v:path arrowok="t"/>
            </v:shape>
            <v:shape coordorigin="3272,6044" coordsize="1246,0" filled="f" path="m3272,6044l4518,6044e" strokecolor="#2C8EC5" stroked="t" strokeweight="0.57998pt" style="position:absolute;left:3272;top:6044;width:1246;height:0">
              <v:path arrowok="t"/>
            </v:shape>
            <v:shape coordorigin="4518,6044" coordsize="10,0" filled="f" path="m4518,6044l4527,6044e" strokecolor="#2C8EC5" stroked="t" strokeweight="0.57998pt" style="position:absolute;left:4518;top:6044;width:10;height:0">
              <v:path arrowok="t"/>
            </v:shape>
            <v:shape coordorigin="4527,6044" coordsize="1853,0" filled="f" path="m4527,6044l6380,6044e" strokecolor="#2C8EC5" stroked="t" strokeweight="0.57998pt" style="position:absolute;left:4527;top:6044;width:1853;height:0">
              <v:path arrowok="t"/>
            </v:shape>
            <v:shape coordorigin="6380,6044" coordsize="10,0" filled="f" path="m6380,6044l6390,6044e" strokecolor="#2C8EC5" stroked="t" strokeweight="0.57998pt" style="position:absolute;left:6380;top:6044;width:10;height:0">
              <v:path arrowok="t"/>
            </v:shape>
            <v:shape coordorigin="6390,6044" coordsize="1486,0" filled="f" path="m6390,6044l7876,6044e" strokecolor="#2C8EC5" stroked="t" strokeweight="0.57998pt" style="position:absolute;left:6390;top:6044;width:1486;height:0">
              <v:path arrowok="t"/>
            </v:shape>
            <v:shape coordorigin="7876,6044" coordsize="10,0" filled="f" path="m7876,6044l7885,6044e" strokecolor="#2C8EC5" stroked="t" strokeweight="0.57998pt" style="position:absolute;left:7876;top:6044;width:10;height:0">
              <v:path arrowok="t"/>
            </v:shape>
            <v:shape coordorigin="7885,6044" coordsize="1925,0" filled="f" path="m7885,6044l9811,6044e" strokecolor="#2C8EC5" stroked="t" strokeweight="0.57998pt" style="position:absolute;left:7885;top:6044;width:1925;height:0">
              <v:path arrowok="t"/>
            </v:shape>
            <v:shape coordorigin="9811,6044" coordsize="10,0" filled="f" path="m9811,6044l9820,6044e" strokecolor="#2C8EC5" stroked="t" strokeweight="0.57998pt" style="position:absolute;left:9811;top:6044;width:10;height:0">
              <v:path arrowok="t"/>
            </v:shape>
            <v:shape coordorigin="9820,6044" coordsize="1778,0" filled="f" path="m9820,6044l11599,6044e" strokecolor="#2C8EC5" stroked="t" strokeweight="0.57998pt" style="position:absolute;left:9820;top:6044;width:1778;height:0">
              <v:path arrowok="t"/>
            </v:shape>
            <v:shape coordorigin="626,5269" coordsize="0,1486" filled="f" path="m626,5269l626,6755e" strokecolor="#2C8EC5" stroked="t" strokeweight="0.58pt" style="position:absolute;left:626;top:5269;width:0;height:1486">
              <v:path arrowok="t"/>
            </v:shape>
            <v:shape coordorigin="629,6750" coordsize="1380,0" filled="f" path="m629,6750l2009,6750e" strokecolor="#2C8EC5" stroked="t" strokeweight="0.57998pt" style="position:absolute;left:629;top:6750;width:1380;height:0">
              <v:path arrowok="t"/>
            </v:shape>
            <v:shape coordorigin="2017,5269" coordsize="0,1486" filled="f" path="m2017,5269l2017,6755e" strokecolor="#2C8EC5" stroked="t" strokeweight="0.58pt" style="position:absolute;left:2017;top:5269;width:0;height:1486">
              <v:path arrowok="t"/>
            </v:shape>
            <v:shape coordorigin="2019,6750" coordsize="1243,0" filled="f" path="m2019,6750l3262,6750e" strokecolor="#2C8EC5" stroked="t" strokeweight="0.57998pt" style="position:absolute;left:2019;top:6750;width:1243;height:0">
              <v:path arrowok="t"/>
            </v:shape>
            <v:shape coordorigin="3269,5269" coordsize="0,1486" filled="f" path="m3269,5269l3269,6755e" strokecolor="#2C8EC5" stroked="t" strokeweight="0.58pt" style="position:absolute;left:3269;top:5269;width:0;height:1486">
              <v:path arrowok="t"/>
            </v:shape>
            <v:shape coordorigin="3272,6750" coordsize="1246,0" filled="f" path="m3272,6750l4518,6750e" strokecolor="#2C8EC5" stroked="t" strokeweight="0.57998pt" style="position:absolute;left:3272;top:6750;width:1246;height:0">
              <v:path arrowok="t"/>
            </v:shape>
            <v:shape coordorigin="4525,5269" coordsize="0,1486" filled="f" path="m4525,5269l4525,6755e" strokecolor="#2C8EC5" stroked="t" strokeweight="0.58pt" style="position:absolute;left:4525;top:5269;width:0;height:1486">
              <v:path arrowok="t"/>
            </v:shape>
            <v:shape coordorigin="4527,6750" coordsize="1853,0" filled="f" path="m4527,6750l6380,6750e" strokecolor="#2C8EC5" stroked="t" strokeweight="0.57998pt" style="position:absolute;left:4527;top:6750;width:1853;height:0">
              <v:path arrowok="t"/>
            </v:shape>
            <v:shape coordorigin="6388,5269" coordsize="0,1486" filled="f" path="m6388,5269l6388,6755e" strokecolor="#2C8EC5" stroked="t" strokeweight="0.58001pt" style="position:absolute;left:6388;top:5269;width:0;height:1486">
              <v:path arrowok="t"/>
            </v:shape>
            <v:shape coordorigin="6390,6750" coordsize="1486,0" filled="f" path="m6390,6750l7876,6750e" strokecolor="#2C8EC5" stroked="t" strokeweight="0.57998pt" style="position:absolute;left:6390;top:6750;width:1486;height:0">
              <v:path arrowok="t"/>
            </v:shape>
            <v:shape coordorigin="7883,5269" coordsize="0,1486" filled="f" path="m7883,5269l7883,6755e" strokecolor="#2C8EC5" stroked="t" strokeweight="0.58001pt" style="position:absolute;left:7883;top:5269;width:0;height:1486">
              <v:path arrowok="t"/>
            </v:shape>
            <v:shape coordorigin="7885,6750" coordsize="1925,0" filled="f" path="m7885,6750l9811,6750e" strokecolor="#2C8EC5" stroked="t" strokeweight="0.57998pt" style="position:absolute;left:7885;top:6750;width:1925;height:0">
              <v:path arrowok="t"/>
            </v:shape>
            <v:shape coordorigin="9818,5269" coordsize="0,1486" filled="f" path="m9818,5269l9818,6755e" strokecolor="#2C8EC5" stroked="t" strokeweight="0.57998pt" style="position:absolute;left:9818;top:5269;width:0;height:1486">
              <v:path arrowok="t"/>
            </v:shape>
            <v:shape coordorigin="9820,6750" coordsize="1778,0" filled="f" path="m9820,6750l11599,6750e" strokecolor="#2C8EC5" stroked="t" strokeweight="0.57998pt" style="position:absolute;left:9820;top:6750;width:1778;height:0">
              <v:path arrowok="t"/>
            </v:shape>
            <v:shape coordorigin="11604,5269" coordsize="0,1486" filled="f" path="m11604,5269l11604,6755e" strokecolor="#2C8EC5" stroked="t" strokeweight="0.60397pt" style="position:absolute;left:11604;top:5269;width:0;height:1486">
              <v:path arrowok="t"/>
            </v:shape>
            <w10:wrap type="none"/>
          </v:group>
        </w:pict>
      </w:r>
      <w:r>
        <w:rPr>
          <w:rFonts w:ascii="Arial" w:cs="Arial" w:eastAsia="Arial" w:hAnsi="Arial"/>
          <w:i/>
          <w:color w:val="797979"/>
          <w:position w:val="-1"/>
          <w:sz w:val="22"/>
          <w:szCs w:val="22"/>
        </w:rPr>
        <w:t>Systems Inc.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9"/>
      </w:pPr>
      <w:r>
        <w:br w:type="column"/>
      </w:r>
      <w:r>
        <w:rPr>
          <w:rFonts w:ascii="Arial" w:cs="Arial" w:eastAsia="Arial" w:hAnsi="Arial"/>
          <w:b/>
          <w:color w:val="FFFFFF"/>
          <w:sz w:val="24"/>
          <w:szCs w:val="24"/>
        </w:rPr>
        <w:t>Function              Comments</w:t>
      </w:r>
      <w:r>
        <w:rPr>
          <w:rFonts w:ascii="Arial" w:cs="Arial" w:eastAsia="Arial" w:hAnsi="Arial"/>
          <w:color w:val="0000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4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ectPr>
          <w:type w:val="continuous"/>
          <w:pgSz w:h="15840" w:w="12240"/>
          <w:pgMar w:bottom="0" w:left="0" w:right="0" w:top="1480"/>
          <w:cols w:equalWidth="off" w:num="2">
            <w:col w:space="233" w:w="7755"/>
            <w:col w:w="4252"/>
          </w:cols>
        </w:sectPr>
      </w:pPr>
      <w:r>
        <w:rPr>
          <w:rFonts w:ascii="Arial" w:cs="Arial" w:eastAsia="Arial" w:hAnsi="Arial"/>
          <w:i/>
          <w:color w:val="797979"/>
          <w:sz w:val="22"/>
          <w:szCs w:val="22"/>
        </w:rPr>
        <w:t>SME                        </w:t>
      </w:r>
      <w:r>
        <w:rPr>
          <w:rFonts w:ascii="Arial" w:cs="Arial" w:eastAsia="Arial" w:hAnsi="Arial"/>
          <w:color w:val="797979"/>
          <w:sz w:val="22"/>
          <w:szCs w:val="22"/>
        </w:rPr>
        <w:t>Creation v 1.0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1" w:line="140" w:lineRule="exact"/>
      </w:pPr>
      <w:r>
        <w:rPr>
          <w:sz w:val="14"/>
          <w:szCs w:val="1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732"/>
        <w:sectPr>
          <w:type w:val="continuous"/>
          <w:pgSz w:h="15840" w:w="12240"/>
          <w:pgMar w:bottom="0" w:left="0" w:right="0" w:top="1480"/>
        </w:sectPr>
      </w:pPr>
      <w:r>
        <w:rPr>
          <w:rFonts w:ascii="Arial" w:cs="Arial" w:eastAsia="Arial" w:hAnsi="Arial"/>
          <w:color w:val="797979"/>
          <w:sz w:val="22"/>
          <w:szCs w:val="22"/>
        </w:rPr>
        <w:t>09.08.2017     1.2                Reviewer      </w:t>
      </w:r>
      <w:r>
        <w:rPr>
          <w:rFonts w:ascii="Arial" w:cs="Arial" w:eastAsia="Arial" w:hAnsi="Arial"/>
          <w:i/>
          <w:color w:val="797979"/>
          <w:sz w:val="22"/>
          <w:szCs w:val="22"/>
        </w:rPr>
        <w:t>Vrabie Stefan         Ui Path             BA                           </w:t>
      </w:r>
      <w:r>
        <w:rPr>
          <w:rFonts w:ascii="Arial" w:cs="Arial" w:eastAsia="Arial" w:hAnsi="Arial"/>
          <w:color w:val="797979"/>
          <w:sz w:val="22"/>
          <w:szCs w:val="22"/>
        </w:rPr>
        <w:t>Approved v 1.0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5" w:line="120" w:lineRule="exact"/>
      </w:pPr>
      <w:r>
        <w:rPr>
          <w:sz w:val="13"/>
          <w:szCs w:val="13"/>
        </w:rPr>
      </w:r>
    </w:p>
    <w:p>
      <w:pPr>
        <w:rPr>
          <w:rFonts w:ascii="Calibri" w:cs="Calibri" w:eastAsia="Calibri" w:hAnsi="Calibri"/>
          <w:sz w:val="32"/>
          <w:szCs w:val="32"/>
        </w:rPr>
        <w:jc w:val="left"/>
        <w:ind w:left="1440"/>
      </w:pPr>
      <w:r>
        <w:rPr>
          <w:rFonts w:ascii="Calibri" w:cs="Calibri" w:eastAsia="Calibri" w:hAnsi="Calibri"/>
          <w:color w:val="2D74B5"/>
          <w:w w:val="99"/>
          <w:sz w:val="32"/>
          <w:szCs w:val="32"/>
        </w:rPr>
        <w:t>Table</w:t>
      </w:r>
      <w:r>
        <w:rPr>
          <w:rFonts w:ascii="Calibri" w:cs="Calibri" w:eastAsia="Calibri" w:hAnsi="Calibri"/>
          <w:color w:val="2D74B5"/>
          <w:w w:val="100"/>
          <w:sz w:val="32"/>
          <w:szCs w:val="32"/>
        </w:rPr>
        <w:t> </w:t>
      </w:r>
      <w:r>
        <w:rPr>
          <w:rFonts w:ascii="Calibri" w:cs="Calibri" w:eastAsia="Calibri" w:hAnsi="Calibri"/>
          <w:color w:val="2D74B5"/>
          <w:w w:val="99"/>
          <w:sz w:val="32"/>
          <w:szCs w:val="32"/>
        </w:rPr>
        <w:t>of</w:t>
      </w:r>
      <w:r>
        <w:rPr>
          <w:rFonts w:ascii="Calibri" w:cs="Calibri" w:eastAsia="Calibri" w:hAnsi="Calibri"/>
          <w:color w:val="2D74B5"/>
          <w:w w:val="100"/>
          <w:sz w:val="32"/>
          <w:szCs w:val="32"/>
        </w:rPr>
        <w:t> </w:t>
      </w:r>
      <w:r>
        <w:rPr>
          <w:rFonts w:ascii="Calibri" w:cs="Calibri" w:eastAsia="Calibri" w:hAnsi="Calibri"/>
          <w:color w:val="2D74B5"/>
          <w:w w:val="99"/>
          <w:sz w:val="32"/>
          <w:szCs w:val="32"/>
        </w:rPr>
        <w:t>Contents</w:t>
      </w:r>
      <w:r>
        <w:rPr>
          <w:rFonts w:ascii="Calibri" w:cs="Calibri" w:eastAsia="Calibri" w:hAnsi="Calibri"/>
          <w:color w:val="000000"/>
          <w:w w:val="100"/>
          <w:sz w:val="32"/>
          <w:szCs w:val="32"/>
        </w:rPr>
      </w:r>
    </w:p>
    <w:p>
      <w:pPr>
        <w:rPr>
          <w:sz w:val="26"/>
          <w:szCs w:val="26"/>
        </w:rPr>
        <w:jc w:val="left"/>
        <w:spacing w:before="14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440"/>
      </w:pPr>
      <w:r>
        <w:rPr>
          <w:rFonts w:ascii="Arial" w:cs="Arial" w:eastAsia="Arial" w:hAnsi="Arial"/>
          <w:color w:val="797979"/>
          <w:sz w:val="22"/>
          <w:szCs w:val="22"/>
        </w:rPr>
        <w:t>1. Introduction ............................................................................. </w:t>
      </w:r>
      <w:r>
        <w:rPr>
          <w:rFonts w:ascii="Arial" w:cs="Arial" w:eastAsia="Arial" w:hAnsi="Arial"/>
          <w:b/>
          <w:color w:val="797979"/>
          <w:sz w:val="22"/>
          <w:szCs w:val="22"/>
        </w:rPr>
        <w:t>Error! Bookmark not defined.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4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661"/>
      </w:pPr>
      <w:r>
        <w:rPr>
          <w:rFonts w:ascii="Arial" w:cs="Arial" w:eastAsia="Arial" w:hAnsi="Arial"/>
          <w:color w:val="797979"/>
          <w:sz w:val="22"/>
          <w:szCs w:val="22"/>
        </w:rPr>
        <w:t>1.1 Purpose of the document................................................... </w:t>
      </w:r>
      <w:r>
        <w:rPr>
          <w:rFonts w:ascii="Arial" w:cs="Arial" w:eastAsia="Arial" w:hAnsi="Arial"/>
          <w:b/>
          <w:color w:val="797979"/>
          <w:sz w:val="22"/>
          <w:szCs w:val="22"/>
        </w:rPr>
        <w:t>Error! Bookmark not defined.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9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661"/>
      </w:pPr>
      <w:r>
        <w:rPr>
          <w:rFonts w:ascii="Arial" w:cs="Arial" w:eastAsia="Arial" w:hAnsi="Arial"/>
          <w:color w:val="797979"/>
          <w:sz w:val="22"/>
          <w:szCs w:val="22"/>
        </w:rPr>
        <w:t>1.2 Objectives.......................................................................... </w:t>
      </w:r>
      <w:r>
        <w:rPr>
          <w:rFonts w:ascii="Arial" w:cs="Arial" w:eastAsia="Arial" w:hAnsi="Arial"/>
          <w:b/>
          <w:color w:val="797979"/>
          <w:sz w:val="22"/>
          <w:szCs w:val="22"/>
        </w:rPr>
        <w:t>Error! Bookmark not defined.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661"/>
      </w:pPr>
      <w:r>
        <w:rPr>
          <w:rFonts w:ascii="Arial" w:cs="Arial" w:eastAsia="Arial" w:hAnsi="Arial"/>
          <w:color w:val="797979"/>
          <w:sz w:val="22"/>
          <w:szCs w:val="22"/>
        </w:rPr>
        <w:t>1.3 Process key contacts......................................................... </w:t>
      </w:r>
      <w:r>
        <w:rPr>
          <w:rFonts w:ascii="Arial" w:cs="Arial" w:eastAsia="Arial" w:hAnsi="Arial"/>
          <w:b/>
          <w:color w:val="797979"/>
          <w:sz w:val="22"/>
          <w:szCs w:val="22"/>
        </w:rPr>
        <w:t>Error! Bookmark not defined.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661"/>
      </w:pPr>
      <w:r>
        <w:rPr>
          <w:rFonts w:ascii="Arial" w:cs="Arial" w:eastAsia="Arial" w:hAnsi="Arial"/>
          <w:color w:val="797979"/>
          <w:sz w:val="22"/>
          <w:szCs w:val="22"/>
        </w:rPr>
        <w:t>1.4 Additional source(s) of process documentation ................. </w:t>
      </w:r>
      <w:r>
        <w:rPr>
          <w:rFonts w:ascii="Arial" w:cs="Arial" w:eastAsia="Arial" w:hAnsi="Arial"/>
          <w:b/>
          <w:color w:val="797979"/>
          <w:sz w:val="22"/>
          <w:szCs w:val="22"/>
        </w:rPr>
        <w:t>Error! Bookmark not defined.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7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440"/>
      </w:pPr>
      <w:r>
        <w:rPr>
          <w:rFonts w:ascii="Arial" w:cs="Arial" w:eastAsia="Arial" w:hAnsi="Arial"/>
          <w:color w:val="797979"/>
          <w:sz w:val="22"/>
          <w:szCs w:val="22"/>
        </w:rPr>
        <w:t>2. AS IS Process Description ..................................................................................................... 5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661"/>
      </w:pPr>
      <w:r>
        <w:rPr>
          <w:rFonts w:ascii="Arial" w:cs="Arial" w:eastAsia="Arial" w:hAnsi="Arial"/>
          <w:color w:val="797979"/>
          <w:sz w:val="22"/>
          <w:szCs w:val="22"/>
        </w:rPr>
        <w:t>2.1 Process overview ............................................................................................................. 5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661"/>
      </w:pPr>
      <w:r>
        <w:rPr>
          <w:rFonts w:ascii="Arial" w:cs="Arial" w:eastAsia="Arial" w:hAnsi="Arial"/>
          <w:color w:val="797979"/>
          <w:sz w:val="22"/>
          <w:szCs w:val="22"/>
        </w:rPr>
        <w:t>2.2 High Level process diagram ............................................................................................. 7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661"/>
      </w:pPr>
      <w:r>
        <w:rPr>
          <w:rFonts w:ascii="Arial" w:cs="Arial" w:eastAsia="Arial" w:hAnsi="Arial"/>
          <w:color w:val="797979"/>
          <w:sz w:val="22"/>
          <w:szCs w:val="22"/>
        </w:rPr>
        <w:t>2.3 Detailed Process map....................................................................................................... 8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661"/>
      </w:pPr>
      <w:r>
        <w:rPr>
          <w:rFonts w:ascii="Arial" w:cs="Arial" w:eastAsia="Arial" w:hAnsi="Arial"/>
          <w:color w:val="797979"/>
          <w:sz w:val="22"/>
          <w:szCs w:val="22"/>
        </w:rPr>
        <w:t>2.4 Detailed Process Steps ...................................................................................................10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7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661"/>
      </w:pPr>
      <w:r>
        <w:rPr>
          <w:rFonts w:ascii="Arial" w:cs="Arial" w:eastAsia="Arial" w:hAnsi="Arial"/>
          <w:color w:val="797979"/>
          <w:sz w:val="22"/>
          <w:szCs w:val="22"/>
        </w:rPr>
        <w:t>2.5. Exceptions handling .......................................................................................................13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9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661"/>
      </w:pPr>
      <w:r>
        <w:rPr>
          <w:rFonts w:ascii="Arial" w:cs="Arial" w:eastAsia="Arial" w:hAnsi="Arial"/>
          <w:color w:val="797979"/>
          <w:sz w:val="22"/>
          <w:szCs w:val="22"/>
        </w:rPr>
        <w:t>2.6 Error mapping and handling .............................................. </w:t>
      </w:r>
      <w:r>
        <w:rPr>
          <w:rFonts w:ascii="Arial" w:cs="Arial" w:eastAsia="Arial" w:hAnsi="Arial"/>
          <w:b/>
          <w:color w:val="797979"/>
          <w:sz w:val="22"/>
          <w:szCs w:val="22"/>
        </w:rPr>
        <w:t>Error! Bookmark not defined.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661"/>
      </w:pPr>
      <w:r>
        <w:rPr>
          <w:rFonts w:ascii="Arial" w:cs="Arial" w:eastAsia="Arial" w:hAnsi="Arial"/>
          <w:color w:val="797979"/>
          <w:sz w:val="22"/>
          <w:szCs w:val="22"/>
        </w:rPr>
        <w:t>2.7 In-Scope application details............................................... </w:t>
      </w:r>
      <w:r>
        <w:rPr>
          <w:rFonts w:ascii="Arial" w:cs="Arial" w:eastAsia="Arial" w:hAnsi="Arial"/>
          <w:b/>
          <w:color w:val="797979"/>
          <w:sz w:val="22"/>
          <w:szCs w:val="22"/>
        </w:rPr>
        <w:t>Error! Bookmark not defined.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880"/>
      </w:pPr>
      <w:r>
        <w:rPr>
          <w:rFonts w:ascii="Arial" w:cs="Arial" w:eastAsia="Arial" w:hAnsi="Arial"/>
          <w:color w:val="797979"/>
          <w:sz w:val="22"/>
          <w:szCs w:val="22"/>
        </w:rPr>
        <w:t>2.7.1. Detailed application field mapping.............................. </w:t>
      </w:r>
      <w:r>
        <w:rPr>
          <w:rFonts w:ascii="Arial" w:cs="Arial" w:eastAsia="Arial" w:hAnsi="Arial"/>
          <w:b/>
          <w:color w:val="797979"/>
          <w:sz w:val="22"/>
          <w:szCs w:val="22"/>
        </w:rPr>
        <w:t>Error! Bookmark not defined.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880"/>
      </w:pPr>
      <w:r>
        <w:rPr>
          <w:rFonts w:ascii="Arial" w:cs="Arial" w:eastAsia="Arial" w:hAnsi="Arial"/>
          <w:color w:val="797979"/>
          <w:sz w:val="22"/>
          <w:szCs w:val="22"/>
        </w:rPr>
        <w:t>2.7.2 XML TO PDF Mapping </w:t>
      </w:r>
      <w:r>
        <w:rPr>
          <w:rFonts w:ascii="Arial" w:cs="Arial" w:eastAsia="Arial" w:hAnsi="Arial"/>
          <w:color w:val="797979"/>
          <w:sz w:val="22"/>
          <w:szCs w:val="22"/>
        </w:rPr>
        <w:t>– </w:t>
      </w:r>
      <w:r>
        <w:rPr>
          <w:rFonts w:ascii="Arial" w:cs="Arial" w:eastAsia="Arial" w:hAnsi="Arial"/>
          <w:color w:val="797979"/>
          <w:sz w:val="22"/>
          <w:szCs w:val="22"/>
        </w:rPr>
        <w:t>Part #1 Header .................... </w:t>
      </w:r>
      <w:r>
        <w:rPr>
          <w:rFonts w:ascii="Arial" w:cs="Arial" w:eastAsia="Arial" w:hAnsi="Arial"/>
          <w:b/>
          <w:color w:val="797979"/>
          <w:sz w:val="22"/>
          <w:szCs w:val="22"/>
        </w:rPr>
        <w:t>Error! Bookmark not defined.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440"/>
      </w:pPr>
      <w:r>
        <w:rPr>
          <w:rFonts w:ascii="Arial" w:cs="Arial" w:eastAsia="Arial" w:hAnsi="Arial"/>
          <w:color w:val="797979"/>
          <w:sz w:val="22"/>
          <w:szCs w:val="22"/>
        </w:rPr>
        <w:t>3. Development details................................................................ </w:t>
      </w:r>
      <w:r>
        <w:rPr>
          <w:rFonts w:ascii="Arial" w:cs="Arial" w:eastAsia="Arial" w:hAnsi="Arial"/>
          <w:b/>
          <w:color w:val="797979"/>
          <w:sz w:val="22"/>
          <w:szCs w:val="22"/>
        </w:rPr>
        <w:t>Error! Bookmark not defined.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7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661"/>
      </w:pPr>
      <w:r>
        <w:rPr>
          <w:rFonts w:ascii="Arial" w:cs="Arial" w:eastAsia="Arial" w:hAnsi="Arial"/>
          <w:color w:val="797979"/>
          <w:sz w:val="22"/>
          <w:szCs w:val="22"/>
        </w:rPr>
        <w:t>3.1 Prerequisites for development ........................................... </w:t>
      </w:r>
      <w:r>
        <w:rPr>
          <w:rFonts w:ascii="Arial" w:cs="Arial" w:eastAsia="Arial" w:hAnsi="Arial"/>
          <w:b/>
          <w:color w:val="797979"/>
          <w:sz w:val="22"/>
          <w:szCs w:val="22"/>
        </w:rPr>
        <w:t>Error! Bookmark not defined.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661"/>
      </w:pPr>
      <w:r>
        <w:rPr>
          <w:rFonts w:ascii="Arial" w:cs="Arial" w:eastAsia="Arial" w:hAnsi="Arial"/>
          <w:color w:val="797979"/>
          <w:sz w:val="22"/>
          <w:szCs w:val="22"/>
        </w:rPr>
        <w:t>3.2 Password policies.............................................................. </w:t>
      </w:r>
      <w:r>
        <w:rPr>
          <w:rFonts w:ascii="Arial" w:cs="Arial" w:eastAsia="Arial" w:hAnsi="Arial"/>
          <w:b/>
          <w:color w:val="797979"/>
          <w:sz w:val="22"/>
          <w:szCs w:val="22"/>
        </w:rPr>
        <w:t>Error! Bookmark not defined.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661"/>
      </w:pPr>
      <w:r>
        <w:rPr>
          <w:rFonts w:ascii="Arial" w:cs="Arial" w:eastAsia="Arial" w:hAnsi="Arial"/>
          <w:color w:val="797979"/>
          <w:sz w:val="22"/>
          <w:szCs w:val="22"/>
        </w:rPr>
        <w:t>3.3 Credentials and asset management .................................. </w:t>
      </w:r>
      <w:r>
        <w:rPr>
          <w:rFonts w:ascii="Arial" w:cs="Arial" w:eastAsia="Arial" w:hAnsi="Arial"/>
          <w:b/>
          <w:color w:val="797979"/>
          <w:sz w:val="22"/>
          <w:szCs w:val="22"/>
        </w:rPr>
        <w:t>Error! Bookmark not defined.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661"/>
        <w:sectPr>
          <w:pgMar w:bottom="280" w:footer="742" w:header="76" w:left="0" w:right="0" w:top="1300"/>
          <w:pgSz w:h="15840" w:w="12240"/>
        </w:sectPr>
      </w:pPr>
      <w:r>
        <w:rPr>
          <w:rFonts w:ascii="Arial" w:cs="Arial" w:eastAsia="Arial" w:hAnsi="Arial"/>
          <w:color w:val="797979"/>
          <w:sz w:val="22"/>
          <w:szCs w:val="22"/>
        </w:rPr>
        <w:t>3.4 Operating Environment...................................................... </w:t>
      </w:r>
      <w:r>
        <w:rPr>
          <w:rFonts w:ascii="Arial" w:cs="Arial" w:eastAsia="Arial" w:hAnsi="Arial"/>
          <w:b/>
          <w:color w:val="797979"/>
          <w:sz w:val="22"/>
          <w:szCs w:val="22"/>
        </w:rPr>
        <w:t>Error! Bookmark not defined.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3" w:line="160" w:lineRule="exact"/>
      </w:pPr>
      <w:r>
        <w:rPr>
          <w:sz w:val="17"/>
          <w:szCs w:val="17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440"/>
      </w:pPr>
      <w:r>
        <w:rPr>
          <w:rFonts w:ascii="Arial" w:cs="Arial" w:eastAsia="Arial" w:hAnsi="Arial"/>
          <w:color w:val="797979"/>
          <w:sz w:val="22"/>
          <w:szCs w:val="22"/>
        </w:rPr>
        <w:t>4. Testing preliminary details....................................................... </w:t>
      </w:r>
      <w:r>
        <w:rPr>
          <w:rFonts w:ascii="Arial" w:cs="Arial" w:eastAsia="Arial" w:hAnsi="Arial"/>
          <w:b/>
          <w:color w:val="797979"/>
          <w:sz w:val="22"/>
          <w:szCs w:val="22"/>
        </w:rPr>
        <w:t>Error! Bookmark not defined.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7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661"/>
      </w:pPr>
      <w:r>
        <w:rPr>
          <w:rFonts w:ascii="Arial" w:cs="Arial" w:eastAsia="Arial" w:hAnsi="Arial"/>
          <w:color w:val="797979"/>
          <w:sz w:val="22"/>
          <w:szCs w:val="22"/>
        </w:rPr>
        <w:t>4.1  Alpha testing..................................................................... </w:t>
      </w:r>
      <w:r>
        <w:rPr>
          <w:rFonts w:ascii="Arial" w:cs="Arial" w:eastAsia="Arial" w:hAnsi="Arial"/>
          <w:b/>
          <w:color w:val="797979"/>
          <w:sz w:val="22"/>
          <w:szCs w:val="22"/>
        </w:rPr>
        <w:t>Error! Bookmark not defined.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661"/>
      </w:pPr>
      <w:r>
        <w:rPr>
          <w:rFonts w:ascii="Arial" w:cs="Arial" w:eastAsia="Arial" w:hAnsi="Arial"/>
          <w:color w:val="797979"/>
          <w:sz w:val="22"/>
          <w:szCs w:val="22"/>
        </w:rPr>
        <w:t>4.2 User Acceptance Test ....................................................... </w:t>
      </w:r>
      <w:r>
        <w:rPr>
          <w:rFonts w:ascii="Arial" w:cs="Arial" w:eastAsia="Arial" w:hAnsi="Arial"/>
          <w:b/>
          <w:color w:val="797979"/>
          <w:sz w:val="22"/>
          <w:szCs w:val="22"/>
        </w:rPr>
        <w:t>Error! Bookmark not defined.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440"/>
      </w:pPr>
      <w:r>
        <w:rPr>
          <w:rFonts w:ascii="Arial" w:cs="Arial" w:eastAsia="Arial" w:hAnsi="Arial"/>
          <w:color w:val="797979"/>
          <w:sz w:val="22"/>
          <w:szCs w:val="22"/>
        </w:rPr>
        <w:t>5. Annexure ................................................................................ </w:t>
      </w:r>
      <w:r>
        <w:rPr>
          <w:rFonts w:ascii="Arial" w:cs="Arial" w:eastAsia="Arial" w:hAnsi="Arial"/>
          <w:b/>
          <w:color w:val="797979"/>
          <w:sz w:val="22"/>
          <w:szCs w:val="22"/>
        </w:rPr>
        <w:t>Error! Bookmark not defined.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661"/>
      </w:pPr>
      <w:r>
        <w:rPr>
          <w:rFonts w:ascii="Arial" w:cs="Arial" w:eastAsia="Arial" w:hAnsi="Arial"/>
          <w:color w:val="797979"/>
          <w:sz w:val="22"/>
          <w:szCs w:val="22"/>
        </w:rPr>
        <w:t>5.1 UIPATH automated process details................................... </w:t>
      </w:r>
      <w:r>
        <w:rPr>
          <w:rFonts w:ascii="Arial" w:cs="Arial" w:eastAsia="Arial" w:hAnsi="Arial"/>
          <w:b/>
          <w:color w:val="797979"/>
          <w:sz w:val="22"/>
          <w:szCs w:val="22"/>
        </w:rPr>
        <w:t>Error! Bookmark not defined.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661"/>
        <w:sectPr>
          <w:pgMar w:bottom="280" w:footer="742" w:header="76" w:left="0" w:right="0" w:top="1260"/>
          <w:pgSz w:h="15840" w:w="12240"/>
        </w:sectPr>
      </w:pPr>
      <w:r>
        <w:rPr>
          <w:rFonts w:ascii="Arial" w:cs="Arial" w:eastAsia="Arial" w:hAnsi="Arial"/>
          <w:color w:val="797979"/>
          <w:sz w:val="22"/>
          <w:szCs w:val="22"/>
        </w:rPr>
        <w:t>Glossary.................................................................................. </w:t>
      </w:r>
      <w:r>
        <w:rPr>
          <w:rFonts w:ascii="Arial" w:cs="Arial" w:eastAsia="Arial" w:hAnsi="Arial"/>
          <w:b/>
          <w:color w:val="797979"/>
          <w:sz w:val="22"/>
          <w:szCs w:val="22"/>
        </w:rPr>
        <w:t>Error! Bookmark not defined.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Arial" w:cs="Arial" w:eastAsia="Arial" w:hAnsi="Arial"/>
          <w:sz w:val="52"/>
          <w:szCs w:val="52"/>
        </w:rPr>
        <w:jc w:val="left"/>
        <w:spacing w:line="580" w:lineRule="exact"/>
        <w:ind w:left="1440"/>
      </w:pPr>
      <w:r>
        <w:pict>
          <v:group coordorigin="2204,1131" coordsize="5093,371" style="position:absolute;margin-left:110.18pt;margin-top:56.5306pt;width:254.64pt;height:18.57pt;mso-position-horizontal-relative:page;mso-position-vertical-relative:paragraph;z-index:-2285">
            <v:shape coordorigin="2204,1131" coordsize="5093,371" fillcolor="#2E8DC5" filled="t" path="m2222,1197l2204,1206,2204,1240,2222,1232,2241,1222,2260,1210,2274,1198,2274,1422,2309,1422,2309,1134,2287,1134,2283,1141,2271,1157,2255,1173,2254,1174,2239,1186,2222,1197xe" stroked="f" style="position:absolute;left:2204;top:1131;width:5093;height:371">
              <v:path arrowok="t"/>
              <v:fill/>
            </v:shape>
            <v:shape coordorigin="2204,1131" coordsize="5093,371" fillcolor="#2E8DC5" filled="t" path="m2420,1382l2420,1422,2460,1422,2460,1382,2420,1382xe" stroked="f" style="position:absolute;left:2204;top:1131;width:5093;height:371">
              <v:path arrowok="t"/>
              <v:fill/>
            </v:shape>
            <v:shape coordorigin="2204,1131" coordsize="5093,371" fillcolor="#2E8DC5" filled="t" path="m2556,1197l2537,1206,2537,1240,2555,1232,2574,1222,2593,1210,2608,1198,2608,1422,2643,1422,2643,1134,2620,1134,2616,1141,2605,1157,2589,1173,2588,1174,2572,1186,2556,1197xe" stroked="f" style="position:absolute;left:2204;top:1131;width:5093;height:371">
              <v:path arrowok="t"/>
              <v:fill/>
            </v:shape>
            <v:shape coordorigin="2204,1131" coordsize="5093,371" fillcolor="#2E8DC5" filled="t" path="m3034,1242l3023,1258,3013,1264,2995,1270,2970,1272,2896,1272,2896,1169,2987,1169,2999,1170,3005,1172,3015,1175,3023,1180,3029,1189,3035,1197,3038,1208,3038,1220,3041,1291,3054,1280,3058,1276,3069,1259,3075,1240,3077,1218,3077,1204,3074,1191,3068,1179,3063,1167,3055,1158,3045,1152,3036,1145,3024,1141,3010,1138,2990,1136,2966,1135,2858,1135,2858,1422,2896,1422,2896,1306,2970,1306,2980,1306,3004,1303,3025,1298,3034,1242xe" stroked="f" style="position:absolute;left:2204;top:1131;width:5093;height:371">
              <v:path arrowok="t"/>
              <v:fill/>
            </v:shape>
            <v:shape coordorigin="2204,1131" coordsize="5093,371" fillcolor="#2E8DC5" filled="t" path="m3041,1291l3038,1220,3038,1221,3034,1242,3025,1298,3041,1291xe" stroked="f" style="position:absolute;left:2204;top:1131;width:5093;height:371">
              <v:path arrowok="t"/>
              <v:fill/>
            </v:shape>
            <v:shape coordorigin="2204,1131" coordsize="5093,371" fillcolor="#2E8DC5" filled="t" path="m3154,1215l3119,1215,3119,1358,3120,1369,3121,1376,3123,1387,3127,1395,3132,1402,3137,1409,3145,1415,3156,1420,3167,1425,3178,1427,3190,1427,3206,1426,3225,1419,3242,1408,3256,1392,3256,1422,3288,1422,3288,1215,3253,1215,3253,1327,3251,1350,3247,1367,3243,1376,3236,1383,3227,1389,3218,1394,3208,1397,3187,1397,3178,1394,3171,1389,3164,1384,3159,1376,3157,1367,3155,1361,3154,1348,3154,1215xe" stroked="f" style="position:absolute;left:2204;top:1131;width:5093;height:371">
              <v:path arrowok="t"/>
              <v:fill/>
            </v:shape>
            <v:shape coordorigin="2204,1131" coordsize="5093,371" fillcolor="#2E8DC5" filled="t" path="m3378,1422l3378,1312,3380,1291,3384,1272,3387,1264,3391,1258,3397,1253,3403,1249,3410,1246,3426,1246,3435,1249,3444,1254,3456,1221,3443,1214,3431,1210,3411,1210,3404,1212,3397,1217,3390,1222,3383,1231,3375,1246,3375,1215,3343,1215,3343,1422,3378,1422xe" stroked="f" style="position:absolute;left:2204;top:1131;width:5093;height:371">
              <v:path arrowok="t"/>
              <v:fill/>
            </v:shape>
            <v:shape coordorigin="2204,1131" coordsize="5093,371" fillcolor="#2E8DC5" filled="t" path="m3567,1427l3575,1427,3595,1422,3613,1413,3622,1407,3636,1392,3647,1374,3653,1358,3657,1338,3658,1317,3657,1300,3654,1281,3648,1262,3643,1253,3632,1237,3617,1224,3609,1219,3591,1212,3570,1210,3556,1210,3545,1213,3535,1218,3526,1223,3517,1231,3510,1242,3510,1215,3478,1215,3478,1502,3513,1502,3513,1401,3519,1408,3527,1415,3526,1379,3525,1378,3516,1363,3511,1344,3510,1320,3510,1315,3512,1293,3518,1274,3527,1258,3531,1254,3548,1242,3567,1237,3571,1238,3590,1243,3606,1257,3615,1274,3620,1293,3622,1317,3622,1321,3620,1345,3614,1364,3605,1378,3602,1382,3585,1394,3565,1398,3561,1398,3545,1425,3556,1427,3567,1427xe" stroked="f" style="position:absolute;left:2204;top:1131;width:5093;height:371">
              <v:path arrowok="t"/>
              <v:fill/>
            </v:shape>
            <v:shape coordorigin="2204,1131" coordsize="5093,371" fillcolor="#2E8DC5" filled="t" path="m3542,1393l3526,1379,3527,1415,3536,1420,3545,1425,3561,1398,3542,1393xe" stroked="f" style="position:absolute;left:2204;top:1131;width:5093;height:371">
              <v:path arrowok="t"/>
              <v:fill/>
            </v:shape>
            <v:shape coordorigin="2204,1131" coordsize="5093,371" fillcolor="#2E8DC5" filled="t" path="m3741,1378l3740,1377,3731,1361,3726,1342,3724,1318,3727,1410,3744,1419,3763,1425,3785,1427,3797,1426,3817,1422,3823,1384,3805,1395,3785,1398,3777,1398,3757,1391,3741,1378xe" stroked="f" style="position:absolute;left:2204;top:1131;width:5093;height:371">
              <v:path arrowok="t"/>
              <v:fill/>
            </v:shape>
            <v:shape coordorigin="2204,1131" coordsize="5093,371" fillcolor="#2E8DC5" filled="t" path="m3688,1318l3688,1325,3690,1347,3695,1367,3703,1385,3715,1399,3727,1410,3724,1318,3724,1316,3726,1293,3732,1274,3741,1259,3747,1253,3765,1242,3785,1239,3794,1240,3813,1246,3829,1259,3839,1275,3844,1294,3846,1317,3846,1322,3844,1345,3838,1363,3829,1378,3823,1384,3817,1422,3835,1414,3844,1409,3859,1395,3870,1379,3878,1359,3881,1339,3882,1316,3882,1313,3880,1290,3875,1270,3867,1253,3855,1238,3843,1228,3826,1218,3807,1212,3785,1210,3775,1210,3755,1214,3736,1222,3720,1233,3712,1240,3702,1255,3694,1274,3689,1295,3688,1318xe" stroked="f" style="position:absolute;left:2204;top:1131;width:5093;height:371">
              <v:path arrowok="t"/>
              <v:fill/>
            </v:shape>
            <v:shape coordorigin="2204,1131" coordsize="5093,371" fillcolor="#2E8DC5" filled="t" path="m3916,1252l3913,1260,3913,1280,3916,1289,3921,1298,3926,1306,3934,1313,3944,1317,3955,1322,3973,1328,3998,1334,4017,1339,4029,1343,4034,1346,4040,1351,4044,1357,4044,1374,4040,1382,4032,1388,4024,1395,4012,1398,3980,1398,3968,1394,3959,1387,3950,1380,3944,1369,3942,1355,3908,1360,3912,1378,3922,1396,3935,1410,3953,1420,3973,1425,3996,1427,4001,1427,4022,1424,4040,1419,4053,1413,4063,1405,4070,1395,4077,1384,4080,1373,4080,1349,4077,1339,4072,1331,4066,1323,4058,1317,4049,1313,4039,1309,4021,1303,3996,1296,3979,1292,3969,1289,3965,1287,3959,1285,3955,1282,3949,1274,3947,1270,3947,1258,3951,1252,3958,1247,3965,1242,3976,1239,4006,1239,4017,1242,4024,1248,4032,1254,4036,1262,4038,1273,4072,1268,4070,1255,4066,1244,4060,1236,4054,1228,4045,1222,4033,1217,4030,1216,4011,1211,3990,1210,3979,1210,3969,1211,3959,1214,3950,1217,3943,1220,3937,1224,3930,1230,3924,1236,3920,1244,3916,1252xe" stroked="f" style="position:absolute;left:2204;top:1131;width:5093;height:371">
              <v:path arrowok="t"/>
              <v:fill/>
            </v:shape>
            <v:shape coordorigin="2204,1131" coordsize="5093,371" fillcolor="#2E8DC5" filled="t" path="m4168,1255l4171,1252,4188,1242,4209,1239,4230,1212,4209,1210,4191,1211,4171,1216,4168,1255xe" stroked="f" style="position:absolute;left:2204;top:1131;width:5093;height:371">
              <v:path arrowok="t"/>
              <v:fill/>
            </v:shape>
            <v:shape coordorigin="2204,1131" coordsize="5093,371" fillcolor="#2E8DC5" filled="t" path="m4303,1313l4301,1291,4296,1271,4288,1253,4277,1238,4266,1229,4249,1218,4230,1212,4209,1239,4218,1239,4237,1246,4253,1259,4253,1260,4262,1276,4266,1299,4150,1299,4151,1290,4157,1271,4168,1255,4171,1216,4154,1226,4138,1239,4125,1258,4117,1276,4113,1297,4111,1320,4111,1324,4113,1347,4119,1367,4127,1384,4138,1399,4151,1410,4169,1420,4188,1425,4211,1427,4213,1427,4235,1425,4254,1419,4270,1409,4283,1397,4294,1380,4302,1360,4265,1355,4260,1370,4253,1381,4244,1388,4235,1395,4224,1398,4211,1398,4203,1398,4184,1392,4167,1380,4159,1368,4151,1350,4148,1327,4303,1327,4303,1323,4303,1313xe" stroked="f" style="position:absolute;left:2204;top:1131;width:5093;height:371">
              <v:path arrowok="t"/>
              <v:fill/>
            </v:shape>
            <v:shape coordorigin="2204,1131" coordsize="5093,371" fillcolor="#2E8DC5" filled="t" path="m4495,1378l4494,1377,4485,1361,4479,1342,4478,1318,4480,1410,4497,1419,4517,1425,4539,1427,4551,1426,4571,1422,4576,1384,4559,1395,4539,1398,4530,1398,4511,1391,4495,1378xe" stroked="f" style="position:absolute;left:2204;top:1131;width:5093;height:371">
              <v:path arrowok="t"/>
              <v:fill/>
            </v:shape>
            <v:shape coordorigin="2204,1131" coordsize="5093,371" fillcolor="#2E8DC5" filled="t" path="m4441,1318l4441,1325,4444,1347,4449,1367,4457,1385,4468,1399,4480,1410,4478,1318,4478,1316,4480,1293,4486,1274,4495,1259,4501,1253,4518,1242,4539,1239,4547,1240,4566,1246,4582,1259,4592,1275,4598,1294,4600,1317,4600,1322,4597,1345,4592,1363,4582,1378,4576,1384,4571,1422,4589,1414,4598,1409,4613,1395,4624,1379,4631,1359,4635,1339,4636,1316,4636,1313,4634,1290,4629,1270,4620,1253,4609,1238,4597,1228,4580,1218,4560,1212,4539,1210,4529,1210,4508,1214,4490,1222,4473,1233,4466,1240,4455,1255,4448,1274,4443,1295,4441,1318xe" stroked="f" style="position:absolute;left:2204;top:1131;width:5093;height:371">
              <v:path arrowok="t"/>
              <v:fill/>
            </v:shape>
            <v:shape coordorigin="2204,1131" coordsize="5093,371" fillcolor="#2E8DC5" filled="t" path="m4686,1178l4686,1215,4655,1215,4655,1242,4686,1242,4686,1422,4721,1422,4721,1242,4762,1242,4762,1215,4721,1215,4721,1183,4723,1174,4728,1170,4732,1165,4740,1163,4757,1163,4764,1164,4771,1165,4776,1134,4764,1132,4753,1131,4728,1131,4716,1133,4708,1139,4699,1145,4693,1152,4690,1161,4687,1168,4686,1178xe" stroked="f" style="position:absolute;left:2204;top:1131;width:5093;height:371">
              <v:path arrowok="t"/>
              <v:fill/>
            </v:shape>
            <v:shape coordorigin="2204,1131" coordsize="5093,371" fillcolor="#2E8DC5" filled="t" path="m5077,1215l5059,1224,5044,1238,5044,1135,5009,1135,5009,1422,5044,1422,5044,1292,5046,1280,5050,1270,5054,1261,5060,1254,5070,1248,5079,1243,5089,1240,5113,1240,5124,1244,5131,1252,5140,1268,5143,1291,5143,1422,5178,1422,5178,1282,5176,1260,5171,1244,5166,1233,5158,1225,5146,1219,5145,1218,5127,1212,5106,1210,5097,1210,5077,1215xe" stroked="f" style="position:absolute;left:2204;top:1131;width:5093;height:371">
              <v:path arrowok="t"/>
              <v:fill/>
            </v:shape>
            <v:shape coordorigin="2204,1131" coordsize="5093,371" fillcolor="#2E8DC5" filled="t" path="m4941,1425l4962,1425,4971,1424,4980,1422,4975,1391,4969,1392,4964,1392,4955,1392,4948,1390,4943,1386,4941,1380,4940,1374,4940,1242,4975,1242,4975,1215,4940,1215,4940,1142,4905,1163,4905,1215,4879,1215,4879,1242,4905,1242,4905,1364,4906,1389,4909,1403,4912,1410,4917,1415,4924,1419,4931,1423,4941,1425xe" stroked="f" style="position:absolute;left:2204;top:1131;width:5093;height:371">
              <v:path arrowok="t"/>
              <v:fill/>
            </v:shape>
            <v:shape coordorigin="2204,1131" coordsize="5093,371" fillcolor="#2E8DC5" filled="t" path="m5277,1255l5280,1252,5297,1242,5318,1239,5339,1212,5317,1210,5300,1211,5280,1216,5277,1255xe" stroked="f" style="position:absolute;left:2204;top:1131;width:5093;height:371">
              <v:path arrowok="t"/>
              <v:fill/>
            </v:shape>
            <v:shape coordorigin="2204,1131" coordsize="5093,371" fillcolor="#2E8DC5" filled="t" path="m5412,1313l5410,1291,5405,1271,5396,1253,5385,1238,5375,1229,5358,1218,5339,1212,5318,1239,5327,1239,5346,1246,5361,1259,5362,1260,5370,1276,5375,1299,5259,1299,5260,1290,5266,1271,5277,1255,5280,1216,5263,1226,5247,1239,5233,1258,5226,1276,5222,1297,5220,1320,5220,1324,5222,1347,5227,1367,5236,1384,5247,1399,5260,1410,5277,1420,5297,1425,5319,1427,5322,1427,5343,1425,5362,1419,5379,1409,5392,1397,5403,1380,5411,1360,5374,1355,5369,1370,5362,1381,5353,1388,5343,1395,5332,1398,5319,1398,5312,1398,5292,1392,5276,1380,5267,1368,5260,1350,5257,1327,5412,1327,5412,1313xe" stroked="f" style="position:absolute;left:2204;top:1131;width:5093;height:371">
              <v:path arrowok="t"/>
              <v:fill/>
            </v:shape>
            <v:shape coordorigin="2204,1131" coordsize="5093,371" fillcolor="#2E8DC5" filled="t" path="m5685,1259l5687,1262,5695,1278,5699,1297,5701,1322,5699,1345,5694,1364,5685,1379,5665,1394,5646,1398,5641,1398,5622,1392,5606,1378,5596,1362,5591,1342,5589,1319,5589,1316,5591,1292,5596,1273,5605,1258,5612,1215,5594,1223,5587,1229,5573,1244,5563,1262,5558,1278,5554,1298,5553,1319,5554,1338,5558,1357,5564,1375,5569,1385,5581,1401,5597,1413,5604,1418,5622,1425,5642,1427,5649,1427,5670,1422,5687,1412,5700,1396,5700,1422,5733,1422,5733,1135,5698,1135,5698,1238,5692,1230,5684,1223,5674,1218,5664,1213,5653,1210,5669,1245,5685,1259xe" stroked="f" style="position:absolute;left:2204;top:1131;width:5093;height:371">
              <v:path arrowok="t"/>
              <v:fill/>
            </v:shape>
            <v:shape coordorigin="2204,1131" coordsize="5093,371" fillcolor="#2E8DC5" filled="t" path="m5653,1210l5641,1210,5632,1210,5612,1215,5605,1258,5608,1255,5624,1243,5644,1239,5650,1239,5669,1245,5653,1210xe" stroked="f" style="position:absolute;left:2204;top:1131;width:5093;height:371">
              <v:path arrowok="t"/>
              <v:fill/>
            </v:shape>
            <v:shape coordorigin="2204,1131" coordsize="5093,371" fillcolor="#2E8DC5" filled="t" path="m5829,1378l5828,1377,5819,1361,5814,1342,5812,1318,5815,1410,5832,1419,5851,1425,5873,1427,5885,1426,5905,1422,5911,1384,5893,1395,5873,1398,5865,1398,5845,1391,5829,1378xe" stroked="f" style="position:absolute;left:2204;top:1131;width:5093;height:371">
              <v:path arrowok="t"/>
              <v:fill/>
            </v:shape>
            <v:shape coordorigin="2204,1131" coordsize="5093,371" fillcolor="#2E8DC5" filled="t" path="m5776,1318l5776,1325,5778,1347,5783,1367,5791,1385,5803,1399,5815,1410,5812,1318,5812,1316,5814,1293,5820,1274,5829,1259,5835,1253,5853,1242,5873,1239,5882,1240,5901,1246,5917,1259,5927,1275,5932,1294,5934,1317,5934,1322,5932,1345,5926,1363,5917,1378,5911,1384,5905,1422,5923,1414,5932,1409,5947,1395,5958,1379,5966,1359,5969,1339,5970,1316,5970,1313,5968,1290,5963,1270,5955,1253,5943,1238,5931,1228,5914,1218,5895,1212,5873,1210,5863,1210,5843,1214,5824,1222,5808,1233,5800,1240,5790,1255,5782,1274,5777,1295,5776,1318xe" stroked="f" style="position:absolute;left:2204;top:1131;width:5093;height:371">
              <v:path arrowok="t"/>
              <v:fill/>
            </v:shape>
            <v:shape coordorigin="2204,1131" coordsize="5093,371" fillcolor="#2E8DC5" filled="t" path="m6052,1377l6044,1362,6039,1342,6037,1318,6037,1315,6040,1291,6045,1272,6054,1258,6060,1252,6077,1242,6097,1239,6109,1239,6119,1242,6127,1249,6136,1256,6141,1267,6145,1281,6179,1276,6174,1259,6165,1241,6151,1227,6137,1218,6118,1212,6096,1210,6085,1210,6065,1214,6046,1222,6037,1229,6023,1243,6012,1260,6006,1278,6002,1298,6001,1319,6001,1324,6003,1347,6008,1367,6016,1385,6027,1399,6038,1409,6055,1419,6074,1425,6096,1427,6097,1427,6118,1425,6137,1418,6153,1407,6168,1390,6177,1372,6182,1351,6148,1346,6147,1350,6141,1371,6130,1385,6121,1394,6109,1398,6095,1398,6089,1398,6069,1392,6054,1379,6052,1377xe" stroked="f" style="position:absolute;left:2204;top:1131;width:5093;height:371">
              <v:path arrowok="t"/>
              <v:fill/>
            </v:shape>
            <v:shape coordorigin="2204,1131" coordsize="5093,371" fillcolor="#2E8DC5" filled="t" path="m6248,1215l6213,1215,6213,1358,6214,1369,6215,1376,6217,1387,6221,1395,6226,1402,6231,1409,6239,1415,6250,1420,6260,1425,6272,1427,6284,1427,6300,1426,6319,1419,6336,1408,6350,1392,6350,1422,6381,1422,6381,1215,6346,1215,6346,1327,6345,1350,6340,1367,6336,1376,6330,1383,6321,1389,6311,1394,6301,1397,6280,1397,6271,1394,6264,1389,6257,1384,6252,1376,6250,1367,6249,1361,6248,1348,6248,1215xe" stroked="f" style="position:absolute;left:2204;top:1131;width:5093;height:371">
              <v:path arrowok="t"/>
              <v:fill/>
            </v:shape>
            <v:shape coordorigin="2204,1131" coordsize="5093,371" fillcolor="#2E8DC5" filled="t" path="m6610,1255l6620,1245,6632,1240,6655,1240,6662,1242,6668,1246,6674,1250,6678,1255,6680,1261,6682,1267,6683,1277,6683,1422,6718,1422,6718,1280,6717,1261,6712,1242,6702,1227,6694,1221,6676,1213,6654,1210,6640,1211,6621,1217,6604,1229,6590,1246,6586,1235,6579,1226,6569,1219,6559,1213,6547,1210,6518,1210,6505,1213,6494,1219,6484,1225,6475,1234,6468,1244,6468,1215,6437,1215,6437,1422,6472,1422,6472,1310,6474,1288,6478,1271,6482,1261,6488,1253,6496,1248,6504,1243,6514,1240,6537,1240,6546,1244,6552,1252,6557,1260,6560,1272,6560,1422,6596,1422,6596,1302,6596,1291,6601,1270,6610,1255xe" stroked="f" style="position:absolute;left:2204;top:1131;width:5093;height:371">
              <v:path arrowok="t"/>
              <v:fill/>
            </v:shape>
            <v:shape coordorigin="2204,1131" coordsize="5093,371" fillcolor="#2E8DC5" filled="t" path="m6813,1255l6816,1252,6833,1242,6854,1239,6875,1212,6853,1210,6836,1211,6816,1216,6813,1255xe" stroked="f" style="position:absolute;left:2204;top:1131;width:5093;height:371">
              <v:path arrowok="t"/>
              <v:fill/>
            </v:shape>
            <v:shape coordorigin="2204,1131" coordsize="5093,371" fillcolor="#2E8DC5" filled="t" path="m6948,1313l6946,1291,6941,1271,6932,1253,6921,1238,6911,1229,6894,1218,6875,1212,6854,1239,6863,1239,6882,1246,6897,1259,6898,1260,6906,1276,6911,1299,6795,1299,6796,1290,6802,1271,6813,1255,6816,1216,6799,1226,6783,1239,6769,1258,6762,1276,6758,1297,6756,1320,6756,1324,6758,1347,6763,1367,6772,1384,6783,1399,6796,1410,6813,1420,6833,1425,6855,1427,6858,1427,6879,1425,6898,1419,6915,1409,6928,1397,6939,1380,6947,1360,6910,1355,6905,1370,6898,1381,6889,1388,6879,1395,6868,1398,6855,1398,6848,1398,6828,1392,6812,1380,6803,1368,6796,1350,6793,1327,6948,1327,6948,1313xe" stroked="f" style="position:absolute;left:2204;top:1131;width:5093;height:371">
              <v:path arrowok="t"/>
              <v:fill/>
            </v:shape>
            <v:shape coordorigin="2204,1131" coordsize="5093,371" fillcolor="#2E8DC5" filled="t" path="m7257,1425l7278,1425,7287,1424,7296,1422,7291,1391,7285,1392,7280,1392,7271,1392,7264,1390,7259,1386,7257,1380,7256,1374,7256,1242,7291,1242,7291,1215,7256,1215,7256,1142,7221,1163,7221,1215,7195,1215,7195,1242,7221,1242,7221,1364,7222,1389,7225,1403,7228,1410,7233,1415,7240,1419,7247,1423,7257,1425xe" stroked="f" style="position:absolute;left:2204;top:1131;width:5093;height:371">
              <v:path arrowok="t"/>
              <v:fill/>
            </v:shape>
            <v:shape coordorigin="2204,1131" coordsize="5093,371" fillcolor="#2E8DC5" filled="t" path="m7026,1422l7026,1309,7028,1288,7033,1268,7043,1255,7061,1244,7082,1240,7091,1240,7099,1243,7106,1247,7113,1251,7118,1257,7121,1264,7124,1271,7125,1282,7125,1422,7160,1422,7160,1278,7159,1267,7158,1260,7156,1250,7152,1242,7147,1234,7142,1227,7134,1221,7124,1217,7113,1212,7102,1210,7089,1210,7073,1211,7053,1217,7037,1228,7023,1244,7023,1215,6991,1215,6991,1422,7026,1422xe" stroked="f" style="position:absolute;left:2204;top:1131;width:5093;height:371">
              <v:path arrowok="t"/>
              <v:fill/>
            </v:shape>
            <w10:wrap type="none"/>
          </v:group>
        </w:pict>
      </w:r>
      <w:r>
        <w:rPr>
          <w:rFonts w:ascii="Arial" w:cs="Arial" w:eastAsia="Arial" w:hAnsi="Arial"/>
          <w:color w:val="2F8DC5"/>
          <w:position w:val="-2"/>
          <w:sz w:val="52"/>
          <w:szCs w:val="52"/>
        </w:rPr>
        <w:t>1. Introduction</w:t>
      </w:r>
      <w:r>
        <w:rPr>
          <w:rFonts w:ascii="Arial" w:cs="Arial" w:eastAsia="Arial" w:hAnsi="Arial"/>
          <w:color w:val="000000"/>
          <w:position w:val="0"/>
          <w:sz w:val="52"/>
          <w:szCs w:val="52"/>
        </w:rPr>
      </w:r>
    </w:p>
    <w:p>
      <w:pPr>
        <w:rPr>
          <w:sz w:val="12"/>
          <w:szCs w:val="12"/>
        </w:rPr>
        <w:jc w:val="left"/>
        <w:spacing w:before="6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1440"/>
      </w:pPr>
      <w:r>
        <w:rPr>
          <w:rFonts w:ascii="Arial" w:cs="Arial" w:eastAsia="Arial" w:hAnsi="Arial"/>
          <w:color w:val="797979"/>
          <w:sz w:val="22"/>
          <w:szCs w:val="22"/>
        </w:rPr>
        <w:t>The Process Design Document describes the business processes chosen for automation using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16"/>
        <w:ind w:left="1440"/>
      </w:pPr>
      <w:r>
        <w:rPr>
          <w:rFonts w:ascii="Arial" w:cs="Arial" w:eastAsia="Arial" w:hAnsi="Arial"/>
          <w:color w:val="797979"/>
          <w:sz w:val="22"/>
          <w:szCs w:val="22"/>
        </w:rPr>
        <w:t>UIPath Robotic Process Automation (RPA) technology.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56" w:lineRule="auto"/>
        <w:ind w:left="1440" w:right="1415"/>
      </w:pPr>
      <w:r>
        <w:pict>
          <v:group coordorigin="2194,1746" coordsize="512,308" style="position:absolute;margin-left:109.68pt;margin-top:87.3179pt;width:25.59pt;height:15.4pt;mso-position-horizontal-relative:page;mso-position-vertical-relative:paragraph;z-index:-2284">
            <v:shape coordorigin="2204,1756" coordsize="256,288" fillcolor="#2E8DC5" filled="t" path="m2420,2004l2420,2044,2460,2044,2460,2004,2420,2004xe" stroked="f" style="position:absolute;left:2204;top:1756;width:256;height:288">
              <v:path arrowok="t"/>
              <v:fill/>
            </v:shape>
            <v:shape coordorigin="2204,1756" coordsize="256,288" fillcolor="#2E8DC5" filled="t" path="m2222,1819l2204,1828,2204,1862,2222,1854,2241,1844,2260,1832,2274,1820,2274,2044,2309,2044,2309,1756,2287,1756,2283,1763,2271,1779,2255,1795,2254,1796,2239,1808,2222,1819xe" stroked="f" style="position:absolute;left:2204;top:1756;width:256;height:288">
              <v:path arrowok="t"/>
              <v:fill/>
            </v:shape>
            <v:shape coordorigin="2505,1756" coordsize="190,288" fillcolor="#2E8DC5" filled="t" path="m2555,2011l2559,2004,2564,1998,2570,1991,2576,1985,2590,1973,2610,1955,2624,1944,2641,1929,2654,1916,2665,1905,2679,1886,2688,1870,2693,1859,2695,1847,2695,1834,2692,1813,2684,1795,2671,1779,2664,1773,2647,1764,2628,1758,2606,1756,2596,1757,2574,1760,2556,1767,2540,1778,2535,1783,2524,1798,2516,1817,2512,1839,2549,1843,2549,1837,2553,1817,2564,1801,2567,1798,2584,1789,2605,1785,2607,1785,2627,1789,2644,1800,2654,1809,2659,1821,2659,1835,2654,1858,2642,1878,2629,1893,2616,1907,2599,1922,2579,1938,2576,1941,2559,1956,2544,1969,2533,1982,2518,2003,2510,2020,2507,2028,2505,2036,2506,2044,2695,2044,2695,2011,2555,2011xe" stroked="f" style="position:absolute;left:2505;top:1756;width:190;height:288">
              <v:path arrowok="t"/>
              <v:fill/>
            </v:shape>
            <w10:wrap type="none"/>
          </v:group>
        </w:pict>
      </w:r>
      <w:r>
        <w:pict>
          <v:group coordorigin="2837,1741" coordsize="1854,397" style="position:absolute;margin-left:141.83pt;margin-top:87.0729pt;width:92.68pt;height:19.865pt;mso-position-horizontal-relative:page;mso-position-vertical-relative:paragraph;z-index:-2283">
            <v:shape coordorigin="3203,1840" coordsize="142,209" fillcolor="#2E8DC5" filled="t" path="m3256,2049l3266,2048,3285,2044,3303,2034,3319,2020,3333,2000,3340,1981,3344,1961,3346,1937,3346,1934,3344,1914,3339,1895,3335,1882,3329,1871,3322,1861,3315,1852,3305,1845,3294,1840,3295,1881,3303,1897,3308,1916,3310,1940,3310,1943,3307,1966,3302,1985,3293,2000,3289,2004,3272,2016,3253,2020,3240,2019,3222,2010,3208,1993,3203,1982,3217,2037,3235,2046,3256,2049xe" stroked="f" style="position:absolute;left:3203;top:1840;width:142;height:209">
              <v:path arrowok="t"/>
              <v:fill/>
            </v:shape>
            <v:shape coordorigin="3389,1778" coordsize="35,0" filled="f" path="m3389,1778l3424,1778e" strokecolor="#2E8DC5" stroked="t" strokeweight="2.15pt" style="position:absolute;left:3389;top:1778;width:35;height:0">
              <v:path arrowok="t"/>
            </v:shape>
            <v:shape coordorigin="3344,1837" coordsize="80,292" fillcolor="#2E8DC5" filled="t" path="m3353,2128l3362,2129,3372,2129,3400,2122,3414,2109,3418,2100,3422,2081,3424,2056,3424,1837,3389,1837,3389,2074,3387,2086,3383,2091,3380,2095,3374,2098,3363,2098,3358,2097,3351,2095,3344,2125,3353,2128xe" stroked="f" style="position:absolute;left:3344;top:1837;width:80;height:292">
              <v:path arrowok="t"/>
              <v:fill/>
            </v:shape>
            <v:shape coordorigin="2847,1752" coordsize="274,297" fillcolor="#2E8DC5" filled="t" path="m2984,2049l2996,2049,3016,2046,3035,2040,3053,2032,3064,2025,3079,2012,3092,1997,3103,1979,3111,1962,3117,1943,3120,1923,3121,1901,3120,1881,3117,1861,3112,1842,3104,1824,3098,1813,3086,1797,3072,1783,3056,1771,3043,1765,3025,1758,3005,1754,2984,1752,2976,1753,2955,1755,2935,1760,2917,1768,2900,1779,2885,1793,2874,1806,2864,1822,2856,1840,2851,1860,2848,1881,2847,1905,2847,1918,2850,1938,2855,1958,2863,1976,2869,1987,2881,2004,2886,1905,2887,1884,2890,1861,2896,1842,2904,1826,2915,1813,2927,1803,2944,1793,2963,1787,2984,1785,2998,1786,3017,1791,3035,1799,3046,1807,3060,1822,3070,1840,3077,1860,3081,1880,3082,1901,3081,1913,3079,1935,3073,1955,3065,1972,3054,1987,3041,1998,3024,2009,3005,2015,2984,2017,2966,2015,2947,2010,2929,2001,2914,1987,2899,1967,2911,2030,2924,2037,2943,2044,2963,2048,2984,2049xe" stroked="f" style="position:absolute;left:2847;top:1752;width:274;height:297">
              <v:path arrowok="t"/>
              <v:fill/>
            </v:shape>
            <v:shape coordorigin="2881,1905" coordsize="31,125" fillcolor="#2E8DC5" filled="t" path="m2895,2018l2911,2030,2899,1967,2892,1948,2887,1928,2886,1905,2881,2004,2895,2018xe" stroked="f" style="position:absolute;left:2881;top:1905;width:31;height:125">
              <v:path arrowok="t"/>
              <v:fill/>
            </v:shape>
            <v:shape coordorigin="3165,1757" coordsize="129,287" fillcolor="#2E8DC5" filled="t" path="m3198,2044l3198,2018,3202,2023,3217,2037,3203,1982,3199,1963,3198,1939,3198,1938,3200,1915,3205,1896,3215,1881,3235,1865,3254,1861,3258,1861,3277,1866,3294,1880,3295,1881,3294,1840,3282,1834,3270,1832,3254,1832,3234,1836,3216,1845,3201,1860,3201,1757,3165,1757,3165,2044,3198,2044xe" stroked="f" style="position:absolute;left:3165;top:1757;width:129;height:287">
              <v:path arrowok="t"/>
              <v:fill/>
            </v:shape>
            <v:shape coordorigin="3466,1757" coordsize="1214,292" fillcolor="#2E8DC5" filled="t" path="m3523,1877l3526,1874,3543,1864,3563,1861,3584,1834,3563,1832,3546,1833,3526,1838,3523,1877xe" stroked="f" style="position:absolute;left:3466;top:1757;width:1214;height:292">
              <v:path arrowok="t"/>
              <v:fill/>
            </v:shape>
            <v:shape coordorigin="3466,1757" coordsize="1214,292" fillcolor="#2E8DC5" filled="t" path="m3657,1935l3655,1912,3650,1892,3642,1875,3631,1860,3621,1851,3604,1840,3584,1834,3563,1861,3572,1861,3591,1868,3607,1881,3608,1882,3616,1898,3620,1921,3504,1921,3505,1912,3511,1893,3523,1877,3526,1838,3508,1848,3493,1861,3479,1880,3472,1898,3467,1919,3466,1942,3466,1946,3468,1969,3473,1989,3481,2006,3493,2021,3506,2032,3523,2042,3543,2047,3565,2049,3567,2049,3589,2047,3608,2041,3624,2031,3638,2019,3649,2002,3656,1982,3620,1977,3615,1992,3607,2003,3598,2010,3589,2017,3578,2020,3565,2020,3557,2020,3538,2014,3522,2002,3513,1990,3506,1972,3502,1949,3657,1949,3657,1935xe" stroked="f" style="position:absolute;left:3466;top:1757;width:1214;height:292">
              <v:path arrowok="t"/>
              <v:fill/>
            </v:shape>
            <v:shape coordorigin="3466,1757" coordsize="1214,292" fillcolor="#2E8DC5" filled="t" path="m3738,1999l3730,1984,3725,1964,3724,1940,3724,1937,3726,1913,3731,1894,3740,1880,3746,1874,3763,1864,3784,1861,3795,1861,3806,1864,3814,1871,3822,1878,3828,1889,3831,1903,3865,1898,3861,1881,3851,1863,3838,1849,3823,1840,3804,1834,3782,1832,3771,1832,3751,1836,3733,1844,3724,1850,3709,1865,3699,1882,3693,1900,3689,1920,3688,1941,3688,1946,3690,1969,3695,1989,3703,2007,3714,2021,3724,2031,3741,2041,3760,2047,3782,2049,3783,2049,3804,2047,3823,2040,3840,2029,3854,2012,3863,1994,3869,1973,3834,1968,3833,1972,3827,1993,3816,2007,3807,2016,3796,2020,3782,2020,3775,2020,3756,2014,3740,2001,3738,1999xe" stroked="f" style="position:absolute;left:3466;top:1757;width:1214;height:292">
              <v:path arrowok="t"/>
              <v:fill/>
            </v:shape>
            <v:shape coordorigin="3466,1757" coordsize="1214,292" fillcolor="#2E8DC5" filled="t" path="m4011,1837l4011,2044,4046,2044,4046,1837,4011,1837xe" stroked="f" style="position:absolute;left:3466;top:1757;width:1214;height:292">
              <v:path arrowok="t"/>
              <v:fill/>
            </v:shape>
            <v:shape coordorigin="3466,1757" coordsize="1214,292" fillcolor="#2E8DC5" filled="t" path="m3943,2047l3963,2047,3972,2046,3982,2044,3977,2013,3971,2014,3965,2014,3956,2014,3949,2012,3945,2008,3942,2002,3942,1996,3942,1864,3977,1864,3977,1837,3942,1837,3942,1764,3906,1785,3906,1837,3881,1837,3881,1864,3906,1864,3906,1986,3908,2011,3911,2025,3914,2032,3919,2037,3926,2041,3933,2045,3943,2047xe" stroked="f" style="position:absolute;left:3466;top:1757;width:1214;height:292">
              <v:path arrowok="t"/>
              <v:fill/>
            </v:shape>
            <v:shape coordorigin="3466,1757" coordsize="1214,292" fillcolor="#2E8DC5" filled="t" path="m4011,1757l4011,1798,4046,1798,4046,1757,4011,1757xe" stroked="f" style="position:absolute;left:3466;top:1757;width:1214;height:292">
              <v:path arrowok="t"/>
              <v:fill/>
            </v:shape>
            <v:shape coordorigin="3466,1757" coordsize="1214,292" fillcolor="#2E8DC5" filled="t" path="m4190,2044l4269,1837,4232,1837,4186,1963,4186,1965,4178,1986,4173,2003,4172,1999,4166,1980,4160,1961,4115,1837,4078,1837,4157,2044,4190,2044xe" stroked="f" style="position:absolute;left:3466;top:1757;width:1214;height:292">
              <v:path arrowok="t"/>
              <v:fill/>
            </v:shape>
            <v:shape coordorigin="3466,1757" coordsize="1214,292" fillcolor="#2E8DC5" filled="t" path="m4343,1877l4346,1874,4364,1864,4384,1861,4405,1834,4384,1832,4366,1833,4347,1838,4343,1877xe" stroked="f" style="position:absolute;left:3466;top:1757;width:1214;height:292">
              <v:path arrowok="t"/>
              <v:fill/>
            </v:shape>
            <v:shape coordorigin="3466,1757" coordsize="1214,292" fillcolor="#2E8DC5" filled="t" path="m4478,1935l4476,1912,4471,1892,4463,1875,4452,1860,4441,1851,4425,1840,4405,1834,4384,1861,4393,1861,4412,1868,4428,1881,4429,1882,4437,1898,4441,1921,4325,1921,4326,1912,4332,1893,4343,1877,4347,1838,4329,1848,4314,1861,4300,1880,4292,1898,4288,1919,4287,1942,4287,1946,4289,1969,4294,1989,4302,2006,4313,2021,4327,2032,4344,2042,4364,2047,4386,2049,4388,2049,4410,2047,4429,2041,4445,2031,4459,2019,4470,2002,4477,1982,4441,1977,4435,1992,4428,2003,4419,2010,4410,2017,4399,2020,4386,2020,4378,2020,4359,2014,4342,2002,4334,1990,4326,1972,4323,1949,4478,1949,4478,1935xe" stroked="f" style="position:absolute;left:3466;top:1757;width:1214;height:292">
              <v:path arrowok="t"/>
              <v:fill/>
            </v:shape>
            <v:shape coordorigin="3466,1757" coordsize="1214,292" fillcolor="#2E8DC5" filled="t" path="m4516,1874l4513,1882,4513,1902,4516,1911,4521,1920,4526,1928,4534,1935,4544,1939,4555,1944,4573,1950,4598,1956,4617,1961,4629,1965,4634,1968,4640,1973,4644,1979,4644,1996,4640,2004,4632,2010,4624,2017,4612,2020,4580,2020,4568,2016,4559,2009,4550,2002,4544,1991,4542,1977,4508,1982,4512,2000,4522,2018,4535,2032,4553,2042,4573,2047,4596,2049,4601,2049,4622,2046,4640,2041,4653,2035,4663,2027,4670,2017,4677,2006,4680,1995,4680,1971,4677,1961,4672,1953,4666,1945,4658,1939,4649,1935,4639,1931,4621,1925,4596,1918,4579,1914,4569,1911,4565,1909,4559,1907,4555,1904,4549,1896,4547,1892,4547,1880,4551,1874,4558,1869,4565,1864,4576,1861,4606,1861,4617,1864,4624,1870,4632,1876,4636,1884,4638,1895,4672,1890,4670,1877,4666,1866,4660,1858,4654,1850,4645,1844,4633,1839,4630,1838,4611,1833,4590,1832,4579,1832,4569,1833,4559,1836,4550,1839,4543,1842,4537,1846,4530,1852,4524,1858,4520,1866,4516,1874xe" stroked="f" style="position:absolute;left:3466;top:1757;width:1214;height:292">
              <v:path arrowok="t"/>
              <v:fill/>
            </v:shape>
            <v:shape coordorigin="4028,1760" coordsize="0,284" filled="f" path="m4028,1760l4028,2044e" strokecolor="#2E8DC5" stroked="t" strokeweight="1.86pt" style="position:absolute;left:4028;top:1760;width:0;height:284">
              <v:path arrowok="t"/>
            </v:shape>
            <w10:wrap type="none"/>
          </v:group>
        </w:pict>
      </w:r>
      <w:r>
        <w:rPr>
          <w:rFonts w:ascii="Arial" w:cs="Arial" w:eastAsia="Arial" w:hAnsi="Arial"/>
          <w:color w:val="797979"/>
          <w:sz w:val="22"/>
          <w:szCs w:val="22"/>
        </w:rPr>
        <w:t>The document describes the sequence of steps performed as part of the process, the conditions</w:t>
      </w:r>
      <w:r>
        <w:rPr>
          <w:rFonts w:ascii="Arial" w:cs="Arial" w:eastAsia="Arial" w:hAnsi="Arial"/>
          <w:color w:val="797979"/>
          <w:sz w:val="22"/>
          <w:szCs w:val="22"/>
        </w:rPr>
        <w:t> and rules of the process prior to automation. This design document serves as a base</w:t>
      </w:r>
      <w:r>
        <w:rPr>
          <w:rFonts w:ascii="Arial" w:cs="Arial" w:eastAsia="Arial" w:hAnsi="Arial"/>
          <w:color w:val="797979"/>
          <w:sz w:val="22"/>
          <w:szCs w:val="22"/>
        </w:rPr>
        <w:t> documentation for developers to collect the details required for robotic automation of the same</w:t>
      </w:r>
      <w:r>
        <w:rPr>
          <w:rFonts w:ascii="Arial" w:cs="Arial" w:eastAsia="Arial" w:hAnsi="Arial"/>
          <w:color w:val="797979"/>
          <w:sz w:val="22"/>
          <w:szCs w:val="22"/>
        </w:rPr>
        <w:t> business process.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1440"/>
      </w:pPr>
      <w:r>
        <w:rPr>
          <w:rFonts w:ascii="Arial" w:cs="Arial" w:eastAsia="Arial" w:hAnsi="Arial"/>
          <w:color w:val="797979"/>
          <w:sz w:val="22"/>
          <w:szCs w:val="22"/>
        </w:rPr>
        <w:t>The process has been selected for RPA as part of the larger project initiative conducted within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18"/>
        <w:ind w:left="1440"/>
      </w:pPr>
      <w:r>
        <w:rPr>
          <w:rFonts w:ascii="Arial" w:cs="Arial" w:eastAsia="Arial" w:hAnsi="Arial"/>
          <w:color w:val="2D74B5"/>
          <w:sz w:val="22"/>
          <w:szCs w:val="22"/>
        </w:rPr>
        <w:t>ACME Systems Inc.</w:t>
      </w:r>
      <w:r>
        <w:rPr>
          <w:rFonts w:ascii="Arial" w:cs="Arial" w:eastAsia="Arial" w:hAnsi="Arial"/>
          <w:color w:val="797979"/>
          <w:sz w:val="22"/>
          <w:szCs w:val="22"/>
        </w:rPr>
        <w:t>, the Finance and Accounting department.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55" w:lineRule="auto"/>
        <w:ind w:left="1440" w:right="1659"/>
      </w:pPr>
      <w:r>
        <w:rPr>
          <w:rFonts w:ascii="Arial" w:cs="Arial" w:eastAsia="Arial" w:hAnsi="Arial"/>
          <w:color w:val="797979"/>
          <w:sz w:val="22"/>
          <w:szCs w:val="22"/>
        </w:rPr>
        <w:t>The objective of this process automation is linked to the project business case and it is mainly</w:t>
      </w:r>
      <w:r>
        <w:rPr>
          <w:rFonts w:ascii="Arial" w:cs="Arial" w:eastAsia="Arial" w:hAnsi="Arial"/>
          <w:color w:val="797979"/>
          <w:sz w:val="22"/>
          <w:szCs w:val="22"/>
        </w:rPr>
        <w:t> intended to: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0" w:line="140" w:lineRule="exact"/>
      </w:pPr>
      <w:r>
        <w:rPr>
          <w:sz w:val="15"/>
          <w:szCs w:val="15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800"/>
      </w:pPr>
      <w:r>
        <w:rPr>
          <w:rFonts w:ascii="Arial Unicode MS" w:cs="Arial Unicode MS" w:eastAsia="Arial Unicode MS" w:hAnsi="Arial Unicode MS"/>
          <w:color w:val="797979"/>
          <w:sz w:val="22"/>
          <w:szCs w:val="22"/>
        </w:rPr>
        <w:t>➢  </w:t>
      </w:r>
      <w:r>
        <w:rPr>
          <w:rFonts w:ascii="Arial" w:cs="Arial" w:eastAsia="Arial" w:hAnsi="Arial"/>
          <w:color w:val="797979"/>
          <w:sz w:val="22"/>
          <w:szCs w:val="22"/>
        </w:rPr>
        <w:t>Deliver faster processing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16"/>
        <w:ind w:left="1800"/>
      </w:pPr>
      <w:r>
        <w:rPr>
          <w:rFonts w:ascii="Arial Unicode MS" w:cs="Arial Unicode MS" w:eastAsia="Arial Unicode MS" w:hAnsi="Arial Unicode MS"/>
          <w:color w:val="797979"/>
          <w:sz w:val="22"/>
          <w:szCs w:val="22"/>
        </w:rPr>
        <w:t>➢  </w:t>
      </w:r>
      <w:r>
        <w:rPr>
          <w:rFonts w:ascii="Arial" w:cs="Arial" w:eastAsia="Arial" w:hAnsi="Arial"/>
          <w:color w:val="797979"/>
          <w:sz w:val="22"/>
          <w:szCs w:val="22"/>
        </w:rPr>
        <w:t>Reduce duration of time-consuming activities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14"/>
        <w:ind w:left="1800"/>
      </w:pPr>
      <w:r>
        <w:rPr>
          <w:rFonts w:ascii="Arial Unicode MS" w:cs="Arial Unicode MS" w:eastAsia="Arial Unicode MS" w:hAnsi="Arial Unicode MS"/>
          <w:color w:val="797979"/>
          <w:sz w:val="22"/>
          <w:szCs w:val="22"/>
        </w:rPr>
        <w:t>➢  </w:t>
      </w:r>
      <w:r>
        <w:rPr>
          <w:rFonts w:ascii="Arial" w:cs="Arial" w:eastAsia="Arial" w:hAnsi="Arial"/>
          <w:color w:val="797979"/>
          <w:sz w:val="22"/>
          <w:szCs w:val="22"/>
        </w:rPr>
        <w:t>Leverage automation to improve the department`s overall performance and reliability.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2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2194"/>
      </w:pPr>
      <w:r>
        <w:pict>
          <v:shape style="position:absolute;margin-left:220.07pt;margin-top:0.05pt;width:110.08pt;height:19.57pt;mso-position-horizontal-relative:page;mso-position-vertical-relative:paragraph;z-index:-2282" type="#_x0000_t75">
            <v:imagedata o:title="" r:id="rId8"/>
          </v:shape>
        </w:pict>
      </w:r>
      <w:r>
        <w:pict>
          <v:shape style="width:103.71pt;height:15.65pt" type="#_x0000_t75">
            <v:imagedata o:title="" r:id="rId9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3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55" w:lineRule="auto"/>
        <w:ind w:left="1440" w:right="1944"/>
      </w:pPr>
      <w:r>
        <w:rPr>
          <w:rFonts w:ascii="Arial" w:cs="Arial" w:eastAsia="Arial" w:hAnsi="Arial"/>
          <w:color w:val="797979"/>
          <w:sz w:val="22"/>
          <w:szCs w:val="22"/>
        </w:rPr>
        <w:t>The design document includes concise but complete requirements of process and it is built</w:t>
      </w:r>
      <w:r>
        <w:rPr>
          <w:rFonts w:ascii="Arial" w:cs="Arial" w:eastAsia="Arial" w:hAnsi="Arial"/>
          <w:color w:val="797979"/>
          <w:sz w:val="22"/>
          <w:szCs w:val="22"/>
        </w:rPr>
        <w:t> based on the inputs provided by the process Subject Matter Expert (SME).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1" w:line="160" w:lineRule="exact"/>
      </w:pPr>
      <w:r>
        <w:rPr>
          <w:sz w:val="16"/>
          <w:szCs w:val="16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1440"/>
      </w:pPr>
      <w:r>
        <w:rPr>
          <w:rFonts w:ascii="Arial" w:cs="Arial" w:eastAsia="Arial" w:hAnsi="Arial"/>
          <w:color w:val="797979"/>
          <w:position w:val="-1"/>
          <w:sz w:val="22"/>
          <w:szCs w:val="22"/>
        </w:rPr>
        <w:t>For escalation points, please review the table below: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5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9"/>
        <w:ind w:left="1548"/>
      </w:pPr>
      <w:r>
        <w:rPr>
          <w:rFonts w:ascii="Arial" w:cs="Arial" w:eastAsia="Arial" w:hAnsi="Arial"/>
          <w:b/>
          <w:color w:val="FFFFFF"/>
          <w:sz w:val="24"/>
          <w:szCs w:val="24"/>
        </w:rPr>
        <w:t>Role                  Name                        Date of action   Notes</w:t>
      </w:r>
      <w:r>
        <w:rPr>
          <w:rFonts w:ascii="Arial" w:cs="Arial" w:eastAsia="Arial" w:hAnsi="Arial"/>
          <w:color w:val="000000"/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19" w:line="380" w:lineRule="atLeast"/>
        <w:ind w:hanging="5761" w:left="7309" w:right="1074"/>
        <w:sectPr>
          <w:pgMar w:bottom="280" w:footer="742" w:header="76" w:left="0" w:right="0" w:top="1260"/>
          <w:pgSz w:h="15840" w:w="12240"/>
        </w:sectPr>
      </w:pPr>
      <w:r>
        <w:rPr>
          <w:rFonts w:ascii="Arial" w:cs="Arial" w:eastAsia="Arial" w:hAnsi="Arial"/>
          <w:b/>
          <w:color w:val="797979"/>
          <w:sz w:val="22"/>
          <w:szCs w:val="22"/>
        </w:rPr>
        <w:t>Process SME     </w:t>
      </w:r>
      <w:r>
        <w:rPr>
          <w:rFonts w:ascii="Arial" w:cs="Arial" w:eastAsia="Arial" w:hAnsi="Arial"/>
          <w:color w:val="797979"/>
          <w:sz w:val="22"/>
          <w:szCs w:val="22"/>
        </w:rPr>
        <w:t>Aurel Vlaicu                 TBD                       Point of contact for questions related to</w:t>
      </w:r>
      <w:r>
        <w:rPr>
          <w:rFonts w:ascii="Arial" w:cs="Arial" w:eastAsia="Arial" w:hAnsi="Arial"/>
          <w:color w:val="797979"/>
          <w:sz w:val="22"/>
          <w:szCs w:val="22"/>
        </w:rPr>
        <w:t> business exceptions and passwords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9" w:line="120" w:lineRule="exact"/>
      </w:pP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362" w:lineRule="auto"/>
        <w:ind w:left="1548" w:right="-38"/>
      </w:pPr>
      <w:r>
        <w:rPr>
          <w:rFonts w:ascii="Arial" w:cs="Arial" w:eastAsia="Arial" w:hAnsi="Arial"/>
          <w:b/>
          <w:color w:val="797979"/>
          <w:sz w:val="22"/>
          <w:szCs w:val="22"/>
        </w:rPr>
        <w:t>Reviewer /</w:t>
      </w:r>
      <w:r>
        <w:rPr>
          <w:rFonts w:ascii="Arial" w:cs="Arial" w:eastAsia="Arial" w:hAnsi="Arial"/>
          <w:b/>
          <w:color w:val="797979"/>
          <w:sz w:val="22"/>
          <w:szCs w:val="22"/>
        </w:rPr>
        <w:t> Owner</w:t>
      </w:r>
      <w:r>
        <w:rPr>
          <w:rFonts w:ascii="Arial" w:cs="Arial" w:eastAsia="Arial" w:hAnsi="Arial"/>
          <w:b/>
          <w:color w:val="797979"/>
          <w:sz w:val="22"/>
          <w:szCs w:val="22"/>
        </w:rPr>
        <w:t> Approval for</w:t>
      </w:r>
      <w:r>
        <w:rPr>
          <w:rFonts w:ascii="Arial" w:cs="Arial" w:eastAsia="Arial" w:hAnsi="Arial"/>
          <w:b/>
          <w:color w:val="797979"/>
          <w:sz w:val="22"/>
          <w:szCs w:val="22"/>
        </w:rPr>
        <w:t> production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9" w:line="120" w:lineRule="exact"/>
      </w:pPr>
      <w:r>
        <w:br w:type="column"/>
      </w: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right="-58"/>
      </w:pPr>
      <w:r>
        <w:rPr>
          <w:rFonts w:ascii="Arial" w:cs="Arial" w:eastAsia="Arial" w:hAnsi="Arial"/>
          <w:color w:val="797979"/>
          <w:sz w:val="22"/>
          <w:szCs w:val="22"/>
        </w:rPr>
        <w:t>Sergiu Celibidache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5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</w:pPr>
      <w:r>
        <w:rPr>
          <w:rFonts w:ascii="Arial" w:cs="Arial" w:eastAsia="Arial" w:hAnsi="Arial"/>
          <w:color w:val="797979"/>
          <w:sz w:val="22"/>
          <w:szCs w:val="22"/>
        </w:rPr>
        <w:t>Nicoale Herlea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br w:type="column"/>
      </w: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728" w:lineRule="auto"/>
        <w:ind w:right="-38"/>
      </w:pPr>
      <w:r>
        <w:pict>
          <v:group coordorigin="1430,10427" coordsize="10102,2985" style="position:absolute;margin-left:71.494pt;margin-top:521.33pt;width:505.096pt;height:149.26pt;mso-position-horizontal-relative:page;mso-position-vertical-relative:page;z-index:-2281">
            <v:shape coordorigin="3041,10437" coordsize="110,653" fillcolor="#2C8EC5" filled="t" path="m3041,11089l3152,11089,3152,10437,3041,10437,3041,11089xe" stroked="f" style="position:absolute;left:3041;top:10437;width:110;height:653">
              <v:path arrowok="t"/>
              <v:fill/>
            </v:shape>
            <v:shape coordorigin="1440,10437" coordsize="108,653" fillcolor="#2C8EC5" filled="t" path="m1440,11089l1548,11089,1548,10437,1440,10437,1440,11089xe" stroked="f" style="position:absolute;left:1440;top:10437;width:108;height:653">
              <v:path arrowok="t"/>
              <v:fill/>
            </v:shape>
            <v:shape coordorigin="1548,10437" coordsize="1493,653" fillcolor="#2C8EC5" filled="t" path="m1548,11089l3041,11089,3041,10437,1548,10437,1548,11089xe" stroked="f" style="position:absolute;left:1548;top:10437;width:1493;height:653">
              <v:path arrowok="t"/>
              <v:fill/>
            </v:shape>
            <v:shape coordorigin="3152,10437" coordsize="106,653" fillcolor="#2C8EC5" filled="t" path="m3152,11089l3257,11089,3257,10437,3152,10437,3152,11089xe" stroked="f" style="position:absolute;left:3152;top:10437;width:106;height:653">
              <v:path arrowok="t"/>
              <v:fill/>
            </v:shape>
            <v:shape coordorigin="5274,10437" coordsize="108,653" fillcolor="#2C8EC5" filled="t" path="m5274,11089l5382,11089,5382,10437,5274,10437,5274,11089xe" stroked="f" style="position:absolute;left:5274;top:10437;width:108;height:653">
              <v:path arrowok="t"/>
              <v:fill/>
            </v:shape>
            <v:shape coordorigin="3257,10437" coordsize="2016,653" fillcolor="#2C8EC5" filled="t" path="m3257,11089l5274,11089,5274,10437,3257,10437,3257,11089xe" stroked="f" style="position:absolute;left:3257;top:10437;width:2016;height:653">
              <v:path arrowok="t"/>
              <v:fill/>
            </v:shape>
            <v:shape coordorigin="5382,10437" coordsize="108,653" fillcolor="#2C8EC5" filled="t" path="m5382,11089l5490,11089,5490,10437,5382,10437,5382,11089xe" stroked="f" style="position:absolute;left:5382;top:10437;width:108;height:653">
              <v:path arrowok="t"/>
              <v:fill/>
            </v:shape>
            <v:shape coordorigin="7093,10437" coordsize="108,653" fillcolor="#2C8EC5" filled="t" path="m7093,11089l7201,11089,7201,10437,7093,10437,7093,11089xe" stroked="f" style="position:absolute;left:7093;top:10437;width:108;height:653">
              <v:path arrowok="t"/>
              <v:fill/>
            </v:shape>
            <v:shape coordorigin="5490,10437" coordsize="1604,653" fillcolor="#2C8EC5" filled="t" path="m5490,11089l7093,11089,7093,10437,5490,10437,5490,11089xe" stroked="f" style="position:absolute;left:5490;top:10437;width:1604;height:653">
              <v:path arrowok="t"/>
              <v:fill/>
            </v:shape>
            <v:shape coordorigin="7201,10437" coordsize="108,653" fillcolor="#2C8EC5" filled="t" path="m7201,11089l7309,11089,7309,10437,7201,10437,7201,11089xe" stroked="f" style="position:absolute;left:7201;top:10437;width:108;height:653">
              <v:path arrowok="t"/>
              <v:fill/>
            </v:shape>
            <v:shape coordorigin="11414,10437" coordsize="108,653" fillcolor="#2C8EC5" filled="t" path="m11414,11089l11522,11089,11522,10437,11414,10437,11414,11089xe" stroked="f" style="position:absolute;left:11414;top:10437;width:108;height:653">
              <v:path arrowok="t"/>
              <v:fill/>
            </v:shape>
            <v:shape coordorigin="7309,10437" coordsize="4104,653" fillcolor="#2C8EC5" filled="t" path="m7309,11089l11414,11089,11414,10437,7309,10437,7309,11089xe" stroked="f" style="position:absolute;left:7309;top:10437;width:4104;height:653">
              <v:path arrowok="t"/>
              <v:fill/>
            </v:shape>
            <v:shape coordorigin="1455,11094" coordsize="1692,0" filled="f" path="m1455,11094l3147,11094e" strokecolor="#2C8EC5" stroked="t" strokeweight="0.58004pt" style="position:absolute;left:1455;top:11094;width:1692;height:0">
              <v:path arrowok="t"/>
            </v:shape>
            <v:shape coordorigin="3166,11094" coordsize="2211,0" filled="f" path="m3166,11094l5377,11094e" strokecolor="#2C8EC5" stroked="t" strokeweight="0.58004pt" style="position:absolute;left:3166;top:11094;width:2211;height:0">
              <v:path arrowok="t"/>
            </v:shape>
            <v:shape coordorigin="5396,11094" coordsize="1800,0" filled="f" path="m5396,11094l7197,11094e" strokecolor="#2C8EC5" stroked="t" strokeweight="0.58004pt" style="position:absolute;left:5396;top:11094;width:1800;height:0">
              <v:path arrowok="t"/>
            </v:shape>
            <v:shape coordorigin="7216,11094" coordsize="4301,0" filled="f" path="m7216,11094l11517,11094e" strokecolor="#2C8EC5" stroked="t" strokeweight="0.58004pt" style="position:absolute;left:7216;top:11094;width:4301;height:0">
              <v:path arrowok="t"/>
            </v:shape>
            <v:shape coordorigin="1436,11863" coordsize="10,0" filled="f" path="m1436,11863l1445,11863e" strokecolor="#2C8EC5" stroked="t" strokeweight="0.57998pt" style="position:absolute;left:1436;top:11863;width:10;height:0">
              <v:path arrowok="t"/>
            </v:shape>
            <v:shape coordorigin="1445,11863" coordsize="1702,0" filled="f" path="m1445,11863l3147,11863e" strokecolor="#2C8EC5" stroked="t" strokeweight="0.57998pt" style="position:absolute;left:1445;top:11863;width:1702;height:0">
              <v:path arrowok="t"/>
            </v:shape>
            <v:shape coordorigin="3147,11863" coordsize="10,0" filled="f" path="m3147,11863l3156,11863e" strokecolor="#2C8EC5" stroked="t" strokeweight="0.57998pt" style="position:absolute;left:3147;top:11863;width:10;height:0">
              <v:path arrowok="t"/>
            </v:shape>
            <v:shape coordorigin="3156,11863" coordsize="2220,0" filled="f" path="m3156,11863l5377,11863e" strokecolor="#2C8EC5" stroked="t" strokeweight="0.57998pt" style="position:absolute;left:3156;top:11863;width:2220;height:0">
              <v:path arrowok="t"/>
            </v:shape>
            <v:shape coordorigin="5377,11863" coordsize="10,0" filled="f" path="m5377,11863l5387,11863e" strokecolor="#2C8EC5" stroked="t" strokeweight="0.57998pt" style="position:absolute;left:5377;top:11863;width:10;height:0">
              <v:path arrowok="t"/>
            </v:shape>
            <v:shape coordorigin="5387,11863" coordsize="1810,0" filled="f" path="m5387,11863l7197,11863e" strokecolor="#2C8EC5" stroked="t" strokeweight="0.57998pt" style="position:absolute;left:5387;top:11863;width:1810;height:0">
              <v:path arrowok="t"/>
            </v:shape>
            <v:shape coordorigin="7197,11863" coordsize="10,0" filled="f" path="m7197,11863l7206,11863e" strokecolor="#2C8EC5" stroked="t" strokeweight="0.57998pt" style="position:absolute;left:7197;top:11863;width:10;height:0">
              <v:path arrowok="t"/>
            </v:shape>
            <v:shape coordorigin="7206,11863" coordsize="4311,0" filled="f" path="m7206,11863l11517,11863e" strokecolor="#2C8EC5" stroked="t" strokeweight="0.57998pt" style="position:absolute;left:7206;top:11863;width:4311;height:0">
              <v:path arrowok="t"/>
            </v:shape>
            <v:shape coordorigin="1436,12633" coordsize="10,0" filled="f" path="m1436,12633l1445,12633e" strokecolor="#2C8EC5" stroked="t" strokeweight="0.57998pt" style="position:absolute;left:1436;top:12633;width:10;height:0">
              <v:path arrowok="t"/>
            </v:shape>
            <v:shape coordorigin="1445,12633" coordsize="1702,0" filled="f" path="m1445,12633l3147,12633e" strokecolor="#2C8EC5" stroked="t" strokeweight="0.57998pt" style="position:absolute;left:1445;top:12633;width:1702;height:0">
              <v:path arrowok="t"/>
            </v:shape>
            <v:shape coordorigin="3147,12633" coordsize="10,0" filled="f" path="m3147,12633l3156,12633e" strokecolor="#2C8EC5" stroked="t" strokeweight="0.57998pt" style="position:absolute;left:3147;top:12633;width:10;height:0">
              <v:path arrowok="t"/>
            </v:shape>
            <v:shape coordorigin="3156,12633" coordsize="2220,0" filled="f" path="m3156,12633l5377,12633e" strokecolor="#2C8EC5" stroked="t" strokeweight="0.57998pt" style="position:absolute;left:3156;top:12633;width:2220;height:0">
              <v:path arrowok="t"/>
            </v:shape>
            <v:shape coordorigin="5377,12633" coordsize="10,0" filled="f" path="m5377,12633l5387,12633e" strokecolor="#2C8EC5" stroked="t" strokeweight="0.57998pt" style="position:absolute;left:5377;top:12633;width:10;height:0">
              <v:path arrowok="t"/>
            </v:shape>
            <v:shape coordorigin="5387,12633" coordsize="1810,0" filled="f" path="m5387,12633l7197,12633e" strokecolor="#2C8EC5" stroked="t" strokeweight="0.57998pt" style="position:absolute;left:5387;top:12633;width:1810;height:0">
              <v:path arrowok="t"/>
            </v:shape>
            <v:shape coordorigin="7197,12633" coordsize="10,0" filled="f" path="m7197,12633l7206,12633e" strokecolor="#2C8EC5" stroked="t" strokeweight="0.57998pt" style="position:absolute;left:7197;top:12633;width:10;height:0">
              <v:path arrowok="t"/>
            </v:shape>
            <v:shape coordorigin="7206,12633" coordsize="4311,0" filled="f" path="m7206,12633l11517,12633e" strokecolor="#2C8EC5" stroked="t" strokeweight="0.57998pt" style="position:absolute;left:7206;top:12633;width:4311;height:0">
              <v:path arrowok="t"/>
            </v:shape>
            <v:shape coordorigin="1442,11089" coordsize="0,2317" filled="f" path="m1442,11089l1442,13406e" strokecolor="#2C8EC5" stroked="t" strokeweight="0.58pt" style="position:absolute;left:1442;top:11089;width:0;height:2317">
              <v:path arrowok="t"/>
            </v:shape>
            <v:shape coordorigin="1445,13401" coordsize="1702,0" filled="f" path="m1445,13401l3147,13401e" strokecolor="#2C8EC5" stroked="t" strokeweight="0.58004pt" style="position:absolute;left:1445;top:13401;width:1702;height:0">
              <v:path arrowok="t"/>
            </v:shape>
            <v:shape coordorigin="3154,11089" coordsize="0,2317" filled="f" path="m3154,11089l3154,13406e" strokecolor="#2C8EC5" stroked="t" strokeweight="0.58001pt" style="position:absolute;left:3154;top:11089;width:0;height:2317">
              <v:path arrowok="t"/>
            </v:shape>
            <v:shape coordorigin="3156,13401" coordsize="2220,0" filled="f" path="m3156,13401l5377,13401e" strokecolor="#2C8EC5" stroked="t" strokeweight="0.58004pt" style="position:absolute;left:3156;top:13401;width:2220;height:0">
              <v:path arrowok="t"/>
            </v:shape>
            <v:shape coordorigin="5384,11089" coordsize="0,2317" filled="f" path="m5384,11089l5384,13406e" strokecolor="#2C8EC5" stroked="t" strokeweight="0.58001pt" style="position:absolute;left:5384;top:11089;width:0;height:2317">
              <v:path arrowok="t"/>
            </v:shape>
            <v:shape coordorigin="5387,13401" coordsize="1810,0" filled="f" path="m5387,13401l7197,13401e" strokecolor="#2C8EC5" stroked="t" strokeweight="0.58004pt" style="position:absolute;left:5387;top:13401;width:1810;height:0">
              <v:path arrowok="t"/>
            </v:shape>
            <v:shape coordorigin="7204,11089" coordsize="0,2317" filled="f" path="m7204,11089l7204,13406e" strokecolor="#2C8EC5" stroked="t" strokeweight="0.58001pt" style="position:absolute;left:7204;top:11089;width:0;height:2317">
              <v:path arrowok="t"/>
            </v:shape>
            <v:shape coordorigin="7206,13401" coordsize="4311,0" filled="f" path="m7206,13401l11517,13401e" strokecolor="#2C8EC5" stroked="t" strokeweight="0.58004pt" style="position:absolute;left:7206;top:13401;width:4311;height:0">
              <v:path arrowok="t"/>
            </v:shape>
            <v:shape coordorigin="11522,11089" coordsize="0,2317" filled="f" path="m11522,11089l11522,13406e" strokecolor="#2C8EC5" stroked="t" strokeweight="0.57998pt" style="position:absolute;left:11522;top:11089;width:0;height:2317">
              <v:path arrowok="t"/>
            </v:shape>
            <w10:wrap type="none"/>
          </v:group>
        </w:pict>
      </w:r>
      <w:r>
        <w:rPr>
          <w:rFonts w:ascii="Arial" w:cs="Arial" w:eastAsia="Arial" w:hAnsi="Arial"/>
          <w:color w:val="797979"/>
          <w:sz w:val="22"/>
          <w:szCs w:val="22"/>
        </w:rPr>
        <w:t>tBD</w:t>
      </w:r>
      <w:r>
        <w:rPr>
          <w:rFonts w:ascii="Arial" w:cs="Arial" w:eastAsia="Arial" w:hAnsi="Arial"/>
          <w:color w:val="797979"/>
          <w:sz w:val="22"/>
          <w:szCs w:val="22"/>
        </w:rPr>
        <w:t> TBD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9" w:line="120" w:lineRule="exact"/>
      </w:pPr>
      <w:r>
        <w:br w:type="column"/>
      </w: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728" w:lineRule="auto"/>
        <w:ind w:right="2092"/>
        <w:sectPr>
          <w:type w:val="continuous"/>
          <w:pgSz w:h="15840" w:w="12240"/>
          <w:pgMar w:bottom="0" w:left="0" w:right="0" w:top="1480"/>
          <w:cols w:equalWidth="off" w:num="4">
            <w:col w:space="398" w:w="2859"/>
            <w:col w:space="386" w:w="1846"/>
            <w:col w:space="1377" w:w="443"/>
            <w:col w:w="4931"/>
          </w:cols>
        </w:sectPr>
      </w:pPr>
      <w:r>
        <w:rPr>
          <w:rFonts w:ascii="Arial" w:cs="Arial" w:eastAsia="Arial" w:hAnsi="Arial"/>
          <w:color w:val="797979"/>
          <w:sz w:val="22"/>
          <w:szCs w:val="22"/>
        </w:rPr>
        <w:t>POC for process exceptions.</w:t>
      </w:r>
      <w:r>
        <w:rPr>
          <w:rFonts w:ascii="Arial" w:cs="Arial" w:eastAsia="Arial" w:hAnsi="Arial"/>
          <w:color w:val="797979"/>
          <w:sz w:val="22"/>
          <w:szCs w:val="22"/>
        </w:rPr>
        <w:t> Escalations, Delays,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40" w:lineRule="exact"/>
        <w:ind w:left="1440"/>
      </w:pPr>
      <w:r>
        <w:pict>
          <v:group coordorigin="2162,-588" coordsize="3808,321" style="position:absolute;margin-left:108.09pt;margin-top:-29.4071pt;width:190.41pt;height:16.075pt;mso-position-horizontal-relative:page;mso-position-vertical-relative:paragraph;z-index:-2280">
            <v:shape coordorigin="2172,-573" coordsize="190,288" fillcolor="#2E8DC5" filled="t" path="m2221,-319l2225,-325,2230,-332,2236,-338,2242,-344,2256,-357,2277,-374,2290,-386,2307,-401,2321,-414,2331,-425,2346,-444,2354,-460,2359,-471,2361,-482,2361,-495,2358,-516,2350,-534,2337,-550,2331,-556,2314,-566,2294,-571,2272,-573,2262,-573,2241,-570,2222,-563,2207,-552,2201,-547,2190,-531,2183,-513,2179,-490,2215,-487,2215,-492,2220,-513,2230,-529,2233,-531,2250,-541,2271,-544,2273,-544,2294,-540,2310,-530,2320,-520,2325,-508,2325,-494,2320,-471,2309,-452,2295,-436,2282,-423,2265,-408,2246,-391,2242,-389,2225,-374,2211,-360,2199,-348,2184,-327,2176,-310,2173,-302,2172,-294,2172,-285,2362,-285,2362,-319,2221,-319xe" stroked="f" style="position:absolute;left:2172;top:-573;width:190;height:288">
              <v:path arrowok="t"/>
              <v:fill/>
            </v:shape>
            <v:shape coordorigin="2420,-573" coordsize="3540,293" fillcolor="#2E8DC5" filled="t" path="m5089,-285l5089,-396,5091,-416,5095,-435,5098,-443,5102,-450,5108,-454,5114,-459,5121,-461,5138,-461,5146,-459,5155,-454,5167,-486,5155,-494,5143,-498,5123,-498,5115,-495,5108,-491,5101,-486,5094,-476,5086,-462,5086,-493,5054,-493,5054,-285,5089,-285xe" stroked="f" style="position:absolute;left:2420;top:-573;width:3540;height:293">
              <v:path arrowok="t"/>
              <v:fill/>
            </v:shape>
            <v:shape coordorigin="2420,-573" coordsize="3540,293" fillcolor="#2E8DC5" filled="t" path="m5279,-285l5358,-493,5322,-493,5276,-366,5275,-364,5268,-344,5263,-327,5261,-331,5256,-350,5249,-369,5205,-493,5167,-493,5247,-285,5279,-285xe" stroked="f" style="position:absolute;left:2420;top:-573;width:3540;height:293">
              <v:path arrowok="t"/>
              <v:fill/>
            </v:shape>
            <v:shape coordorigin="2420,-573" coordsize="3540,293" fillcolor="#2E8DC5" filled="t" path="m5388,-572l5388,-532,5423,-532,5423,-572,5388,-572xe" stroked="f" style="position:absolute;left:2420;top:-573;width:3540;height:293">
              <v:path arrowok="t"/>
              <v:fill/>
            </v:shape>
            <v:shape coordorigin="2420,-573" coordsize="3540,293" fillcolor="#2E8DC5" filled="t" path="m5388,-493l5388,-285,5423,-285,5423,-493,5388,-493xe" stroked="f" style="position:absolute;left:2420;top:-573;width:3540;height:293">
              <v:path arrowok="t"/>
              <v:fill/>
            </v:shape>
            <v:shape coordorigin="2420,-573" coordsize="3540,293" fillcolor="#2E8DC5" filled="t" path="m5522,-453l5525,-455,5542,-465,5563,-469,5584,-496,5562,-498,5545,-497,5525,-491,5522,-453xe" stroked="f" style="position:absolute;left:2420;top:-573;width:3540;height:293">
              <v:path arrowok="t"/>
              <v:fill/>
            </v:shape>
            <v:shape coordorigin="2420,-573" coordsize="3540,293" fillcolor="#2E8DC5" filled="t" path="m5657,-395l5654,-417,5649,-437,5641,-455,5630,-469,5620,-479,5603,-489,5584,-496,5563,-469,5571,-468,5590,-462,5606,-448,5607,-447,5615,-431,5619,-409,5503,-409,5504,-417,5510,-437,5522,-453,5525,-491,5507,-482,5492,-469,5478,-449,5471,-431,5466,-411,5465,-387,5465,-384,5467,-361,5472,-341,5480,-323,5492,-309,5505,-297,5522,-288,5542,-282,5564,-281,5566,-281,5588,-283,5607,-289,5624,-298,5637,-311,5648,-328,5655,-348,5619,-352,5614,-337,5607,-326,5597,-320,5588,-313,5577,-309,5564,-309,5557,-310,5537,-316,5521,-328,5512,-339,5505,-358,5501,-380,5656,-380,5657,-395xe" stroked="f" style="position:absolute;left:2420;top:-573;width:3540;height:293">
              <v:path arrowok="t"/>
              <v:fill/>
            </v:shape>
            <v:shape coordorigin="2420,-573" coordsize="3540,293" fillcolor="#2E8DC5" filled="t" path="m5738,-285l5775,-285,5817,-445,5825,-410,5858,-285,5895,-285,5960,-493,5926,-493,5890,-373,5878,-333,5868,-372,5837,-493,5800,-493,5767,-371,5766,-364,5759,-339,5757,-328,5744,-373,5711,-493,5675,-493,5738,-285xe" stroked="f" style="position:absolute;left:2420;top:-573;width:3540;height:293">
              <v:path arrowok="t"/>
              <v:fill/>
            </v:shape>
            <v:shape coordorigin="2420,-573" coordsize="3540,293" fillcolor="#2E8DC5" filled="t" path="m2420,-325l2420,-285,2460,-285,2460,-325,2420,-325xe" stroked="f" style="position:absolute;left:2420;top:-573;width:3540;height:293">
              <v:path arrowok="t"/>
              <v:fill/>
            </v:shape>
            <v:shape coordorigin="2420,-573" coordsize="3540,293" fillcolor="#2E8DC5" filled="t" path="m2556,-511l2537,-501,2537,-467,2555,-475,2574,-485,2593,-498,2608,-510,2608,-285,2643,-285,2643,-573,2620,-573,2616,-566,2605,-551,2589,-535,2588,-534,2572,-522,2556,-511xe" stroked="f" style="position:absolute;left:2420;top:-573;width:3540;height:293">
              <v:path arrowok="t"/>
              <v:fill/>
            </v:shape>
            <v:shape coordorigin="2420,-573" coordsize="3540,293" fillcolor="#2E8DC5" filled="t" path="m3034,-465l3023,-449,3013,-443,2995,-438,2970,-436,2896,-436,2896,-538,2987,-538,2999,-537,3005,-536,3015,-533,3023,-527,3029,-519,3035,-510,3038,-500,3038,-488,3041,-417,3054,-427,3058,-432,3069,-449,3075,-468,3077,-489,3077,-503,3074,-516,3068,-528,3063,-540,3055,-549,3045,-556,3036,-563,3024,-567,3010,-569,2990,-572,2966,-572,2858,-572,2858,-285,2896,-285,2896,-402,2970,-402,2980,-402,3004,-404,3025,-409,3034,-465xe" stroked="f" style="position:absolute;left:2420;top:-573;width:3540;height:293">
              <v:path arrowok="t"/>
              <v:fill/>
            </v:shape>
            <v:shape coordorigin="2420,-573" coordsize="3540,293" fillcolor="#2E8DC5" filled="t" path="m3041,-417l3038,-488,3038,-486,3034,-465,3025,-409,3041,-417xe" stroked="f" style="position:absolute;left:2420;top:-573;width:3540;height:293">
              <v:path arrowok="t"/>
              <v:fill/>
            </v:shape>
            <v:shape coordorigin="2420,-573" coordsize="3540,293" fillcolor="#2E8DC5" filled="t" path="m3155,-285l3155,-396,3156,-416,3161,-435,3163,-443,3168,-450,3174,-454,3180,-459,3187,-461,3203,-461,3212,-459,3220,-454,3233,-486,3220,-494,3208,-498,3188,-498,3181,-495,3174,-491,3167,-486,3159,-476,3151,-462,3151,-493,3120,-493,3120,-285,3155,-285xe" stroked="f" style="position:absolute;left:2420;top:-573;width:3540;height:293">
              <v:path arrowok="t"/>
              <v:fill/>
            </v:shape>
            <v:shape coordorigin="2420,-573" coordsize="3540,293" fillcolor="#2E8DC5" filled="t" path="m3295,-329l3294,-331,3285,-346,3279,-366,3278,-389,3280,-298,3297,-288,3317,-283,3339,-281,3351,-281,3371,-285,3376,-323,3359,-313,3339,-309,3330,-310,3311,-316,3295,-329xe" stroked="f" style="position:absolute;left:2420;top:-573;width:3540;height:293">
              <v:path arrowok="t"/>
              <v:fill/>
            </v:shape>
            <v:shape coordorigin="2420,-573" coordsize="3540,293" fillcolor="#2E8DC5" filled="t" path="m3241,-389l3241,-383,3244,-360,3249,-340,3257,-323,3268,-308,3280,-298,3278,-389,3278,-392,3280,-415,3286,-434,3295,-449,3301,-455,3318,-465,3339,-469,3347,-468,3366,-462,3382,-449,3392,-433,3398,-414,3400,-390,3400,-386,3397,-363,3392,-344,3382,-329,3376,-323,3371,-285,3389,-293,3398,-299,3413,-312,3424,-329,3431,-349,3435,-369,3436,-392,3436,-395,3434,-417,3429,-437,3420,-455,3409,-470,3397,-480,3380,-490,3360,-496,3339,-498,3329,-497,3308,-494,3290,-486,3273,-475,3266,-467,3255,-452,3248,-434,3243,-413,3241,-389xe" stroked="f" style="position:absolute;left:2420;top:-573;width:3540;height:293">
              <v:path arrowok="t"/>
              <v:fill/>
            </v:shape>
            <v:shape coordorigin="2420,-573" coordsize="3540,293" fillcolor="#2E8DC5" filled="t" path="m3518,-330l3510,-346,3505,-365,3503,-389,3503,-393,3505,-416,3511,-435,3520,-450,3525,-455,3542,-465,3563,-469,3575,-469,3585,-465,3593,-458,3601,-451,3607,-441,3610,-427,3645,-432,3640,-449,3630,-467,3617,-481,3602,-490,3583,-496,3562,-498,3550,-497,3530,-493,3512,-485,3503,-479,3489,-465,3478,-447,3472,-430,3468,-410,3467,-388,3467,-383,3469,-361,3474,-340,3482,-323,3493,-308,3503,-299,3520,-289,3540,-283,3561,-281,3562,-281,3583,-283,3602,-290,3619,-301,3634,-318,3642,-336,3648,-357,3613,-361,3613,-358,3606,-337,3596,-322,3586,-314,3575,-309,3561,-309,3555,-310,3535,-316,3519,-328,3518,-330xe" stroked="f" style="position:absolute;left:2420;top:-573;width:3540;height:293">
              <v:path arrowok="t"/>
              <v:fill/>
            </v:shape>
            <v:shape coordorigin="2420,-573" coordsize="3540,293" fillcolor="#2E8DC5" filled="t" path="m3722,-453l3725,-455,3742,-465,3763,-469,3784,-496,3762,-498,3745,-497,3725,-491,3722,-453xe" stroked="f" style="position:absolute;left:2420;top:-573;width:3540;height:293">
              <v:path arrowok="t"/>
              <v:fill/>
            </v:shape>
            <v:shape coordorigin="2420,-573" coordsize="3540,293" fillcolor="#2E8DC5" filled="t" path="m3857,-395l3854,-417,3849,-437,3841,-455,3830,-469,3820,-479,3803,-489,3784,-496,3763,-469,3771,-468,3790,-462,3806,-448,3807,-447,3815,-431,3819,-409,3703,-409,3704,-417,3710,-437,3722,-453,3725,-491,3707,-482,3692,-469,3678,-449,3671,-431,3666,-411,3665,-387,3665,-384,3667,-361,3672,-341,3680,-323,3692,-309,3705,-297,3722,-288,3742,-282,3764,-281,3766,-281,3788,-283,3807,-289,3824,-298,3837,-311,3848,-328,3855,-348,3819,-352,3814,-337,3807,-326,3797,-320,3788,-313,3777,-309,3764,-309,3757,-310,3737,-316,3721,-328,3712,-339,3705,-358,3701,-380,3856,-380,3857,-384,3857,-395xe" stroked="f" style="position:absolute;left:2420;top:-573;width:3540;height:293">
              <v:path arrowok="t"/>
              <v:fill/>
            </v:shape>
            <v:shape coordorigin="2420,-573" coordsize="3540,293" fillcolor="#2E8DC5" filled="t" path="m3894,-456l3892,-447,3892,-428,3894,-418,3900,-410,3905,-402,3912,-395,3922,-390,3933,-386,3952,-380,3976,-373,3995,-368,4007,-364,4012,-361,4019,-357,4022,-351,4022,-334,4018,-326,4011,-319,4003,-313,3991,-309,3959,-309,3946,-313,3937,-321,3928,-328,3923,-339,3921,-353,3886,-347,3891,-329,3900,-311,3913,-297,3932,-287,3951,-282,3975,-281,3980,-281,4000,-283,4019,-289,4032,-295,4041,-303,4048,-313,4055,-323,4059,-335,4059,-358,4056,-368,4050,-376,4045,-384,4037,-391,4027,-395,4017,-399,3999,-404,3975,-411,3958,-416,3947,-419,3944,-420,3938,-423,3933,-426,3927,-433,3926,-437,3926,-449,3929,-455,3936,-461,3943,-466,3955,-469,3985,-469,3995,-466,4003,-460,4010,-454,4015,-445,4016,-435,4051,-439,4048,-453,4044,-464,4039,-472,4033,-480,4024,-486,4011,-491,4008,-492,3990,-496,3968,-498,3957,-498,3947,-496,3938,-494,3928,-491,3921,-487,3915,-483,3908,-478,3902,-471,3898,-464,3894,-456xe" stroked="f" style="position:absolute;left:2420;top:-573;width:3540;height:293">
              <v:path arrowok="t"/>
              <v:fill/>
            </v:shape>
            <v:shape coordorigin="2420,-573" coordsize="3540,293" fillcolor="#2E8DC5" filled="t" path="m4093,-456l4091,-447,4091,-428,4094,-418,4099,-410,4104,-402,4111,-395,4121,-390,4132,-386,4151,-380,4175,-373,4194,-368,4206,-364,4211,-361,4218,-357,4222,-351,4222,-334,4218,-326,4210,-319,4202,-313,4190,-309,4158,-309,4145,-313,4136,-321,4127,-328,4122,-339,4120,-353,4085,-347,4090,-329,4099,-311,4112,-297,4131,-287,4151,-282,4174,-281,4179,-281,4199,-283,4218,-289,4231,-295,4241,-303,4247,-313,4254,-323,4258,-335,4258,-358,4255,-368,4249,-376,4244,-384,4236,-391,4226,-395,4217,-399,4198,-404,4174,-411,4157,-416,4146,-419,4143,-420,4137,-423,4132,-426,4126,-433,4125,-437,4125,-449,4129,-455,4135,-461,4142,-466,4154,-469,4184,-469,4194,-466,4202,-460,4209,-454,4214,-445,4215,-435,4250,-439,4248,-453,4244,-464,4238,-472,4232,-480,4223,-486,4210,-491,4207,-492,4189,-496,4168,-498,4157,-498,4147,-496,4137,-494,4128,-491,4120,-487,4115,-483,4107,-478,4102,-471,4097,-464,4093,-456xe" stroked="f" style="position:absolute;left:2420;top:-573;width:3540;height:293">
              <v:path arrowok="t"/>
              <v:fill/>
            </v:shape>
            <v:shape coordorigin="2420,-573" coordsize="3540,293" fillcolor="#2E8DC5" filled="t" path="m4452,-329l4451,-331,4442,-346,4436,-366,4434,-389,4437,-298,4454,-288,4474,-283,4496,-281,4508,-281,4527,-285,4533,-323,4516,-313,4496,-309,4487,-310,4468,-316,4452,-329xe" stroked="f" style="position:absolute;left:2420;top:-573;width:3540;height:293">
              <v:path arrowok="t"/>
              <v:fill/>
            </v:shape>
            <v:shape coordorigin="2420,-573" coordsize="3540,293" fillcolor="#2E8DC5" filled="t" path="m4398,-389l4398,-383,4401,-360,4406,-340,4414,-323,4425,-308,4437,-298,4434,-389,4434,-392,4437,-415,4442,-434,4452,-449,4458,-455,4475,-465,4496,-469,4504,-468,4523,-462,4539,-449,4549,-433,4555,-414,4557,-390,4557,-386,4554,-363,4548,-344,4539,-329,4533,-323,4527,-285,4546,-293,4555,-299,4569,-312,4581,-329,4588,-349,4592,-369,4593,-392,4593,-395,4591,-417,4586,-437,4577,-455,4566,-470,4554,-480,4537,-490,4517,-496,4496,-498,4485,-497,4465,-494,4447,-486,4430,-475,4423,-467,4412,-452,4404,-434,4400,-413,4398,-389xe" stroked="f" style="position:absolute;left:2420;top:-573;width:3540;height:293">
              <v:path arrowok="t"/>
              <v:fill/>
            </v:shape>
            <v:shape coordorigin="2420,-573" coordsize="3540,293" fillcolor="#2E8DC5" filled="t" path="m4723,-285l4801,-493,4765,-493,4719,-366,4718,-364,4711,-344,4706,-327,4705,-331,4699,-350,4692,-369,4648,-493,4611,-493,4690,-285,4723,-285xe" stroked="f" style="position:absolute;left:2420;top:-573;width:3540;height:293">
              <v:path arrowok="t"/>
              <v:fill/>
            </v:shape>
            <v:shape coordorigin="2420,-573" coordsize="3540,293" fillcolor="#2E8DC5" filled="t" path="m4876,-453l4879,-455,4896,-465,4917,-469,4938,-496,4917,-498,4899,-497,4879,-491,4876,-453xe" stroked="f" style="position:absolute;left:2420;top:-573;width:3540;height:293">
              <v:path arrowok="t"/>
              <v:fill/>
            </v:shape>
            <v:shape coordorigin="2420,-573" coordsize="3540,293" fillcolor="#2E8DC5" filled="t" path="m5011,-395l5009,-417,5004,-437,4996,-455,4985,-469,4974,-479,4957,-489,4938,-496,4917,-469,4926,-468,4945,-462,4961,-448,4961,-447,4970,-431,4974,-409,4858,-409,4859,-417,4865,-437,4876,-453,4879,-491,4862,-482,4846,-469,4833,-449,4825,-431,4821,-411,4819,-387,4819,-384,4821,-361,4827,-341,4835,-323,4846,-309,4859,-297,4877,-288,4896,-282,4919,-281,4921,-281,4943,-283,4962,-289,4978,-298,4991,-311,5002,-328,5010,-348,4973,-352,4968,-337,4961,-326,4952,-320,4943,-313,4932,-309,4919,-309,4911,-310,4892,-316,4875,-328,4867,-339,4859,-358,4856,-380,5011,-380,5011,-384,5011,-395xe" stroked="f" style="position:absolute;left:2420;top:-573;width:3540;height:293">
              <v:path arrowok="t"/>
              <v:fill/>
            </v:shape>
            <v:shape coordorigin="2420,-305" coordsize="40,0" filled="f" path="m2420,-305l2460,-305e" strokecolor="#2E8DC5" stroked="t" strokeweight="2.11pt" style="position:absolute;left:2420;top:-305;width:40;height:0">
              <v:path arrowok="t"/>
            </v:shape>
            <v:shape coordorigin="5406,-570" coordsize="0,284" filled="f" path="m5406,-570l5406,-285e" strokecolor="#2E8DC5" stroked="t" strokeweight="1.86pt" style="position:absolute;left:5406;top:-570;width:0;height:284">
              <v:path arrowok="t"/>
            </v:shape>
            <w10:wrap type="none"/>
          </v:group>
        </w:pict>
      </w:r>
      <w:r>
        <w:rPr>
          <w:rFonts w:ascii="Arial" w:cs="Arial" w:eastAsia="Arial" w:hAnsi="Arial"/>
          <w:color w:val="797979"/>
          <w:position w:val="-1"/>
          <w:sz w:val="22"/>
          <w:szCs w:val="22"/>
        </w:rPr>
        <w:t>General information about the process selected for RPA, prior to automation: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2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  <w:sectPr>
          <w:pgMar w:bottom="280" w:footer="742" w:header="76" w:left="0" w:right="0" w:top="2020"/>
          <w:headerReference r:id="rId10" w:type="default"/>
          <w:pgSz w:h="15840" w:w="1224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188" w:right="-58"/>
      </w:pPr>
      <w:r>
        <w:rPr>
          <w:rFonts w:ascii="Arial" w:cs="Arial" w:eastAsia="Arial" w:hAnsi="Arial"/>
          <w:b/>
          <w:color w:val="797979"/>
          <w:sz w:val="22"/>
          <w:szCs w:val="22"/>
        </w:rPr>
        <w:t>Process full name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6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188"/>
      </w:pPr>
      <w:r>
        <w:rPr>
          <w:rFonts w:ascii="Arial" w:cs="Arial" w:eastAsia="Arial" w:hAnsi="Arial"/>
          <w:b/>
          <w:color w:val="797979"/>
          <w:sz w:val="22"/>
          <w:szCs w:val="22"/>
        </w:rPr>
        <w:t>Function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9"/>
        <w:ind w:left="382"/>
      </w:pPr>
      <w:r>
        <w:br w:type="column"/>
      </w:r>
      <w:r>
        <w:rPr>
          <w:rFonts w:ascii="Arial" w:cs="Arial" w:eastAsia="Arial" w:hAnsi="Arial"/>
          <w:b/>
          <w:color w:val="FFFFFF"/>
          <w:sz w:val="24"/>
          <w:szCs w:val="24"/>
        </w:rPr>
        <w:t>AS IS process details</w:t>
      </w:r>
      <w:r>
        <w:rPr>
          <w:rFonts w:ascii="Arial" w:cs="Arial" w:eastAsia="Arial" w:hAnsi="Arial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9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</w:pPr>
      <w:r>
        <w:rPr>
          <w:rFonts w:ascii="Arial" w:cs="Arial" w:eastAsia="Arial" w:hAnsi="Arial"/>
          <w:color w:val="797979"/>
          <w:sz w:val="22"/>
          <w:szCs w:val="22"/>
        </w:rPr>
        <w:t>Verify Account Positions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6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sectPr>
          <w:type w:val="continuous"/>
          <w:pgSz w:h="15840" w:w="12240"/>
          <w:pgMar w:bottom="0" w:left="0" w:right="0" w:top="1480"/>
          <w:cols w:equalWidth="off" w:num="2">
            <w:col w:space="1443" w:w="3074"/>
            <w:col w:w="7723"/>
          </w:cols>
        </w:sectPr>
      </w:pPr>
      <w:r>
        <w:rPr>
          <w:rFonts w:ascii="Arial" w:cs="Arial" w:eastAsia="Arial" w:hAnsi="Arial"/>
          <w:color w:val="797979"/>
          <w:position w:val="-1"/>
          <w:sz w:val="22"/>
          <w:szCs w:val="22"/>
        </w:rPr>
        <w:t>Accounts Payable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8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40" w:lineRule="exact"/>
        <w:ind w:left="1188"/>
      </w:pPr>
      <w:r>
        <w:rPr>
          <w:rFonts w:ascii="Arial" w:cs="Arial" w:eastAsia="Arial" w:hAnsi="Arial"/>
          <w:b/>
          <w:color w:val="797979"/>
          <w:position w:val="-1"/>
          <w:sz w:val="22"/>
          <w:szCs w:val="22"/>
        </w:rPr>
        <w:t>Department                                   </w:t>
      </w:r>
      <w:r>
        <w:rPr>
          <w:rFonts w:ascii="Arial" w:cs="Arial" w:eastAsia="Arial" w:hAnsi="Arial"/>
          <w:color w:val="797979"/>
          <w:position w:val="-1"/>
          <w:sz w:val="22"/>
          <w:szCs w:val="22"/>
        </w:rPr>
        <w:t>Finance and Accounting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="220" w:lineRule="exact"/>
        <w:sectPr>
          <w:type w:val="continuous"/>
          <w:pgSz w:h="15840" w:w="12240"/>
          <w:pgMar w:bottom="0" w:left="0" w:right="0" w:top="1480"/>
        </w:sectPr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1188"/>
      </w:pPr>
      <w:r>
        <w:rPr>
          <w:rFonts w:ascii="Arial" w:cs="Arial" w:eastAsia="Arial" w:hAnsi="Arial"/>
          <w:b/>
          <w:color w:val="797979"/>
          <w:sz w:val="22"/>
          <w:szCs w:val="22"/>
        </w:rPr>
        <w:t>Process short description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1188" w:right="-53"/>
      </w:pPr>
      <w:r>
        <w:rPr>
          <w:rFonts w:ascii="Arial" w:cs="Arial" w:eastAsia="Arial" w:hAnsi="Arial"/>
          <w:color w:val="797979"/>
          <w:position w:val="-1"/>
          <w:sz w:val="22"/>
          <w:szCs w:val="22"/>
        </w:rPr>
        <w:t>(</w:t>
      </w:r>
      <w:r>
        <w:rPr>
          <w:rFonts w:ascii="Arial" w:cs="Arial" w:eastAsia="Arial" w:hAnsi="Arial"/>
          <w:color w:val="808080"/>
          <w:position w:val="-1"/>
          <w:sz w:val="22"/>
          <w:szCs w:val="22"/>
        </w:rPr>
        <w:t>operation, activity, outcome)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359" w:lineRule="auto"/>
        <w:ind w:right="1423"/>
        <w:sectPr>
          <w:type w:val="continuous"/>
          <w:pgSz w:h="15840" w:w="12240"/>
          <w:pgMar w:bottom="0" w:left="0" w:right="0" w:top="1480"/>
          <w:cols w:equalWidth="off" w:num="2">
            <w:col w:space="504" w:w="4014"/>
            <w:col w:w="7722"/>
          </w:cols>
        </w:sectPr>
      </w:pPr>
      <w:r>
        <w:br w:type="column"/>
      </w:r>
      <w:r>
        <w:rPr>
          <w:rFonts w:ascii="Arial" w:cs="Arial" w:eastAsia="Arial" w:hAnsi="Arial"/>
          <w:color w:val="797979"/>
          <w:sz w:val="22"/>
          <w:szCs w:val="22"/>
        </w:rPr>
        <w:t>Compare the transactions of system 1 and system 3. If there are</w:t>
      </w:r>
      <w:r>
        <w:rPr>
          <w:rFonts w:ascii="Arial" w:cs="Arial" w:eastAsia="Arial" w:hAnsi="Arial"/>
          <w:color w:val="797979"/>
          <w:sz w:val="22"/>
          <w:szCs w:val="22"/>
        </w:rPr>
        <w:t> differences, mark them in the work item.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" w:line="220" w:lineRule="exact"/>
        <w:sectPr>
          <w:type w:val="continuous"/>
          <w:pgSz w:h="15840" w:w="12240"/>
          <w:pgMar w:bottom="0" w:left="0" w:right="0" w:top="1480"/>
        </w:sectPr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1188" w:right="-38"/>
      </w:pPr>
      <w:r>
        <w:pict>
          <v:group coordorigin="1069,4037" coordsize="10103,8753" style="position:absolute;margin-left:53.47pt;margin-top:201.84pt;width:505.13pt;height:437.67pt;mso-position-horizontal-relative:page;mso-position-vertical-relative:page;z-index:-2279">
            <v:shape coordorigin="11054,4047" coordsize="108,655" fillcolor="#2C8EC5" filled="t" path="m11054,4702l11162,4702,11162,4047,11054,4047,11054,4702xe" stroked="f" style="position:absolute;left:11054;top:4047;width:108;height:655">
              <v:path arrowok="t"/>
              <v:fill/>
            </v:shape>
            <v:shape coordorigin="1080,4047" coordsize="108,655" fillcolor="#2C8EC5" filled="t" path="m1080,4702l1188,4702,1188,4047,1080,4047,1080,4702xe" stroked="f" style="position:absolute;left:1080;top:4047;width:108;height:655">
              <v:path arrowok="t"/>
              <v:fill/>
            </v:shape>
            <v:shape coordorigin="1188,4047" coordsize="9866,655" fillcolor="#2C8EC5" filled="t" path="m1188,4702l11054,4702,11054,4047,1188,4047,1188,4702xe" stroked="f" style="position:absolute;left:1188;top:4047;width:9866;height:655">
              <v:path arrowok="t"/>
              <v:fill/>
            </v:shape>
            <v:shape coordorigin="1094,4707" coordsize="3313,0" filled="f" path="m1094,4707l4407,4707e" strokecolor="#2C8EC5" stroked="t" strokeweight="0.58pt" style="position:absolute;left:1094;top:4707;width:3313;height:0">
              <v:path arrowok="t"/>
            </v:shape>
            <v:shape coordorigin="4417,4707" coordsize="6740,0" filled="f" path="m4417,4707l11157,4707e" strokecolor="#2C8EC5" stroked="t" strokeweight="0.58pt" style="position:absolute;left:4417;top:4707;width:6740;height:0">
              <v:path arrowok="t"/>
            </v:shape>
            <v:shape coordorigin="1075,5336" coordsize="10,0" filled="f" path="m1075,5336l1085,5336e" strokecolor="#2C8EC5" stroked="t" strokeweight="0.58001pt" style="position:absolute;left:1075;top:5336;width:10;height:0">
              <v:path arrowok="t"/>
            </v:shape>
            <v:shape coordorigin="1085,5336" coordsize="3323,0" filled="f" path="m1085,5336l4407,5336e" strokecolor="#2C8EC5" stroked="t" strokeweight="0.58001pt" style="position:absolute;left:1085;top:5336;width:3323;height:0">
              <v:path arrowok="t"/>
            </v:shape>
            <v:shape coordorigin="4417,5336" coordsize="6740,0" filled="f" path="m4417,5336l11157,5336e" strokecolor="#2C8EC5" stroked="t" strokeweight="0.58001pt" style="position:absolute;left:4417;top:5336;width:6740;height:0">
              <v:path arrowok="t"/>
            </v:shape>
            <v:shape coordorigin="1075,5965" coordsize="10,0" filled="f" path="m1075,5965l1085,5965e" strokecolor="#2C8EC5" stroked="t" strokeweight="0.58001pt" style="position:absolute;left:1075;top:5965;width:10;height:0">
              <v:path arrowok="t"/>
            </v:shape>
            <v:shape coordorigin="1085,5965" coordsize="3323,0" filled="f" path="m1085,5965l4407,5965e" strokecolor="#2C8EC5" stroked="t" strokeweight="0.58001pt" style="position:absolute;left:1085;top:5965;width:3323;height:0">
              <v:path arrowok="t"/>
            </v:shape>
            <v:shape coordorigin="4417,5965" coordsize="6740,0" filled="f" path="m4417,5965l11157,5965e" strokecolor="#2C8EC5" stroked="t" strokeweight="0.58001pt" style="position:absolute;left:4417;top:5965;width:6740;height:0">
              <v:path arrowok="t"/>
            </v:shape>
            <v:shape coordorigin="1075,6673" coordsize="10,0" filled="f" path="m1075,6673l1085,6673e" strokecolor="#2C8EC5" stroked="t" strokeweight="0.58001pt" style="position:absolute;left:1075;top:6673;width:10;height:0">
              <v:path arrowok="t"/>
            </v:shape>
            <v:shape coordorigin="1085,6673" coordsize="3323,0" filled="f" path="m1085,6673l4407,6673e" strokecolor="#2C8EC5" stroked="t" strokeweight="0.58001pt" style="position:absolute;left:1085;top:6673;width:3323;height:0">
              <v:path arrowok="t"/>
            </v:shape>
            <v:shape coordorigin="4417,6673" coordsize="6740,0" filled="f" path="m4417,6673l11157,6673e" strokecolor="#2C8EC5" stroked="t" strokeweight="0.58001pt" style="position:absolute;left:4417;top:6673;width:6740;height:0">
              <v:path arrowok="t"/>
            </v:shape>
            <v:shape coordorigin="1075,7681" coordsize="10,0" filled="f" path="m1075,7681l1085,7681e" strokecolor="#2C8EC5" stroked="t" strokeweight="0.57998pt" style="position:absolute;left:1075;top:7681;width:10;height:0">
              <v:path arrowok="t"/>
            </v:shape>
            <v:shape coordorigin="1085,7681" coordsize="3323,0" filled="f" path="m1085,7681l4407,7681e" strokecolor="#2C8EC5" stroked="t" strokeweight="0.57998pt" style="position:absolute;left:1085;top:7681;width:3323;height:0">
              <v:path arrowok="t"/>
            </v:shape>
            <v:shape coordorigin="4417,7681" coordsize="6740,0" filled="f" path="m4417,7681l11157,7681e" strokecolor="#2C8EC5" stroked="t" strokeweight="0.57998pt" style="position:absolute;left:4417;top:7681;width:6740;height:0">
              <v:path arrowok="t"/>
            </v:shape>
            <v:shape coordorigin="1075,8437" coordsize="10,0" filled="f" path="m1075,8437l1085,8437e" strokecolor="#2C8EC5" stroked="t" strokeweight="0.58001pt" style="position:absolute;left:1075;top:8437;width:10;height:0">
              <v:path arrowok="t"/>
            </v:shape>
            <v:shape coordorigin="1085,8437" coordsize="3323,0" filled="f" path="m1085,8437l4407,8437e" strokecolor="#2C8EC5" stroked="t" strokeweight="0.58001pt" style="position:absolute;left:1085;top:8437;width:3323;height:0">
              <v:path arrowok="t"/>
            </v:shape>
            <v:shape coordorigin="4417,8437" coordsize="6740,0" filled="f" path="m4417,8437l11157,8437e" strokecolor="#2C8EC5" stroked="t" strokeweight="0.58001pt" style="position:absolute;left:4417;top:8437;width:6740;height:0">
              <v:path arrowok="t"/>
            </v:shape>
            <v:shape coordorigin="1075,9145" coordsize="10,0" filled="f" path="m1075,9145l1085,9145e" strokecolor="#2C8EC5" stroked="t" strokeweight="0.57998pt" style="position:absolute;left:1075;top:9145;width:10;height:0">
              <v:path arrowok="t"/>
            </v:shape>
            <v:shape coordorigin="1085,9145" coordsize="3323,0" filled="f" path="m1085,9145l4407,9145e" strokecolor="#2C8EC5" stroked="t" strokeweight="0.57998pt" style="position:absolute;left:1085;top:9145;width:3323;height:0">
              <v:path arrowok="t"/>
            </v:shape>
            <v:shape coordorigin="4417,9145" coordsize="6740,0" filled="f" path="m4417,9145l11157,9145e" strokecolor="#2C8EC5" stroked="t" strokeweight="0.57998pt" style="position:absolute;left:4417;top:9145;width:6740;height:0">
              <v:path arrowok="t"/>
            </v:shape>
            <v:shape coordorigin="1075,9851" coordsize="10,0" filled="f" path="m1075,9851l1085,9851e" strokecolor="#2C8EC5" stroked="t" strokeweight="0.57998pt" style="position:absolute;left:1075;top:9851;width:10;height:0">
              <v:path arrowok="t"/>
            </v:shape>
            <v:shape coordorigin="1085,9851" coordsize="3323,0" filled="f" path="m1085,9851l4407,9851e" strokecolor="#2C8EC5" stroked="t" strokeweight="0.57998pt" style="position:absolute;left:1085;top:9851;width:3323;height:0">
              <v:path arrowok="t"/>
            </v:shape>
            <v:shape coordorigin="4417,9851" coordsize="6740,0" filled="f" path="m4417,9851l11157,9851e" strokecolor="#2C8EC5" stroked="t" strokeweight="0.57998pt" style="position:absolute;left:4417;top:9851;width:6740;height:0">
              <v:path arrowok="t"/>
            </v:shape>
            <v:shape coordorigin="1075,10607" coordsize="10,0" filled="f" path="m1075,10607l1085,10607e" strokecolor="#2C8EC5" stroked="t" strokeweight="0.57998pt" style="position:absolute;left:1075;top:10607;width:10;height:0">
              <v:path arrowok="t"/>
            </v:shape>
            <v:shape coordorigin="1085,10607" coordsize="3323,0" filled="f" path="m1085,10607l4407,10607e" strokecolor="#2C8EC5" stroked="t" strokeweight="0.57998pt" style="position:absolute;left:1085;top:10607;width:3323;height:0">
              <v:path arrowok="t"/>
            </v:shape>
            <v:shape coordorigin="4417,10607" coordsize="6740,0" filled="f" path="m4417,10607l11157,10607e" strokecolor="#2C8EC5" stroked="t" strokeweight="0.57998pt" style="position:absolute;left:4417;top:10607;width:6740;height:0">
              <v:path arrowok="t"/>
            </v:shape>
            <v:shape coordorigin="1075,11315" coordsize="10,0" filled="f" path="m1075,11315l1085,11315e" strokecolor="#2C8EC5" stroked="t" strokeweight="0.57998pt" style="position:absolute;left:1075;top:11315;width:10;height:0">
              <v:path arrowok="t"/>
            </v:shape>
            <v:shape coordorigin="1085,11315" coordsize="3323,0" filled="f" path="m1085,11315l4407,11315e" strokecolor="#2C8EC5" stroked="t" strokeweight="0.57998pt" style="position:absolute;left:1085;top:11315;width:3323;height:0">
              <v:path arrowok="t"/>
            </v:shape>
            <v:shape coordorigin="4417,11315" coordsize="6740,0" filled="f" path="m4417,11315l11157,11315e" strokecolor="#2C8EC5" stroked="t" strokeweight="0.57998pt" style="position:absolute;left:4417;top:11315;width:6740;height:0">
              <v:path arrowok="t"/>
            </v:shape>
            <v:shape coordorigin="1075,12072" coordsize="10,0" filled="f" path="m1075,12072l1085,12072e" strokecolor="#2C8EC5" stroked="t" strokeweight="0.57998pt" style="position:absolute;left:1075;top:12072;width:10;height:0">
              <v:path arrowok="t"/>
            </v:shape>
            <v:shape coordorigin="1085,12072" coordsize="3323,0" filled="f" path="m1085,12072l4407,12072e" strokecolor="#2C8EC5" stroked="t" strokeweight="0.57998pt" style="position:absolute;left:1085;top:12072;width:3323;height:0">
              <v:path arrowok="t"/>
            </v:shape>
            <v:shape coordorigin="4417,12072" coordsize="6740,0" filled="f" path="m4417,12072l11157,12072e" strokecolor="#2C8EC5" stroked="t" strokeweight="0.57998pt" style="position:absolute;left:4417;top:12072;width:6740;height:0">
              <v:path arrowok="t"/>
            </v:shape>
            <v:shape coordorigin="1082,4702" coordsize="0,8082" filled="f" path="m1082,4702l1082,12784e" strokecolor="#2C8EC5" stroked="t" strokeweight="0.58pt" style="position:absolute;left:1082;top:4702;width:0;height:8082">
              <v:path arrowok="t"/>
            </v:shape>
            <v:shape coordorigin="1085,12780" coordsize="3323,0" filled="f" path="m1085,12780l4407,12780e" strokecolor="#2C8EC5" stroked="t" strokeweight="0.57998pt" style="position:absolute;left:1085;top:12780;width:3323;height:0">
              <v:path arrowok="t"/>
            </v:shape>
            <v:shape coordorigin="4412,4702" coordsize="0,8082" filled="f" path="m4412,4702l4412,12784e" strokecolor="#2C8EC5" stroked="t" strokeweight="0.58001pt" style="position:absolute;left:4412;top:4702;width:0;height:8082">
              <v:path arrowok="t"/>
            </v:shape>
            <v:shape coordorigin="4417,12780" coordsize="6740,0" filled="f" path="m4417,12780l11157,12780e" strokecolor="#2C8EC5" stroked="t" strokeweight="0.57998pt" style="position:absolute;left:4417;top:12780;width:6740;height:0">
              <v:path arrowok="t"/>
            </v:shape>
            <v:shape coordorigin="11162,4702" coordsize="0,8082" filled="f" path="m11162,4702l11162,12784e" strokecolor="#2C8EC5" stroked="t" strokeweight="0.57998pt" style="position:absolute;left:11162;top:4702;width:0;height:8082">
              <v:path arrowok="t"/>
            </v:shape>
            <w10:wrap type="none"/>
          </v:group>
        </w:pict>
      </w:r>
      <w:r>
        <w:rPr>
          <w:rFonts w:ascii="Arial" w:cs="Arial" w:eastAsia="Arial" w:hAnsi="Arial"/>
          <w:b/>
          <w:color w:val="797979"/>
          <w:sz w:val="22"/>
          <w:szCs w:val="22"/>
        </w:rPr>
        <w:t>Role required for performing</w:t>
      </w:r>
      <w:r>
        <w:rPr>
          <w:rFonts w:ascii="Arial" w:cs="Arial" w:eastAsia="Arial" w:hAnsi="Arial"/>
          <w:b/>
          <w:color w:val="797979"/>
          <w:sz w:val="22"/>
          <w:szCs w:val="22"/>
        </w:rPr>
        <w:t> the process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sectPr>
          <w:type w:val="continuous"/>
          <w:pgSz w:h="15840" w:w="12240"/>
          <w:pgMar w:bottom="0" w:left="0" w:right="0" w:top="1480"/>
          <w:cols w:equalWidth="off" w:num="2">
            <w:col w:space="332" w:w="4185"/>
            <w:col w:w="7723"/>
          </w:cols>
        </w:sectPr>
      </w:pPr>
      <w:r>
        <w:br w:type="column"/>
      </w:r>
      <w:r>
        <w:rPr>
          <w:rFonts w:ascii="Arial" w:cs="Arial" w:eastAsia="Arial" w:hAnsi="Arial"/>
          <w:color w:val="797979"/>
          <w:sz w:val="22"/>
          <w:szCs w:val="22"/>
        </w:rPr>
        <w:t>AP Process Associate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4"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40" w:lineRule="exact"/>
        <w:ind w:left="1188"/>
      </w:pPr>
      <w:r>
        <w:rPr>
          <w:rFonts w:ascii="Arial" w:cs="Arial" w:eastAsia="Arial" w:hAnsi="Arial"/>
          <w:b/>
          <w:color w:val="797979"/>
          <w:position w:val="-1"/>
          <w:sz w:val="22"/>
          <w:szCs w:val="22"/>
        </w:rPr>
        <w:t>Process schedule                        </w:t>
      </w:r>
      <w:r>
        <w:rPr>
          <w:rFonts w:ascii="Arial" w:cs="Arial" w:eastAsia="Arial" w:hAnsi="Arial"/>
          <w:color w:val="797979"/>
          <w:position w:val="-1"/>
          <w:sz w:val="22"/>
          <w:szCs w:val="22"/>
        </w:rPr>
        <w:t>Daily, Monday to Friday, 9 am </w:t>
      </w:r>
      <w:r>
        <w:rPr>
          <w:rFonts w:ascii="Arial" w:cs="Arial" w:eastAsia="Arial" w:hAnsi="Arial"/>
          <w:color w:val="797979"/>
          <w:position w:val="-1"/>
          <w:sz w:val="22"/>
          <w:szCs w:val="22"/>
        </w:rPr>
        <w:t>– </w:t>
      </w:r>
      <w:r>
        <w:rPr>
          <w:rFonts w:ascii="Arial" w:cs="Arial" w:eastAsia="Arial" w:hAnsi="Arial"/>
          <w:color w:val="797979"/>
          <w:position w:val="-1"/>
          <w:sz w:val="22"/>
          <w:szCs w:val="22"/>
        </w:rPr>
        <w:t>6 pm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40" w:lineRule="exact"/>
        <w:ind w:left="1188"/>
      </w:pPr>
      <w:r>
        <w:rPr>
          <w:rFonts w:ascii="Arial" w:cs="Arial" w:eastAsia="Arial" w:hAnsi="Arial"/>
          <w:b/>
          <w:color w:val="797979"/>
          <w:position w:val="-1"/>
          <w:sz w:val="22"/>
          <w:szCs w:val="22"/>
        </w:rPr>
        <w:t># of items processes /month      </w:t>
      </w:r>
      <w:r>
        <w:rPr>
          <w:rFonts w:ascii="Arial" w:cs="Arial" w:eastAsia="Arial" w:hAnsi="Arial"/>
          <w:color w:val="797979"/>
          <w:position w:val="-1"/>
          <w:sz w:val="22"/>
          <w:szCs w:val="22"/>
        </w:rPr>
        <w:t>~4500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="220" w:lineRule="exact"/>
        <w:sectPr>
          <w:type w:val="continuous"/>
          <w:pgSz w:h="15840" w:w="12240"/>
          <w:pgMar w:bottom="0" w:left="0" w:right="0" w:top="1480"/>
        </w:sectPr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1188" w:right="-38"/>
      </w:pPr>
      <w:r>
        <w:rPr>
          <w:rFonts w:ascii="Arial" w:cs="Arial" w:eastAsia="Arial" w:hAnsi="Arial"/>
          <w:b/>
          <w:color w:val="797979"/>
          <w:sz w:val="22"/>
          <w:szCs w:val="22"/>
        </w:rPr>
        <w:t>Average handling time per</w:t>
      </w:r>
      <w:r>
        <w:rPr>
          <w:rFonts w:ascii="Arial" w:cs="Arial" w:eastAsia="Arial" w:hAnsi="Arial"/>
          <w:b/>
          <w:color w:val="797979"/>
          <w:sz w:val="22"/>
          <w:szCs w:val="22"/>
        </w:rPr>
        <w:t> item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sectPr>
          <w:type w:val="continuous"/>
          <w:pgSz w:h="15840" w:w="12240"/>
          <w:pgMar w:bottom="0" w:left="0" w:right="0" w:top="1480"/>
          <w:cols w:equalWidth="off" w:num="2">
            <w:col w:space="566" w:w="3952"/>
            <w:col w:w="7722"/>
          </w:cols>
        </w:sectPr>
      </w:pPr>
      <w:r>
        <w:br w:type="column"/>
      </w:r>
      <w:r>
        <w:rPr>
          <w:rFonts w:ascii="Arial" w:cs="Arial" w:eastAsia="Arial" w:hAnsi="Arial"/>
          <w:color w:val="797979"/>
          <w:sz w:val="22"/>
          <w:szCs w:val="22"/>
        </w:rPr>
        <w:t>2 min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5"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40" w:lineRule="exact"/>
        <w:ind w:left="1188"/>
      </w:pPr>
      <w:r>
        <w:rPr>
          <w:rFonts w:ascii="Arial" w:cs="Arial" w:eastAsia="Arial" w:hAnsi="Arial"/>
          <w:b/>
          <w:color w:val="797979"/>
          <w:position w:val="-1"/>
          <w:sz w:val="22"/>
          <w:szCs w:val="22"/>
        </w:rPr>
        <w:t>Peak period (s)                             </w:t>
      </w:r>
      <w:r>
        <w:rPr>
          <w:rFonts w:ascii="Arial" w:cs="Arial" w:eastAsia="Arial" w:hAnsi="Arial"/>
          <w:color w:val="797979"/>
          <w:position w:val="-1"/>
          <w:sz w:val="22"/>
          <w:szCs w:val="22"/>
        </w:rPr>
        <w:t>End of month, usually from 20th to 28th day of each month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1188"/>
      </w:pPr>
      <w:r>
        <w:rPr>
          <w:rFonts w:ascii="Arial" w:cs="Arial" w:eastAsia="Arial" w:hAnsi="Arial"/>
          <w:b/>
          <w:color w:val="797979"/>
          <w:sz w:val="22"/>
          <w:szCs w:val="22"/>
        </w:rPr>
        <w:t># of FTEs supporting this           </w:t>
      </w:r>
      <w:r>
        <w:rPr>
          <w:rFonts w:ascii="Arial" w:cs="Arial" w:eastAsia="Arial" w:hAnsi="Arial"/>
          <w:color w:val="797979"/>
          <w:sz w:val="22"/>
          <w:szCs w:val="22"/>
        </w:rPr>
        <w:t>10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1188"/>
      </w:pPr>
      <w:r>
        <w:rPr>
          <w:rFonts w:ascii="Arial" w:cs="Arial" w:eastAsia="Arial" w:hAnsi="Arial"/>
          <w:b/>
          <w:color w:val="797979"/>
          <w:position w:val="-1"/>
          <w:sz w:val="22"/>
          <w:szCs w:val="22"/>
        </w:rPr>
        <w:t>activity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3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1188"/>
        <w:sectPr>
          <w:type w:val="continuous"/>
          <w:pgSz w:h="15840" w:w="12240"/>
          <w:pgMar w:bottom="0" w:left="0" w:right="0" w:top="1480"/>
        </w:sectPr>
      </w:pPr>
      <w:r>
        <w:rPr>
          <w:rFonts w:ascii="Arial" w:cs="Arial" w:eastAsia="Arial" w:hAnsi="Arial"/>
          <w:b/>
          <w:color w:val="797979"/>
          <w:sz w:val="22"/>
          <w:szCs w:val="22"/>
        </w:rPr>
        <w:t>Level of exception rate               </w:t>
      </w:r>
      <w:r>
        <w:rPr>
          <w:rFonts w:ascii="Arial" w:cs="Arial" w:eastAsia="Arial" w:hAnsi="Arial"/>
          <w:color w:val="797979"/>
          <w:sz w:val="22"/>
          <w:szCs w:val="22"/>
        </w:rPr>
        <w:t>~1000 invoices have missing details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1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1548"/>
      </w:pPr>
      <w:r>
        <w:rPr>
          <w:rFonts w:ascii="Arial" w:cs="Arial" w:eastAsia="Arial" w:hAnsi="Arial"/>
          <w:color w:val="797979"/>
          <w:sz w:val="22"/>
          <w:szCs w:val="22"/>
        </w:rPr>
        <w:t>Input data                              Client Account Number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2"/>
          <w:szCs w:val="22"/>
        </w:rPr>
        <w:jc w:val="center"/>
        <w:ind w:left="4299" w:right="5746"/>
      </w:pPr>
      <w:r>
        <w:pict>
          <v:group coordorigin="1430,1430" coordsize="10463,2133" style="position:absolute;margin-left:71.494pt;margin-top:71.496pt;width:523.126pt;height:106.654pt;mso-position-horizontal-relative:page;mso-position-vertical-relative:page;z-index:-2278">
            <v:shape coordorigin="1440,1440" coordsize="2792,632" fillcolor="#2C8EC5" filled="t" path="m1440,2072l4232,2072,4232,1440,1440,1440,1440,2072xe" stroked="f" style="position:absolute;left:1440;top:1440;width:2792;height:632">
              <v:path arrowok="t"/>
              <v:fill/>
            </v:shape>
            <v:shape coordorigin="4232,1440" coordsize="720,632" fillcolor="#2C8EC5" filled="t" path="m4232,2072l4952,2072,4952,1440,4232,1440,4232,2072xe" stroked="f" style="position:absolute;left:4232;top:1440;width:720;height:632">
              <v:path arrowok="t"/>
              <v:fill/>
            </v:shape>
            <v:shape coordorigin="4338,1440" coordsize="504,586" fillcolor="#2C8EC5" filled="t" path="m4842,2026l4842,1440,4338,1440,4338,2026,4842,2026xe" stroked="f" style="position:absolute;left:4338;top:1440;width:504;height:586">
              <v:path arrowok="t"/>
              <v:fill/>
            </v:shape>
            <v:shape coordorigin="4952,1440" coordsize="2520,632" fillcolor="#2C8EC5" filled="t" path="m4952,2072l7473,2072,7473,1440,4952,1440,4952,2072xe" stroked="f" style="position:absolute;left:4952;top:1440;width:2520;height:632">
              <v:path arrowok="t"/>
              <v:fill/>
            </v:shape>
            <v:shape coordorigin="5058,1440" coordsize="2304,586" fillcolor="#2C8EC5" filled="t" path="m7362,2026l7362,1440,5058,1440,5058,2026,7362,2026xe" stroked="f" style="position:absolute;left:5058;top:1440;width:2304;height:586">
              <v:path arrowok="t"/>
              <v:fill/>
            </v:shape>
            <v:shape coordorigin="7473,1440" coordsize="4410,632" fillcolor="#2C8EC5" filled="t" path="m7473,2072l11882,2072,11882,1440,7473,1440,7473,2072xe" stroked="f" style="position:absolute;left:7473;top:1440;width:4410;height:632">
              <v:path arrowok="t"/>
              <v:fill/>
            </v:shape>
            <v:shape coordorigin="7578,1440" coordsize="4196,586" fillcolor="#2C8EC5" filled="t" path="m11774,2026l11774,1440,7578,1440,7578,2026,11774,2026xe" stroked="f" style="position:absolute;left:7578;top:1440;width:4196;height:586">
              <v:path arrowok="t"/>
              <v:fill/>
            </v:shape>
            <v:shape coordorigin="1455,2076" coordsize="2772,0" filled="f" path="m1455,2076l4227,2076e" strokecolor="#2C8EC5" stroked="t" strokeweight="0.58pt" style="position:absolute;left:1455;top:2076;width:2772;height:0">
              <v:path arrowok="t"/>
            </v:shape>
            <v:shape coordorigin="4247,2076" coordsize="706,0" filled="f" path="m4247,2076l4952,2076e" strokecolor="#2C8EC5" stroked="t" strokeweight="0.58pt" style="position:absolute;left:4247;top:2076;width:706;height:0">
              <v:path arrowok="t"/>
            </v:shape>
            <v:shape coordorigin="4952,2076" coordsize="10,0" filled="f" path="m4952,2076l4962,2076e" strokecolor="#2C8EC5" stroked="t" strokeweight="0.58pt" style="position:absolute;left:4952;top:2076;width:10;height:0">
              <v:path arrowok="t"/>
            </v:shape>
            <v:shape coordorigin="4962,2076" coordsize="2511,0" filled="f" path="m4962,2076l7473,2076e" strokecolor="#2C8EC5" stroked="t" strokeweight="0.58pt" style="position:absolute;left:4962;top:2076;width:2511;height:0">
              <v:path arrowok="t"/>
            </v:shape>
            <v:shape coordorigin="7473,2076" coordsize="10,0" filled="f" path="m7473,2076l7482,2076e" strokecolor="#2C8EC5" stroked="t" strokeweight="0.58pt" style="position:absolute;left:7473;top:2076;width:10;height:0">
              <v:path arrowok="t"/>
            </v:shape>
            <v:shape coordorigin="7482,2076" coordsize="4395,0" filled="f" path="m7482,2076l11878,2076e" strokecolor="#2C8EC5" stroked="t" strokeweight="0.58pt" style="position:absolute;left:7482;top:2076;width:4395;height:0">
              <v:path arrowok="t"/>
            </v:shape>
            <v:shape coordorigin="1436,2844" coordsize="10,0" filled="f" path="m1436,2844l1445,2844e" strokecolor="#2C8EC5" stroked="t" strokeweight="0.58pt" style="position:absolute;left:1436;top:2844;width:10;height:0">
              <v:path arrowok="t"/>
            </v:shape>
            <v:shape coordorigin="1445,2844" coordsize="2782,0" filled="f" path="m1445,2844l4227,2844e" strokecolor="#2C8EC5" stroked="t" strokeweight="0.58pt" style="position:absolute;left:1445;top:2844;width:2782;height:0">
              <v:path arrowok="t"/>
            </v:shape>
            <v:shape coordorigin="4227,2844" coordsize="10,0" filled="f" path="m4227,2844l4237,2844e" strokecolor="#2C8EC5" stroked="t" strokeweight="0.58pt" style="position:absolute;left:4227;top:2844;width:10;height:0">
              <v:path arrowok="t"/>
            </v:shape>
            <v:shape coordorigin="4237,2844" coordsize="7641,0" filled="f" path="m4237,2844l11878,2844e" strokecolor="#2C8EC5" stroked="t" strokeweight="0.58pt" style="position:absolute;left:4237;top:2844;width:7641;height:0">
              <v:path arrowok="t"/>
            </v:shape>
            <v:shape coordorigin="1442,2072" coordsize="0,1486" filled="f" path="m1442,2072l1442,3557e" strokecolor="#2C8EC5" stroked="t" strokeweight="0.58pt" style="position:absolute;left:1442;top:2072;width:0;height:1486">
              <v:path arrowok="t"/>
            </v:shape>
            <v:shape coordorigin="1445,3552" coordsize="2782,0" filled="f" path="m1445,3552l4227,3552e" strokecolor="#2C8EC5" stroked="t" strokeweight="0.58pt" style="position:absolute;left:1445;top:3552;width:2782;height:0">
              <v:path arrowok="t"/>
            </v:shape>
            <v:shape coordorigin="4235,2072" coordsize="0,1486" filled="f" path="m4235,2072l4235,3557e" strokecolor="#2C8EC5" stroked="t" strokeweight="0.58001pt" style="position:absolute;left:4235;top:2072;width:0;height:1486">
              <v:path arrowok="t"/>
            </v:shape>
            <v:shape coordorigin="4237,3552" coordsize="7641,0" filled="f" path="m4237,3552l11878,3552e" strokecolor="#2C8EC5" stroked="t" strokeweight="0.58pt" style="position:absolute;left:4237;top:3552;width:7641;height:0">
              <v:path arrowok="t"/>
            </v:shape>
            <v:shape coordorigin="11882,2072" coordsize="0,1486" filled="f" path="m11882,2072l11882,3557e" strokecolor="#2C8EC5" stroked="t" strokeweight="0.57998pt" style="position:absolute;left:11882;top:2072;width:0;height:1486">
              <v:path arrowok="t"/>
            </v:shape>
            <w10:wrap type="none"/>
          </v:group>
        </w:pict>
      </w:r>
      <w:r>
        <w:rPr>
          <w:rFonts w:ascii="Arial" w:cs="Arial" w:eastAsia="Arial" w:hAnsi="Arial"/>
          <w:color w:val="797979"/>
          <w:sz w:val="22"/>
          <w:szCs w:val="22"/>
        </w:rPr>
        <w:t>Account Transactions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6" w:line="120" w:lineRule="exact"/>
      </w:pP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1548"/>
      </w:pPr>
      <w:r>
        <w:rPr>
          <w:rFonts w:ascii="Arial" w:cs="Arial" w:eastAsia="Arial" w:hAnsi="Arial"/>
          <w:color w:val="797979"/>
          <w:position w:val="-1"/>
          <w:sz w:val="22"/>
          <w:szCs w:val="22"/>
        </w:rPr>
        <w:t>Output data                           Account amount Matches?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36"/>
          <w:szCs w:val="36"/>
        </w:rPr>
        <w:jc w:val="left"/>
        <w:spacing w:before="14"/>
        <w:ind w:left="1440"/>
      </w:pPr>
      <w:r>
        <w:rPr>
          <w:rFonts w:ascii="Arial" w:cs="Arial" w:eastAsia="Arial" w:hAnsi="Arial"/>
          <w:color w:val="797979"/>
          <w:sz w:val="36"/>
          <w:szCs w:val="36"/>
        </w:rPr>
        <w:t>2.1.1 In scope for RPA</w:t>
      </w:r>
      <w:r>
        <w:rPr>
          <w:rFonts w:ascii="Arial" w:cs="Arial" w:eastAsia="Arial" w:hAnsi="Arial"/>
          <w:color w:val="000000"/>
          <w:sz w:val="36"/>
          <w:szCs w:val="36"/>
        </w:rPr>
      </w:r>
    </w:p>
    <w:p>
      <w:pPr>
        <w:rPr>
          <w:sz w:val="19"/>
          <w:szCs w:val="19"/>
        </w:rPr>
        <w:jc w:val="left"/>
        <w:spacing w:before="3" w:line="180" w:lineRule="exact"/>
      </w:pPr>
      <w:r>
        <w:rPr>
          <w:sz w:val="19"/>
          <w:szCs w:val="19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1440" w:right="1401"/>
      </w:pPr>
      <w:r>
        <w:rPr>
          <w:rFonts w:ascii="Arial" w:cs="Arial" w:eastAsia="Arial" w:hAnsi="Arial"/>
          <w:color w:val="797979"/>
          <w:sz w:val="22"/>
          <w:szCs w:val="22"/>
        </w:rPr>
        <w:t>The activities and exception in of scope for RPA, in this automation workflow/sequence are listed</w:t>
      </w:r>
      <w:r>
        <w:rPr>
          <w:rFonts w:ascii="Arial" w:cs="Arial" w:eastAsia="Arial" w:hAnsi="Arial"/>
          <w:color w:val="797979"/>
          <w:sz w:val="22"/>
          <w:szCs w:val="22"/>
        </w:rPr>
        <w:t> here: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6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800"/>
      </w:pPr>
      <w:r>
        <w:rPr>
          <w:rFonts w:ascii="Arial Unicode MS" w:cs="Arial Unicode MS" w:eastAsia="Arial Unicode MS" w:hAnsi="Arial Unicode MS"/>
          <w:color w:val="797979"/>
          <w:sz w:val="22"/>
          <w:szCs w:val="22"/>
        </w:rPr>
        <w:t>➢  </w:t>
      </w:r>
      <w:r>
        <w:rPr>
          <w:rFonts w:ascii="Arial" w:cs="Arial" w:eastAsia="Arial" w:hAnsi="Arial"/>
          <w:i/>
          <w:color w:val="797979"/>
          <w:sz w:val="22"/>
          <w:szCs w:val="22"/>
        </w:rPr>
        <w:t>Full Scope of the process for RPA - to be 100% automated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36"/>
          <w:szCs w:val="36"/>
        </w:rPr>
        <w:jc w:val="left"/>
        <w:ind w:left="1440"/>
      </w:pPr>
      <w:r>
        <w:rPr>
          <w:rFonts w:ascii="Arial" w:cs="Arial" w:eastAsia="Arial" w:hAnsi="Arial"/>
          <w:color w:val="797979"/>
          <w:sz w:val="36"/>
          <w:szCs w:val="36"/>
        </w:rPr>
        <w:t>2.1.2 Out of scope for RPA</w:t>
      </w:r>
      <w:r>
        <w:rPr>
          <w:rFonts w:ascii="Arial" w:cs="Arial" w:eastAsia="Arial" w:hAnsi="Arial"/>
          <w:color w:val="000000"/>
          <w:sz w:val="36"/>
          <w:szCs w:val="36"/>
        </w:rPr>
      </w:r>
    </w:p>
    <w:p>
      <w:pPr>
        <w:rPr>
          <w:sz w:val="18"/>
          <w:szCs w:val="18"/>
        </w:rPr>
        <w:jc w:val="left"/>
        <w:spacing w:before="8" w:line="180" w:lineRule="exact"/>
      </w:pPr>
      <w:r>
        <w:rPr>
          <w:sz w:val="18"/>
          <w:szCs w:val="18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440"/>
        <w:sectPr>
          <w:pgMar w:bottom="280" w:footer="742" w:header="76" w:left="0" w:right="0" w:top="1300"/>
          <w:headerReference r:id="rId11" w:type="default"/>
          <w:pgSz w:h="15840" w:w="12240"/>
        </w:sectPr>
      </w:pPr>
      <w:r>
        <w:rPr>
          <w:rFonts w:ascii="Arial" w:cs="Arial" w:eastAsia="Arial" w:hAnsi="Arial"/>
          <w:color w:val="797979"/>
          <w:sz w:val="22"/>
          <w:szCs w:val="22"/>
        </w:rPr>
        <w:t>There are no activities out of scope for RPA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0,76" coordsize="12240,1282" style="position:absolute;margin-left:0pt;margin-top:3.8pt;width:612pt;height:64.12pt;mso-position-horizontal-relative:page;mso-position-vertical-relative:page;z-index:-2277">
            <v:shape style="position:absolute;left:849;top:107;width:733;height:694" type="#_x0000_t75">
              <v:imagedata o:title="" r:id="rId14"/>
            </v:shape>
            <v:shape style="position:absolute;left:720;top:646;width:753;height:712" type="#_x0000_t75">
              <v:imagedata o:title="" r:id="rId15"/>
            </v:shape>
            <v:shape coordorigin="0,86" coordsize="12240,1260" fillcolor="#2F8DC5" filled="t" path="m12240,1346l12240,86,0,86,0,1346,12240,1346xe" stroked="f" style="position:absolute;left:0;top:86;width:12240;height:1260">
              <v:path arrowok="t"/>
              <v:fill/>
            </v:shape>
            <v:shape style="position:absolute;left:974;top:329;width:733;height:694" type="#_x0000_t75">
              <v:imagedata o:title="" r:id="rId16"/>
            </v:shape>
            <v:shape style="position:absolute;left:10800;top:228;width:847;height:819" type="#_x0000_t75">
              <v:imagedata o:title="" r:id="rId17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00"/>
      </w:pPr>
      <w:r>
        <w:pict>
          <v:group coordorigin="2162,1516" coordsize="544,308" style="position:absolute;margin-left:108.09pt;margin-top:75.82pt;width:27.18pt;height:15.4pt;mso-position-horizontal-relative:page;mso-position-vertical-relative:page;z-index:-2276">
            <v:shape coordorigin="2172,1526" coordsize="190,288" fillcolor="#2E8DC5" filled="t" path="m2221,1781l2225,1774,2230,1768,2236,1761,2242,1755,2256,1743,2277,1725,2290,1714,2307,1699,2321,1686,2331,1675,2346,1656,2354,1640,2359,1629,2361,1617,2361,1604,2358,1584,2350,1565,2337,1549,2331,1544,2314,1534,2294,1528,2272,1526,2262,1527,2241,1530,2222,1537,2207,1548,2201,1553,2190,1568,2183,1587,2179,1609,2215,1613,2215,1607,2220,1587,2230,1571,2233,1568,2250,1559,2271,1555,2273,1555,2294,1559,2310,1570,2320,1579,2325,1591,2325,1605,2320,1628,2309,1648,2295,1663,2282,1677,2265,1692,2246,1708,2242,1711,2225,1726,2211,1739,2199,1752,2184,1773,2176,1790,2173,1798,2172,1806,2172,1814,2362,1814,2362,1781,2221,1781xe" stroked="f" style="position:absolute;left:2172;top:1526;width:190;height:288">
              <v:path arrowok="t"/>
              <v:fill/>
            </v:shape>
            <v:shape coordorigin="2420,1794" coordsize="40,0" filled="f" path="m2420,1794l2460,1794e" strokecolor="#2E8DC5" stroked="t" strokeweight="2.106pt" style="position:absolute;left:2420;top:1794;width:40;height:0">
              <v:path arrowok="t"/>
            </v:shape>
            <v:shape coordorigin="2505,1526" coordsize="190,288" fillcolor="#2E8DC5" filled="t" path="m2555,1781l2559,1774,2564,1768,2570,1761,2576,1755,2590,1743,2610,1725,2624,1714,2641,1699,2654,1686,2665,1675,2679,1656,2688,1640,2693,1629,2695,1617,2695,1604,2692,1584,2684,1565,2671,1549,2664,1544,2647,1534,2628,1528,2606,1526,2596,1527,2574,1530,2556,1537,2540,1548,2535,1553,2524,1568,2516,1587,2512,1609,2549,1613,2549,1607,2553,1587,2564,1571,2567,1568,2584,1559,2605,1555,2607,1555,2627,1559,2644,1570,2654,1579,2659,1591,2659,1605,2654,1628,2642,1648,2629,1663,2616,1677,2599,1692,2579,1708,2576,1711,2559,1726,2544,1739,2533,1752,2518,1773,2510,1790,2507,1798,2505,1806,2506,1814,2695,1814,2695,1781,2555,1781xe" stroked="f" style="position:absolute;left:2505;top:1526;width:190;height:288">
              <v:path arrowok="t"/>
              <v:fill/>
            </v:shape>
            <w10:wrap type="none"/>
          </v:group>
        </w:pict>
      </w:r>
      <w:r>
        <w:pict>
          <v:group coordorigin="2849,-861" coordsize="4923,400" style="position:absolute;margin-left:142.46pt;margin-top:-43.06pt;width:246.16pt;height:20pt;mso-position-horizontal-relative:page;mso-position-vertical-relative:paragraph;z-index:-2275">
            <v:shape coordorigin="2859,-843" coordsize="4903,371" fillcolor="#2E8DC5" filled="t" path="m7301,-761l7287,-756,7277,-749,7270,-740,7262,-731,7257,-719,7254,-704,7289,-699,7292,-714,7298,-724,7306,-730,7314,-736,7326,-739,7345,-739,7367,-736,7383,-727,7390,-721,7393,-711,7393,-688,7390,-687,7374,-683,7354,-679,7330,-675,7316,-674,7305,-672,7299,-670,7289,-667,7286,-618,7287,-623,7291,-628,7294,-633,7298,-637,7304,-640,7310,-642,7321,-645,7335,-647,7358,-650,7378,-655,7393,-660,7393,-631,7391,-620,7387,-612,7382,-601,7374,-593,7364,-587,7353,-581,7341,-578,7314,-578,7319,-551,7333,-551,7346,-553,7358,-558,7362,-559,7378,-568,7396,-581,7397,-571,7399,-563,7403,-556,7439,-556,7435,-564,7432,-572,7431,-581,7430,-581,7429,-594,7429,-615,7428,-643,7428,-705,7428,-716,7427,-722,7424,-732,7421,-740,7416,-746,7410,-752,7402,-758,7391,-762,7370,-767,7348,-768,7339,-768,7319,-766,7301,-761xe" stroked="f" style="position:absolute;left:2859;top:-843;width:4903;height:371">
              <v:path arrowok="t"/>
              <v:fill/>
            </v:shape>
            <v:shape coordorigin="2859,-843" coordsize="4903,371" fillcolor="#2E8DC5" filled="t" path="m7248,-603l7254,-584,7266,-568,7278,-560,7296,-553,7319,-551,7314,-578,7303,-582,7296,-588,7289,-594,7286,-602,7286,-618,7289,-667,7281,-664,7273,-659,7266,-653,7260,-647,7255,-638,7250,-630,7248,-621,7248,-610,7248,-603xe" stroked="f" style="position:absolute;left:2859;top:-843;width:4903;height:371">
              <v:path arrowok="t"/>
              <v:fill/>
            </v:shape>
            <v:shape coordorigin="2859,-843" coordsize="4903,371" fillcolor="#2E8DC5" filled="t" path="m6668,-603l6673,-584,6686,-568,6697,-560,6716,-553,6738,-551,6733,-578,6723,-582,6716,-588,6708,-594,6705,-602,6705,-618,6708,-667,6700,-664,6692,-659,6685,-653,6679,-647,6674,-638,6670,-630,6667,-621,6667,-610,6668,-603xe" stroked="f" style="position:absolute;left:2859;top:-843;width:4903;height:371">
              <v:path arrowok="t"/>
              <v:fill/>
            </v:shape>
            <v:shape coordorigin="2859,-843" coordsize="4903,371" fillcolor="#2E8DC5" filled="t" path="m3084,-843l3046,-843,3046,-725,2897,-725,2897,-843,2859,-843,2859,-556,2897,-556,2897,-691,3046,-691,3046,-556,3084,-556,3084,-843xe" stroked="f" style="position:absolute;left:2859;top:-843;width:4903;height:371">
              <v:path arrowok="t"/>
              <v:fill/>
            </v:shape>
            <v:shape coordorigin="2859,-843" coordsize="4903,371" fillcolor="#2E8DC5" filled="t" path="m3144,-843l3144,-802,3179,-802,3179,-843,3144,-843xe" stroked="f" style="position:absolute;left:2859;top:-843;width:4903;height:371">
              <v:path arrowok="t"/>
              <v:fill/>
            </v:shape>
            <v:shape coordorigin="2859,-843" coordsize="4903,371" fillcolor="#2E8DC5" filled="t" path="m3144,-763l3144,-556,3179,-556,3179,-763,3144,-763xe" stroked="f" style="position:absolute;left:2859;top:-843;width:4903;height:371">
              <v:path arrowok="t"/>
              <v:fill/>
            </v:shape>
            <v:shape coordorigin="2859,-843" coordsize="4903,371" fillcolor="#2E8DC5" filled="t" path="m3256,-663l3257,-685,3263,-705,3272,-720,3279,-763,3261,-754,3256,-663xe" stroked="f" style="position:absolute;left:2859;top:-843;width:4903;height:371">
              <v:path arrowok="t"/>
              <v:fill/>
            </v:shape>
            <v:shape coordorigin="2859,-843" coordsize="4903,371" fillcolor="#2E8DC5" filled="t" path="m3402,-763l3370,-763,3370,-738,3364,-745,3348,-758,3330,-766,3309,-768,3299,-768,3279,-763,3272,-720,3275,-723,3292,-735,3312,-739,3336,-733,3353,-720,3362,-705,3368,-685,3370,-662,3370,-661,3368,-637,3362,-618,3353,-603,3333,-589,3312,-585,3307,-585,3288,-591,3272,-604,3262,-620,3257,-639,3256,-663,3261,-754,3254,-749,3240,-734,3230,-716,3225,-701,3221,-681,3219,-661,3221,-642,3225,-622,3232,-603,3243,-587,3252,-576,3268,-565,3287,-558,3309,-556,3313,-556,3333,-559,3351,-568,3367,-583,3367,-575,3366,-552,3364,-538,3361,-526,3355,-517,3346,-510,3337,-504,3325,-500,3293,-500,3281,-504,3273,-510,3266,-515,3262,-523,3261,-533,3226,-538,3228,-521,3235,-502,3248,-488,3267,-478,3286,-473,3309,-471,3324,-472,3344,-476,3361,-483,3381,-499,3393,-515,3395,-521,3399,-537,3402,-558,3402,-584,3402,-763xe" stroked="f" style="position:absolute;left:2859;top:-843;width:4903;height:371">
              <v:path arrowok="t"/>
              <v:fill/>
            </v:shape>
            <v:shape coordorigin="2859,-843" coordsize="4903,371" fillcolor="#2E8DC5" filled="t" path="m3831,-589l3831,-843,3793,-843,3793,-556,3972,-556,3972,-589,3831,-589xe" stroked="f" style="position:absolute;left:2859;top:-843;width:4903;height:371">
              <v:path arrowok="t"/>
              <v:fill/>
            </v:shape>
            <v:shape coordorigin="2859,-843" coordsize="4903,371" fillcolor="#2E8DC5" filled="t" path="m3524,-763l3507,-754,3491,-740,3491,-843,3456,-843,3456,-556,3491,-556,3491,-686,3493,-698,3497,-708,3501,-717,3508,-724,3517,-730,3526,-735,3536,-738,3560,-738,3571,-734,3579,-726,3587,-710,3590,-687,3590,-556,3625,-556,3625,-696,3623,-718,3618,-734,3613,-745,3605,-753,3594,-759,3593,-760,3574,-766,3553,-768,3544,-768,3524,-763xe" stroked="f" style="position:absolute;left:2859;top:-843;width:4903;height:371">
              <v:path arrowok="t"/>
              <v:fill/>
            </v:shape>
            <v:shape coordorigin="2859,-843" coordsize="4903,371" fillcolor="#2E8DC5" filled="t" path="m4058,-723l4061,-726,4078,-736,4099,-739,4120,-766,4098,-768,4081,-767,4061,-762,4058,-723xe" stroked="f" style="position:absolute;left:2859;top:-843;width:4903;height:371">
              <v:path arrowok="t"/>
              <v:fill/>
            </v:shape>
            <v:shape coordorigin="2859,-843" coordsize="4903,371" fillcolor="#2E8DC5" filled="t" path="m4193,-665l4190,-687,4185,-708,4177,-725,4166,-740,4156,-749,4139,-760,4120,-766,4099,-739,4107,-739,4126,-732,4142,-719,4143,-718,4151,-702,4155,-679,4039,-679,4040,-688,4046,-707,4058,-723,4061,-762,4043,-752,4028,-739,4014,-720,4007,-702,4002,-681,4001,-658,4001,-654,4003,-631,4008,-611,4016,-594,4028,-579,4041,-568,4058,-558,4078,-553,4100,-551,4102,-551,4124,-553,4143,-559,4160,-569,4173,-581,4184,-598,4191,-618,4155,-623,4150,-608,4143,-597,4133,-590,4124,-583,4113,-580,4100,-580,4093,-580,4073,-586,4057,-598,4048,-610,4041,-628,4037,-651,4192,-651,4193,-665xe" stroked="f" style="position:absolute;left:2859;top:-843;width:4903;height:371">
              <v:path arrowok="t"/>
              <v:fill/>
            </v:shape>
            <v:shape coordorigin="2859,-843" coordsize="4903,371" fillcolor="#2E8DC5" filled="t" path="m4327,-556l4405,-763,4369,-763,4323,-637,4322,-635,4315,-614,4310,-597,4309,-601,4303,-620,4296,-639,4252,-763,4215,-763,4294,-556,4327,-556xe" stroked="f" style="position:absolute;left:2859;top:-843;width:4903;height:371">
              <v:path arrowok="t"/>
              <v:fill/>
            </v:shape>
            <v:shape coordorigin="2859,-843" coordsize="4903,371" fillcolor="#2E8DC5" filled="t" path="m4478,-723l4481,-726,4498,-736,4519,-739,4540,-766,4518,-768,4501,-767,4481,-762,4478,-723xe" stroked="f" style="position:absolute;left:2859;top:-843;width:4903;height:371">
              <v:path arrowok="t"/>
              <v:fill/>
            </v:shape>
            <v:shape coordorigin="2859,-843" coordsize="4903,371" fillcolor="#2E8DC5" filled="t" path="m4613,-665l4610,-687,4605,-708,4597,-725,4586,-740,4576,-749,4559,-760,4540,-766,4519,-739,4527,-739,4546,-732,4562,-719,4563,-718,4571,-702,4575,-679,4459,-679,4460,-688,4466,-707,4478,-723,4481,-762,4463,-752,4448,-739,4434,-720,4427,-702,4422,-681,4421,-658,4421,-654,4423,-631,4428,-611,4436,-594,4448,-579,4461,-568,4478,-558,4498,-553,4520,-551,4522,-551,4544,-553,4563,-559,4580,-569,4593,-581,4604,-598,4611,-618,4575,-623,4570,-608,4563,-597,4553,-590,4544,-583,4533,-580,4520,-580,4513,-580,4493,-586,4477,-598,4468,-610,4461,-628,4457,-651,4612,-651,4613,-665xe" stroked="f" style="position:absolute;left:2859;top:-843;width:4903;height:371">
              <v:path arrowok="t"/>
              <v:fill/>
            </v:shape>
            <v:shape coordorigin="2859,-843" coordsize="4903,371" fillcolor="#2E8DC5" filled="t" path="m4655,-843l4655,-556,4690,-556,4690,-843,4655,-843xe" stroked="f" style="position:absolute;left:2859;top:-843;width:4903;height:371">
              <v:path arrowok="t"/>
              <v:fill/>
            </v:shape>
            <v:shape coordorigin="2859,-843" coordsize="4903,371" fillcolor="#2E8DC5" filled="t" path="m4945,-551l4953,-551,4972,-556,4991,-565,5000,-571,5014,-586,5024,-604,5030,-620,5034,-640,5036,-661,5035,-678,5031,-697,5025,-716,5021,-725,5009,-741,4995,-754,4987,-759,4968,-766,4948,-768,4934,-768,4922,-765,4913,-760,4903,-755,4895,-747,4887,-736,4887,-763,4855,-763,4855,-476,4890,-476,4890,-577,4896,-570,4904,-563,4903,-599,4903,-600,4894,-615,4889,-634,4887,-658,4887,-663,4890,-685,4895,-704,4904,-720,4908,-724,4925,-736,4944,-741,4948,-740,4967,-735,4983,-721,4993,-704,4998,-685,5000,-661,5000,-657,4997,-633,4992,-614,4983,-600,4979,-596,4962,-584,4943,-580,4939,-580,4923,-553,4933,-551,4945,-551xe" stroked="f" style="position:absolute;left:2859;top:-843;width:4903;height:371">
              <v:path arrowok="t"/>
              <v:fill/>
            </v:shape>
            <v:shape coordorigin="2859,-843" coordsize="4903,371" fillcolor="#2E8DC5" filled="t" path="m4920,-585l4903,-599,4904,-563,4913,-558,4923,-553,4939,-580,4920,-585xe" stroked="f" style="position:absolute;left:2859;top:-843;width:4903;height:371">
              <v:path arrowok="t"/>
              <v:fill/>
            </v:shape>
            <v:shape coordorigin="2859,-843" coordsize="4903,371" fillcolor="#2E8DC5" filled="t" path="m5113,-556l5113,-666,5115,-687,5119,-706,5122,-714,5126,-720,5132,-725,5138,-729,5145,-732,5162,-732,5170,-729,5179,-724,5191,-757,5179,-764,5167,-768,5147,-768,5139,-766,5132,-761,5125,-756,5118,-747,5110,-732,5110,-763,5078,-763,5078,-556,5113,-556xe" stroked="f" style="position:absolute;left:2859;top:-843;width:4903;height:371">
              <v:path arrowok="t"/>
              <v:fill/>
            </v:shape>
            <v:shape coordorigin="2859,-843" coordsize="4903,371" fillcolor="#2E8DC5" filled="t" path="m5253,-600l5252,-601,5243,-617,5238,-636,5236,-660,5239,-568,5256,-559,5275,-553,5297,-551,5309,-552,5329,-556,5335,-594,5317,-583,5297,-580,5289,-580,5269,-587,5253,-600xe" stroked="f" style="position:absolute;left:2859;top:-843;width:4903;height:371">
              <v:path arrowok="t"/>
              <v:fill/>
            </v:shape>
            <v:shape coordorigin="2859,-843" coordsize="4903,371" fillcolor="#2E8DC5" filled="t" path="m5200,-660l5200,-653,5202,-631,5207,-611,5215,-593,5227,-579,5239,-568,5236,-660,5236,-662,5238,-685,5244,-704,5253,-719,5259,-725,5277,-736,5297,-739,5306,-738,5325,-732,5341,-719,5351,-703,5356,-684,5358,-661,5358,-656,5356,-633,5350,-615,5341,-600,5335,-594,5329,-556,5347,-564,5356,-569,5371,-583,5382,-599,5390,-619,5393,-639,5394,-662,5394,-665,5392,-688,5387,-708,5379,-725,5367,-740,5355,-750,5338,-760,5319,-766,5297,-768,5287,-768,5267,-764,5248,-756,5232,-745,5224,-738,5214,-723,5206,-704,5201,-683,5200,-660xe" stroked="f" style="position:absolute;left:2859;top:-843;width:4903;height:371">
              <v:path arrowok="t"/>
              <v:fill/>
            </v:shape>
            <v:shape coordorigin="2859,-843" coordsize="4903,371" fillcolor="#2E8DC5" filled="t" path="m5474,-601l5466,-616,5461,-636,5459,-660,5459,-663,5461,-687,5467,-706,5476,-720,5481,-726,5498,-736,5519,-739,5531,-739,5541,-736,5549,-729,5557,-722,5563,-711,5566,-697,5601,-702,5596,-719,5586,-737,5573,-751,5558,-760,5539,-766,5518,-768,5506,-768,5486,-764,5468,-756,5459,-749,5445,-735,5434,-718,5428,-700,5424,-680,5423,-659,5423,-654,5425,-631,5430,-611,5438,-593,5449,-579,5459,-569,5476,-559,5496,-553,5517,-551,5518,-551,5539,-553,5558,-560,5575,-571,5590,-588,5598,-606,5604,-627,5569,-632,5569,-628,5562,-607,5552,-593,5542,-584,5531,-580,5517,-580,5511,-580,5491,-586,5475,-599,5474,-601xe" stroked="f" style="position:absolute;left:2859;top:-843;width:4903;height:371">
              <v:path arrowok="t"/>
              <v:fill/>
            </v:shape>
            <v:shape coordorigin="2859,-843" coordsize="4903,371" fillcolor="#2E8DC5" filled="t" path="m5680,-723l5683,-726,5700,-736,5721,-739,5742,-766,5721,-768,5703,-767,5683,-762,5680,-723xe" stroked="f" style="position:absolute;left:2859;top:-843;width:4903;height:371">
              <v:path arrowok="t"/>
              <v:fill/>
            </v:shape>
            <v:shape coordorigin="2859,-843" coordsize="4903,371" fillcolor="#2E8DC5" filled="t" path="m5815,-665l5813,-687,5808,-708,5800,-725,5789,-740,5778,-749,5761,-760,5742,-766,5721,-739,5730,-739,5749,-732,5765,-719,5765,-718,5774,-702,5778,-679,5662,-679,5663,-688,5669,-707,5680,-723,5683,-762,5666,-752,5650,-739,5637,-720,5629,-702,5625,-681,5623,-658,5623,-654,5625,-631,5631,-611,5639,-594,5650,-579,5663,-568,5681,-558,5700,-553,5723,-551,5725,-551,5747,-553,5766,-559,5782,-569,5795,-581,5806,-598,5814,-618,5777,-623,5772,-608,5765,-597,5756,-590,5747,-583,5736,-580,5723,-580,5715,-580,5696,-586,5679,-598,5671,-610,5663,-628,5660,-651,5815,-651,5815,-665xe" stroked="f" style="position:absolute;left:2859;top:-843;width:4903;height:371">
              <v:path arrowok="t"/>
              <v:fill/>
            </v:shape>
            <v:shape coordorigin="2859,-843" coordsize="4903,371" fillcolor="#2E8DC5" filled="t" path="m5850,-726l5848,-718,5848,-698,5850,-689,5856,-680,5861,-672,5868,-665,5878,-661,5889,-656,5908,-650,5932,-644,5951,-639,5963,-635,5968,-632,5975,-627,5978,-621,5978,-604,5974,-596,5967,-590,5959,-583,5947,-580,5915,-580,5902,-584,5893,-591,5884,-598,5879,-609,5877,-623,5842,-618,5847,-600,5856,-582,5869,-568,5888,-558,5907,-553,5931,-551,5936,-551,5956,-554,5975,-559,5988,-565,5997,-573,6004,-583,6011,-594,6015,-605,6015,-629,6012,-639,6006,-647,6001,-655,5993,-661,5983,-665,5973,-669,5955,-675,5931,-682,5914,-686,5903,-689,5900,-691,5894,-693,5889,-696,5883,-704,5882,-708,5882,-720,5885,-726,5892,-731,5899,-736,5911,-739,5941,-739,5951,-736,5959,-730,5966,-724,5971,-716,5972,-705,6007,-710,6004,-723,6000,-734,5995,-742,5989,-750,5980,-756,5967,-761,5964,-762,5946,-767,5924,-768,5913,-768,5903,-767,5894,-764,5884,-761,5877,-758,5871,-754,5864,-748,5858,-742,5854,-734,5850,-726xe" stroked="f" style="position:absolute;left:2859;top:-843;width:4903;height:371">
              <v:path arrowok="t"/>
              <v:fill/>
            </v:shape>
            <v:shape coordorigin="2859,-843" coordsize="4903,371" fillcolor="#2E8DC5" filled="t" path="m6052,-726l6049,-718,6049,-698,6052,-689,6057,-680,6062,-672,6070,-665,6080,-661,6091,-656,6109,-650,6134,-644,6153,-639,6165,-635,6170,-632,6176,-627,6180,-621,6180,-604,6176,-596,6168,-590,6160,-583,6148,-580,6116,-580,6104,-584,6095,-591,6086,-598,6080,-609,6078,-623,6044,-618,6048,-600,6058,-582,6071,-568,6089,-558,6109,-553,6132,-551,6137,-551,6158,-554,6176,-559,6189,-565,6199,-573,6206,-583,6213,-594,6216,-605,6216,-629,6213,-639,6208,-647,6202,-655,6194,-661,6185,-665,6175,-669,6157,-675,6132,-682,6115,-686,6105,-689,6101,-691,6095,-693,6091,-696,6085,-704,6083,-708,6083,-720,6087,-726,6094,-731,6101,-736,6112,-739,6142,-739,6153,-736,6160,-730,6168,-724,6172,-716,6174,-705,6208,-710,6206,-723,6202,-734,6196,-742,6190,-750,6181,-756,6169,-761,6166,-762,6147,-767,6126,-768,6115,-768,6105,-767,6095,-764,6086,-761,6079,-758,6073,-754,6066,-748,6060,-742,6056,-734,6052,-726xe" stroked="f" style="position:absolute;left:2859;top:-843;width:4903;height:371">
              <v:path arrowok="t"/>
              <v:fill/>
            </v:shape>
            <v:shape coordorigin="2859,-843" coordsize="4903,371" fillcolor="#2E8DC5" filled="t" path="m6489,-719l6491,-716,6499,-700,6503,-681,6505,-656,6503,-633,6498,-614,6489,-599,6469,-584,6450,-580,6445,-580,6426,-586,6410,-600,6400,-616,6395,-636,6393,-659,6393,-663,6395,-686,6400,-705,6409,-720,6416,-763,6398,-755,6391,-749,6377,-734,6367,-716,6362,-700,6358,-680,6357,-659,6358,-640,6362,-621,6368,-603,6373,-593,6385,-577,6401,-565,6408,-560,6426,-553,6446,-551,6453,-551,6474,-556,6491,-566,6504,-582,6504,-556,6537,-556,6537,-843,6502,-843,6502,-740,6496,-748,6488,-755,6478,-760,6468,-765,6457,-768,6473,-733,6489,-719xe" stroked="f" style="position:absolute;left:2859;top:-843;width:4903;height:371">
              <v:path arrowok="t"/>
              <v:fill/>
            </v:shape>
            <v:shape coordorigin="2859,-843" coordsize="4903,371" fillcolor="#2E8DC5" filled="t" path="m6457,-768l6445,-768,6436,-768,6416,-763,6409,-720,6412,-723,6428,-735,6448,-739,6454,-739,6473,-733,6457,-768xe" stroked="f" style="position:absolute;left:2859;top:-843;width:4903;height:371">
              <v:path arrowok="t"/>
              <v:fill/>
            </v:shape>
            <v:shape coordorigin="2859,-843" coordsize="4903,371" fillcolor="#2E8DC5" filled="t" path="m6593,-843l6593,-802,6628,-802,6628,-843,6593,-843xe" stroked="f" style="position:absolute;left:2859;top:-843;width:4903;height:371">
              <v:path arrowok="t"/>
              <v:fill/>
            </v:shape>
            <v:shape coordorigin="2859,-843" coordsize="4903,371" fillcolor="#2E8DC5" filled="t" path="m6593,-763l6593,-556,6628,-556,6628,-763,6593,-763xe" stroked="f" style="position:absolute;left:2859;top:-843;width:4903;height:371">
              <v:path arrowok="t"/>
              <v:fill/>
            </v:shape>
            <v:shape coordorigin="2859,-843" coordsize="4903,371" fillcolor="#2E8DC5" filled="t" path="m6720,-761l6706,-756,6696,-749,6689,-740,6682,-731,6676,-719,6673,-704,6708,-699,6712,-714,6717,-724,6725,-730,6733,-736,6745,-739,6764,-739,6786,-736,6802,-727,6809,-721,6812,-711,6812,-688,6809,-687,6794,-683,6773,-679,6749,-675,6735,-674,6725,-672,6718,-670,6708,-667,6705,-618,6706,-623,6710,-628,6713,-633,6718,-637,6724,-640,6730,-642,6740,-645,6754,-647,6777,-650,6797,-655,6812,-660,6812,-631,6810,-620,6806,-612,6801,-601,6794,-593,6783,-587,6772,-581,6760,-578,6733,-578,6738,-551,6752,-551,6765,-553,6777,-558,6781,-559,6797,-568,6815,-581,6816,-571,6818,-563,6822,-556,6859,-556,6854,-564,6851,-572,6850,-581,6850,-581,6848,-594,6848,-615,6848,-643,6848,-705,6847,-716,6846,-722,6844,-732,6840,-740,6835,-746,6830,-752,6821,-758,6810,-762,6789,-767,6767,-768,6759,-768,6738,-766,6720,-761xe" stroked="f" style="position:absolute;left:2859;top:-843;width:4903;height:371">
              <v:path arrowok="t"/>
              <v:fill/>
            </v:shape>
            <v:shape coordorigin="2859,-843" coordsize="4903,371" fillcolor="#2E8DC5" filled="t" path="m6925,-663l6927,-685,6932,-705,6942,-720,6948,-763,6931,-754,6925,-663xe" stroked="f" style="position:absolute;left:2859;top:-843;width:4903;height:371">
              <v:path arrowok="t"/>
              <v:fill/>
            </v:shape>
            <v:shape coordorigin="2859,-843" coordsize="4903,371" fillcolor="#2E8DC5" filled="t" path="m7072,-763l7040,-763,7040,-738,7034,-745,7018,-758,7000,-766,6979,-768,6968,-768,6948,-763,6942,-720,6945,-723,6962,-735,6981,-739,7006,-733,7022,-720,7032,-705,7037,-685,7039,-662,7039,-661,7037,-637,7032,-618,7023,-603,7002,-589,6982,-585,6977,-585,6958,-591,6941,-604,6932,-620,6927,-639,6925,-663,6931,-754,6923,-749,6910,-734,6900,-716,6894,-701,6890,-681,6889,-661,6890,-642,6894,-622,6902,-603,6912,-587,6922,-576,6938,-565,6957,-558,6979,-556,6983,-556,7003,-559,7021,-568,7036,-583,7036,-575,7036,-552,7034,-538,7031,-526,7025,-517,7016,-510,7007,-504,6994,-500,6963,-500,6951,-504,6942,-510,6936,-515,6932,-523,6930,-533,6896,-538,6897,-521,6905,-502,6918,-488,6936,-478,6956,-473,6978,-471,6994,-472,7014,-476,7031,-483,7051,-499,7062,-515,7065,-521,7069,-537,7071,-558,7072,-584,7072,-763xe" stroked="f" style="position:absolute;left:2859;top:-843;width:4903;height:371">
              <v:path arrowok="t"/>
              <v:fill/>
            </v:shape>
            <v:shape coordorigin="2859,-843" coordsize="4903,371" fillcolor="#2E8DC5" filled="t" path="m7160,-556l7160,-666,7162,-687,7166,-706,7169,-714,7173,-720,7179,-725,7186,-729,7192,-732,7209,-732,7217,-729,7226,-724,7238,-757,7226,-764,7214,-768,7194,-768,7186,-766,7179,-761,7172,-756,7165,-747,7157,-732,7157,-763,7125,-763,7125,-556,7160,-556xe" stroked="f" style="position:absolute;left:2859;top:-843;width:4903;height:371">
              <v:path arrowok="t"/>
              <v:fill/>
            </v:shape>
            <v:shape coordorigin="2859,-843" coordsize="4903,371" fillcolor="#2E8DC5" filled="t" path="m7654,-723l7664,-733,7676,-738,7699,-738,7706,-736,7712,-732,7718,-728,7722,-723,7724,-717,7726,-711,7727,-701,7727,-556,7762,-556,7762,-698,7761,-717,7756,-736,7746,-751,7738,-757,7720,-765,7698,-768,7684,-767,7665,-761,7648,-749,7634,-732,7630,-743,7623,-752,7613,-759,7603,-765,7591,-768,7562,-768,7549,-765,7538,-759,7528,-753,7519,-744,7512,-734,7512,-763,7481,-763,7481,-556,7516,-556,7516,-668,7518,-690,7522,-707,7526,-717,7532,-725,7540,-730,7548,-735,7558,-738,7581,-738,7590,-734,7596,-726,7601,-718,7604,-706,7604,-556,7640,-556,7640,-676,7640,-687,7645,-708,7654,-723xe" stroked="f" style="position:absolute;left:2859;top:-843;width:4903;height:371">
              <v:path arrowok="t"/>
              <v:fill/>
            </v:shape>
            <v:shape coordorigin="3162,-840" coordsize="0,284" filled="f" path="m3162,-840l3162,-556e" strokecolor="#2E8DC5" stroked="t" strokeweight="1.86pt" style="position:absolute;left:3162;top:-840;width:0;height:284">
              <v:path arrowok="t"/>
            </v:shape>
            <v:shape coordorigin="4673,-843" coordsize="0,287" filled="f" path="m4673,-843l4673,-556e" strokecolor="#2E8DC5" stroked="t" strokeweight="1.86pt" style="position:absolute;left:4673;top:-843;width:0;height:287">
              <v:path arrowok="t"/>
            </v:shape>
            <v:shape coordorigin="6611,-840" coordsize="0,284" filled="f" path="m6611,-840l6611,-556e" strokecolor="#2E8DC5" stroked="t" strokeweight="1.86pt" style="position:absolute;left:6611;top:-840;width:0;height:284">
              <v:path arrowok="t"/>
            </v:shape>
            <w10:wrap type="none"/>
          </v:group>
        </w:pict>
      </w:r>
      <w:r>
        <w:pict>
          <v:shape style="width:467pt;height:336.5pt" type="#_x0000_t75">
            <v:imagedata o:title="" r:id="rId18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8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40" w:lineRule="exact"/>
        <w:ind w:left="100"/>
      </w:pPr>
      <w:r>
        <w:rPr>
          <w:rFonts w:ascii="Arial" w:cs="Arial" w:eastAsia="Arial" w:hAnsi="Arial"/>
          <w:color w:val="2F8DC5"/>
          <w:position w:val="-1"/>
          <w:sz w:val="22"/>
          <w:szCs w:val="22"/>
        </w:rPr>
        <w:t>Process Design Document </w:t>
      </w:r>
      <w:r>
        <w:rPr>
          <w:rFonts w:ascii="Arial" w:cs="Arial" w:eastAsia="Arial" w:hAnsi="Arial"/>
          <w:color w:val="2F8DC5"/>
          <w:position w:val="-1"/>
          <w:sz w:val="22"/>
          <w:szCs w:val="22"/>
        </w:rPr>
        <w:t>– </w:t>
      </w:r>
      <w:r>
        <w:rPr>
          <w:rFonts w:ascii="Arial" w:cs="Arial" w:eastAsia="Arial" w:hAnsi="Arial"/>
          <w:color w:val="2F8DC5"/>
          <w:position w:val="-1"/>
          <w:sz w:val="22"/>
          <w:szCs w:val="22"/>
        </w:rPr>
        <w:t>Verify Account Positions for Client for ACME Systems Inc.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rFonts w:ascii="Arial" w:cs="Arial" w:eastAsia="Arial" w:hAnsi="Arial"/>
          <w:sz w:val="22"/>
          <w:szCs w:val="22"/>
        </w:rPr>
        <w:jc w:val="right"/>
        <w:spacing w:before="32"/>
        <w:ind w:right="106"/>
        <w:sectPr>
          <w:pgMar w:bottom="0" w:footer="0" w:header="0" w:left="1340" w:right="480" w:top="1480"/>
          <w:headerReference r:id="rId12" w:type="default"/>
          <w:footerReference r:id="rId13" w:type="default"/>
          <w:pgSz w:h="15840" w:w="12240"/>
        </w:sectPr>
      </w:pPr>
      <w:r>
        <w:rPr>
          <w:rFonts w:ascii="Arial" w:cs="Arial" w:eastAsia="Arial" w:hAnsi="Arial"/>
          <w:color w:val="2F8DC5"/>
          <w:sz w:val="22"/>
          <w:szCs w:val="22"/>
        </w:rPr>
        <w:t>7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7" w:line="160" w:lineRule="exact"/>
      </w:pPr>
      <w:r>
        <w:pict>
          <v:group coordorigin="0,0" coordsize="15772,1206" style="position:absolute;margin-left:0pt;margin-top:0pt;width:788.6pt;height:60.3pt;mso-position-horizontal-relative:page;mso-position-vertical-relative:page;z-index:-2274">
            <v:shape coordorigin="0,0" coordsize="15762,1196" fillcolor="#2F8DC5" filled="t" path="m0,1196l15762,1196,15762,0,0,0,0,1196xe" stroked="f" style="position:absolute;left:0;top:0;width:15762;height:1196">
              <v:path arrowok="t"/>
              <v:fill/>
            </v:shape>
            <v:shape style="position:absolute;left:14831;top:322;width:777;height:720" type="#_x0000_t75">
              <v:imagedata o:title="" r:id="rId21"/>
            </v:shape>
            <v:shape style="position:absolute;left:311;top:203;width:753;height:712" type="#_x0000_t75">
              <v:imagedata o:title="" r:id="rId22"/>
            </v:shape>
            <w10:wrap type="none"/>
          </v:group>
        </w:pict>
      </w: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100"/>
      </w:pPr>
      <w:r>
        <w:pict>
          <v:group coordorigin="1442,-588" coordsize="4576,395" style="position:absolute;margin-left:72.094pt;margin-top:-29.4221pt;width:228.786pt;height:19.76pt;mso-position-horizontal-relative:page;mso-position-vertical-relative:paragraph;z-index:-2273">
            <v:shape coordorigin="1452,-571" coordsize="190,288" fillcolor="#2E8DC5" filled="t" path="m1501,-317l1505,-323,1510,-329,1516,-336,1522,-342,1536,-355,1557,-372,1570,-384,1587,-399,1601,-411,1611,-422,1626,-441,1634,-457,1639,-468,1641,-480,1641,-493,1638,-514,1630,-532,1617,-548,1611,-554,1594,-563,1574,-569,1552,-571,1542,-571,1521,-567,1502,-560,1487,-550,1481,-544,1470,-529,1463,-510,1459,-488,1495,-484,1495,-490,1500,-511,1510,-526,1513,-529,1530,-539,1551,-542,1553,-542,1574,-538,1590,-527,1600,-518,1605,-506,1605,-492,1600,-469,1589,-450,1575,-434,1562,-421,1545,-406,1526,-389,1522,-386,1505,-372,1491,-358,1479,-345,1464,-325,1456,-307,1453,-299,1452,-291,1452,-283,1642,-283,1642,-317,1501,-317xe" stroked="f" style="position:absolute;left:1452;top:-571;width:190;height:288">
              <v:path arrowok="t"/>
              <v:fill/>
            </v:shape>
            <v:shape coordorigin="1700,-571" coordsize="4308,368" fillcolor="#2E8DC5" filled="t" path="m5917,-278l5925,-279,5944,-283,5963,-292,5972,-298,5986,-313,5996,-331,6002,-348,6006,-367,6008,-388,6007,-405,6003,-425,5997,-443,5993,-452,5981,-469,5967,-482,5959,-486,5940,-493,5920,-495,5906,-495,5894,-493,5885,-487,5875,-482,5867,-474,5859,-464,5859,-491,5827,-491,5827,-203,5862,-203,5862,-304,5868,-297,5876,-290,5875,-326,5875,-327,5866,-342,5861,-362,5859,-386,5859,-390,5862,-413,5867,-432,5876,-447,5880,-451,5897,-464,5916,-468,5920,-468,5939,-462,5955,-448,5965,-432,5970,-412,5972,-388,5972,-384,5969,-361,5964,-342,5955,-327,5951,-323,5934,-311,5915,-307,5911,-307,5895,-281,5905,-278,5917,-278xe" stroked="f" style="position:absolute;left:1700;top:-571;width:4308;height:368">
              <v:path arrowok="t"/>
              <v:fill/>
            </v:shape>
            <v:shape coordorigin="1700,-571" coordsize="4308,368" fillcolor="#2E8DC5" filled="t" path="m5892,-313l5875,-326,5876,-290,5885,-286,5895,-281,5911,-307,5892,-313xe" stroked="f" style="position:absolute;left:1700;top:-571;width:4308;height:368">
              <v:path arrowok="t"/>
              <v:fill/>
            </v:shape>
            <v:shape coordorigin="1700,-571" coordsize="4308,368" fillcolor="#2E8DC5" filled="t" path="m5592,-330l5598,-311,5610,-295,5622,-287,5640,-280,5663,-278,5658,-306,5647,-309,5640,-315,5633,-321,5630,-329,5630,-345,5633,-395,5625,-391,5617,-386,5610,-381,5604,-374,5599,-365,5594,-357,5592,-348,5592,-338,5592,-330xe" stroked="f" style="position:absolute;left:1700;top:-571;width:4308;height:368">
              <v:path arrowok="t"/>
              <v:fill/>
            </v:shape>
            <v:shape coordorigin="1700,-571" coordsize="4308,368" fillcolor="#2E8DC5" filled="t" path="m2746,-330l2752,-311,2764,-295,2775,-287,2794,-280,2817,-278,2811,-306,2801,-309,2794,-315,2787,-321,2783,-329,2783,-345,2787,-395,2778,-391,2771,-386,2763,-381,2757,-374,2753,-365,2748,-357,2746,-348,2746,-338,2746,-330xe" stroked="f" style="position:absolute;left:1700;top:-571;width:4308;height:368">
              <v:path arrowok="t"/>
              <v:fill/>
            </v:shape>
            <v:shape coordorigin="1700,-571" coordsize="4308,368" fillcolor="#2E8DC5" filled="t" path="m1700,-323l1700,-283,1740,-283,1740,-323,1700,-323xe" stroked="f" style="position:absolute;left:1700;top:-571;width:4308;height:368">
              <v:path arrowok="t"/>
              <v:fill/>
            </v:shape>
            <v:shape coordorigin="1700,-571" coordsize="4308,368" fillcolor="#2E8DC5" filled="t" path="m1826,-363l1790,-359,1791,-353,1796,-333,1806,-315,1819,-300,1824,-296,1841,-286,1860,-280,1882,-278,1897,-279,1917,-283,1935,-292,1951,-304,1958,-311,1969,-328,1976,-347,1978,-368,1978,-377,1973,-397,1964,-414,1960,-419,1944,-431,1925,-438,1938,-444,1948,-452,1954,-462,1961,-473,1964,-484,1964,-509,1961,-522,1954,-533,1953,-534,1941,-549,1924,-561,1901,-569,1880,-571,1859,-569,1840,-562,1823,-551,1809,-536,1800,-518,1794,-497,1829,-490,1830,-493,1836,-514,1847,-529,1856,-538,1867,-542,1895,-542,1906,-538,1915,-529,1924,-521,1928,-510,1928,-497,1923,-476,1910,-461,1890,-452,1870,-449,1868,-449,1864,-450,1860,-419,1870,-421,1878,-423,1888,-423,1909,-418,1925,-407,1937,-388,1941,-367,1941,-360,1935,-341,1924,-324,1920,-320,1902,-310,1882,-307,1868,-307,1856,-311,1846,-320,1842,-325,1832,-341,1826,-363xe" stroked="f" style="position:absolute;left:1700;top:-571;width:4308;height:368">
              <v:path arrowok="t"/>
              <v:fill/>
            </v:shape>
            <v:shape coordorigin="1700,-571" coordsize="4308,368" fillcolor="#2E8DC5" filled="t" path="m2176,-317l2176,-536,2237,-570,2138,-570,2138,-283,2242,-283,2260,-318,2237,-317,2176,-317xe" stroked="f" style="position:absolute;left:1700;top:-571;width:4308;height:368">
              <v:path arrowok="t"/>
              <v:fill/>
            </v:shape>
            <v:shape coordorigin="1700,-571" coordsize="4308,368" fillcolor="#2E8DC5" filled="t" path="m2313,-296l2322,-302,2331,-308,2340,-317,2348,-328,2360,-350,2368,-370,2372,-387,2374,-406,2375,-428,2375,-438,2373,-459,2370,-478,2364,-496,2355,-515,2344,-531,2330,-545,2308,-559,2288,-566,2261,-569,2237,-570,2176,-536,2236,-536,2249,-536,2270,-534,2285,-530,2293,-527,2308,-515,2321,-498,2326,-490,2331,-473,2335,-452,2336,-428,2336,-411,2333,-391,2329,-373,2319,-352,2308,-337,2301,-330,2293,-325,2282,-322,2260,-318,2242,-283,2249,-283,2269,-284,2288,-288,2301,-291,2313,-296xe" stroked="f" style="position:absolute;left:1700;top:-571;width:4308;height:368">
              <v:path arrowok="t"/>
              <v:fill/>
            </v:shape>
            <v:shape coordorigin="1700,-571" coordsize="4308,368" fillcolor="#2E8DC5" filled="t" path="m2469,-450l2472,-453,2489,-463,2510,-466,2531,-493,2509,-495,2492,-494,2472,-489,2469,-450xe" stroked="f" style="position:absolute;left:1700;top:-571;width:4308;height:368">
              <v:path arrowok="t"/>
              <v:fill/>
            </v:shape>
            <v:shape coordorigin="1700,-571" coordsize="4308,368" fillcolor="#2E8DC5" filled="t" path="m2604,-392l2602,-415,2597,-435,2588,-452,2577,-467,2567,-477,2550,-487,2531,-493,2510,-466,2519,-466,2538,-459,2553,-446,2554,-445,2562,-429,2567,-407,2451,-407,2452,-415,2458,-434,2469,-450,2472,-489,2455,-480,2439,-466,2425,-447,2418,-429,2414,-408,2412,-385,2412,-381,2414,-359,2419,-338,2428,-321,2439,-306,2452,-295,2469,-286,2489,-280,2511,-278,2514,-278,2535,-280,2554,-286,2571,-296,2584,-308,2595,-325,2603,-345,2566,-350,2561,-335,2554,-324,2545,-317,2535,-310,2524,-307,2511,-307,2504,-307,2484,-313,2468,-325,2459,-337,2452,-355,2449,-378,2604,-378,2604,-392xe" stroked="f" style="position:absolute;left:1700;top:-571;width:4308;height:368">
              <v:path arrowok="t"/>
              <v:fill/>
            </v:shape>
            <v:shape coordorigin="1700,-571" coordsize="4308,368" fillcolor="#2E8DC5" filled="t" path="m2981,-491l2981,-283,3016,-283,3016,-491,2981,-491xe" stroked="f" style="position:absolute;left:1700;top:-571;width:4308;height:368">
              <v:path arrowok="t"/>
              <v:fill/>
            </v:shape>
            <v:shape coordorigin="1700,-571" coordsize="4308,368" fillcolor="#2E8DC5" filled="t" path="m2690,-280l2710,-280,2719,-281,2729,-283,2724,-314,2718,-313,2713,-313,2703,-313,2697,-315,2692,-319,2689,-325,2689,-332,2689,-463,2724,-463,2724,-491,2689,-491,2689,-563,2654,-542,2654,-491,2628,-491,2628,-463,2654,-463,2654,-341,2655,-317,2658,-302,2661,-295,2666,-290,2673,-286,2680,-282,2690,-280xe" stroked="f" style="position:absolute;left:1700;top:-571;width:4308;height:368">
              <v:path arrowok="t"/>
              <v:fill/>
            </v:shape>
            <v:shape coordorigin="1700,-571" coordsize="4308,368" fillcolor="#2E8DC5" filled="t" path="m2798,-488l2785,-483,2774,-476,2767,-467,2760,-458,2755,-446,2752,-431,2786,-427,2790,-441,2796,-452,2804,-457,2812,-463,2824,-466,2843,-466,2865,-463,2881,-454,2887,-448,2891,-438,2890,-415,2888,-414,2872,-410,2852,-406,2827,-403,2814,-401,2803,-399,2796,-397,2787,-395,2783,-345,2785,-350,2788,-355,2791,-360,2796,-364,2802,-367,2808,-369,2818,-372,2833,-374,2856,-378,2875,-382,2890,-387,2890,-359,2888,-347,2885,-339,2880,-329,2872,-321,2861,-315,2851,-309,2839,-306,2811,-306,2817,-278,2831,-278,2844,-280,2856,-285,2859,-286,2876,-295,2893,-308,2894,-299,2897,-290,2900,-283,2937,-283,2933,-291,2930,-299,2928,-308,2928,-309,2927,-322,2926,-342,2926,-370,2926,-433,2925,-443,2924,-449,2922,-459,2918,-467,2913,-473,2908,-480,2900,-485,2889,-489,2868,-494,2845,-495,2837,-495,2817,-493,2798,-488xe" stroked="f" style="position:absolute;left:1700;top:-571;width:4308;height:368">
              <v:path arrowok="t"/>
              <v:fill/>
            </v:shape>
            <v:shape coordorigin="1700,-571" coordsize="4308,368" fillcolor="#2E8DC5" filled="t" path="m2981,-570l2981,-529,3016,-529,3016,-570,2981,-570xe" stroked="f" style="position:absolute;left:1700;top:-571;width:4308;height:368">
              <v:path arrowok="t"/>
              <v:fill/>
            </v:shape>
            <v:shape coordorigin="1700,-571" coordsize="4308,368" fillcolor="#2E8DC5" filled="t" path="m3069,-570l3069,-283,3104,-283,3104,-570,3069,-570xe" stroked="f" style="position:absolute;left:1700;top:-571;width:4308;height:368">
              <v:path arrowok="t"/>
              <v:fill/>
            </v:shape>
            <v:shape coordorigin="1700,-571" coordsize="4308,368" fillcolor="#2E8DC5" filled="t" path="m3203,-450l3206,-453,3224,-463,3244,-466,3265,-493,3244,-495,3226,-494,3207,-489,3203,-450xe" stroked="f" style="position:absolute;left:1700;top:-571;width:4308;height:368">
              <v:path arrowok="t"/>
              <v:fill/>
            </v:shape>
            <v:shape coordorigin="1700,-571" coordsize="4308,368" fillcolor="#2E8DC5" filled="t" path="m3338,-392l3336,-415,3331,-435,3323,-452,3312,-467,3301,-477,3285,-487,3265,-493,3244,-466,3253,-466,3272,-459,3288,-446,3289,-445,3297,-429,3301,-407,3185,-407,3186,-415,3192,-434,3203,-450,3207,-489,3189,-480,3174,-466,3160,-447,3152,-429,3148,-408,3147,-385,3147,-381,3149,-359,3154,-338,3162,-321,3173,-306,3187,-295,3204,-286,3224,-280,3246,-278,3248,-278,3270,-280,3289,-286,3305,-296,3319,-308,3330,-325,3337,-345,3301,-350,3295,-335,3288,-324,3279,-317,3270,-310,3259,-307,3246,-307,3238,-307,3219,-313,3202,-325,3194,-337,3186,-355,3183,-378,3338,-378,3338,-392xe" stroked="f" style="position:absolute;left:1700;top:-571;width:4308;height:368">
              <v:path arrowok="t"/>
              <v:fill/>
            </v:shape>
            <v:shape coordorigin="1700,-571" coordsize="4308,368" fillcolor="#2E8DC5" filled="t" path="m3501,-446l3503,-443,3511,-428,3515,-408,3517,-384,3515,-360,3510,-341,3501,-326,3481,-311,3462,-307,3457,-307,3438,-313,3422,-327,3412,-344,3407,-363,3405,-387,3405,-390,3407,-413,3412,-432,3421,-447,3428,-491,3410,-482,3403,-476,3389,-461,3379,-443,3374,-427,3370,-408,3369,-387,3370,-368,3374,-348,3380,-330,3385,-321,3397,-305,3413,-292,3420,-288,3438,-281,3458,-278,3465,-278,3486,-283,3503,-293,3516,-309,3516,-283,3549,-283,3549,-570,3514,-570,3514,-467,3508,-475,3500,-482,3490,-487,3480,-493,3469,-495,3485,-460,3501,-446xe" stroked="f" style="position:absolute;left:1700;top:-571;width:4308;height:368">
              <v:path arrowok="t"/>
              <v:fill/>
            </v:shape>
            <v:shape coordorigin="1700,-571" coordsize="4308,368" fillcolor="#2E8DC5" filled="t" path="m3469,-495l3457,-495,3448,-495,3428,-491,3421,-447,3424,-450,3440,-462,3460,-466,3466,-466,3485,-460,3469,-495xe" stroked="f" style="position:absolute;left:1700;top:-571;width:4308;height:368">
              <v:path arrowok="t"/>
              <v:fill/>
            </v:shape>
            <v:shape coordorigin="1700,-571" coordsize="4308,368" fillcolor="#2E8DC5" filled="t" path="m3893,-463l3882,-447,3872,-441,3854,-435,3829,-433,3755,-433,3755,-536,3846,-536,3858,-535,3864,-533,3874,-531,3882,-525,3888,-516,3894,-508,3897,-498,3897,-486,3900,-415,3913,-425,3917,-430,3928,-447,3934,-466,3936,-487,3936,-501,3933,-514,3928,-526,3922,-538,3914,-547,3905,-554,3895,-560,3883,-565,3869,-567,3849,-569,3826,-570,3717,-570,3717,-283,3755,-283,3755,-399,3829,-399,3839,-400,3864,-402,3884,-407,3893,-463xe" stroked="f" style="position:absolute;left:1700;top:-571;width:4308;height:368">
              <v:path arrowok="t"/>
              <v:fill/>
            </v:shape>
            <v:shape coordorigin="1700,-571" coordsize="4308,368" fillcolor="#2E8DC5" filled="t" path="m3900,-415l3897,-486,3897,-484,3893,-463,3884,-407,3900,-415xe" stroked="f" style="position:absolute;left:1700;top:-571;width:4308;height:368">
              <v:path arrowok="t"/>
              <v:fill/>
            </v:shape>
            <v:shape coordorigin="1700,-571" coordsize="4308,368" fillcolor="#2E8DC5" filled="t" path="m4014,-283l4014,-393,4016,-414,4020,-433,4023,-441,4027,-447,4033,-452,4039,-457,4046,-459,4062,-459,4071,-456,4080,-451,4092,-484,4079,-492,4067,-495,4047,-495,4040,-493,4033,-488,4026,-484,4019,-474,4011,-459,4011,-491,3979,-491,3979,-283,4014,-283xe" stroked="f" style="position:absolute;left:1700;top:-571;width:4308;height:368">
              <v:path arrowok="t"/>
              <v:fill/>
            </v:shape>
            <v:shape coordorigin="1700,-571" coordsize="4308,368" fillcolor="#2E8DC5" filled="t" path="m4154,-327l4153,-329,4144,-344,4139,-363,4137,-387,4139,-296,4157,-286,4176,-280,4198,-278,4210,-279,4230,-283,4236,-321,4218,-311,4198,-307,4189,-308,4170,-314,4154,-327xe" stroked="f" style="position:absolute;left:1700;top:-571;width:4308;height:368">
              <v:path arrowok="t"/>
              <v:fill/>
            </v:shape>
            <v:shape coordorigin="1700,-571" coordsize="4308,368" fillcolor="#2E8DC5" filled="t" path="m4101,-387l4101,-381,4103,-358,4108,-338,4116,-321,4127,-306,4139,-296,4137,-387,4137,-390,4139,-413,4145,-432,4154,-446,4160,-453,4178,-463,4198,-466,4206,-466,4225,-460,4242,-446,4252,-430,4257,-411,4259,-388,4259,-384,4257,-361,4251,-342,4242,-327,4236,-321,4230,-283,4248,-291,4257,-296,4272,-310,4283,-327,4291,-346,4294,-366,4295,-390,4295,-392,4293,-415,4288,-435,4280,-452,4268,-467,4256,-478,4239,-488,4220,-493,4198,-495,4188,-495,4167,-491,4149,-484,4133,-472,4125,-465,4114,-450,4107,-432,4102,-411,4101,-387xe" stroked="f" style="position:absolute;left:1700;top:-571;width:4308;height:368">
              <v:path arrowok="t"/>
              <v:fill/>
            </v:shape>
            <v:shape coordorigin="1700,-571" coordsize="4308,368" fillcolor="#2E8DC5" filled="t" path="m4377,-328l4369,-343,4364,-363,4362,-387,4362,-390,4364,-414,4370,-433,4379,-447,4384,-453,4401,-463,4422,-466,4434,-466,4444,-463,4452,-456,4460,-449,4466,-438,4470,-424,4504,-430,4499,-446,4490,-464,4476,-478,4462,-487,4443,-493,4421,-495,4409,-495,4390,-491,4371,-483,4362,-477,4348,-463,4337,-445,4331,-427,4327,-408,4326,-386,4326,-381,4328,-358,4333,-338,4341,-321,4352,-306,4362,-296,4379,-286,4399,-280,4421,-278,4422,-278,4443,-281,4461,-287,4478,-298,4493,-315,4502,-333,4507,-354,4472,-359,4472,-355,4466,-335,4455,-320,4446,-311,4434,-307,4420,-307,4414,-307,4394,-313,4378,-326,4377,-328xe" stroked="f" style="position:absolute;left:1700;top:-571;width:4308;height:368">
              <v:path arrowok="t"/>
              <v:fill/>
            </v:shape>
            <v:shape coordorigin="1700,-571" coordsize="4308,368" fillcolor="#2E8DC5" filled="t" path="m4581,-450l4584,-453,4601,-463,4622,-466,4643,-493,4621,-495,4604,-494,4584,-489,4581,-450xe" stroked="f" style="position:absolute;left:1700;top:-571;width:4308;height:368">
              <v:path arrowok="t"/>
              <v:fill/>
            </v:shape>
            <v:shape coordorigin="1700,-571" coordsize="4308,368" fillcolor="#2E8DC5" filled="t" path="m4716,-392l4714,-415,4709,-435,4700,-452,4689,-467,4679,-477,4662,-487,4643,-493,4622,-466,4631,-466,4650,-459,4665,-446,4666,-445,4674,-429,4679,-407,4563,-407,4564,-415,4570,-434,4581,-450,4584,-489,4567,-480,4551,-466,4537,-447,4530,-429,4526,-408,4524,-385,4524,-381,4526,-359,4531,-338,4540,-321,4551,-306,4564,-295,4581,-286,4601,-280,4623,-278,4626,-278,4647,-280,4666,-286,4683,-296,4696,-308,4707,-325,4715,-345,4678,-350,4673,-335,4666,-324,4657,-317,4647,-310,4636,-307,4623,-307,4616,-307,4596,-313,4580,-325,4571,-337,4564,-355,4561,-378,4716,-378,4716,-392xe" stroked="f" style="position:absolute;left:1700;top:-571;width:4308;height:368">
              <v:path arrowok="t"/>
              <v:fill/>
            </v:shape>
            <v:shape coordorigin="1700,-571" coordsize="4308,368" fillcolor="#2E8DC5" filled="t" path="m4753,-453l4751,-445,4751,-425,4754,-416,4759,-408,4764,-399,4771,-393,4781,-388,4792,-383,4811,-377,4835,-371,4854,-366,4866,-362,4871,-359,4878,-354,4882,-348,4882,-331,4878,-324,4870,-317,4862,-310,4850,-307,4818,-307,4805,-311,4796,-318,4787,-326,4782,-336,4780,-350,4745,-345,4750,-327,4759,-309,4772,-295,4791,-285,4811,-280,4834,-278,4839,-278,4859,-281,4878,-287,4891,-292,4901,-300,4907,-311,4914,-321,4918,-332,4918,-356,4915,-366,4909,-374,4904,-382,4896,-388,4886,-392,4877,-396,4858,-402,4834,-409,4817,-414,4806,-417,4803,-418,4797,-420,4792,-423,4786,-431,4785,-435,4785,-447,4789,-453,4795,-458,4802,-464,4814,-466,4844,-466,4854,-463,4862,-457,4869,-451,4874,-443,4875,-432,4910,-437,4908,-450,4904,-461,4898,-469,4892,-477,4883,-484,4870,-488,4867,-489,4849,-494,4828,-495,4817,-495,4807,-494,4797,-491,4788,-488,4780,-485,4775,-481,4767,-476,4762,-469,4757,-461,4753,-453xe" stroked="f" style="position:absolute;left:1700;top:-571;width:4308;height:368">
              <v:path arrowok="t"/>
              <v:fill/>
            </v:shape>
            <v:shape coordorigin="1700,-571" coordsize="4308,368" fillcolor="#2E8DC5" filled="t" path="m4952,-453l4950,-445,4950,-425,4953,-416,4958,-408,4963,-399,4971,-393,4981,-388,4991,-383,5010,-377,5034,-371,5054,-366,5066,-362,5070,-359,5077,-354,5081,-348,5081,-331,5077,-324,5069,-317,5061,-310,5049,-307,5017,-307,5004,-311,4996,-318,4987,-326,4981,-336,4979,-350,4944,-345,4949,-327,4958,-309,4971,-295,4990,-285,5010,-280,5033,-278,5038,-278,5059,-281,5077,-287,5090,-292,5100,-300,5107,-311,5114,-321,5117,-332,5117,-356,5114,-366,5109,-374,5103,-382,5095,-388,5085,-392,5076,-396,5057,-402,5033,-409,5016,-414,5006,-417,5002,-418,4996,-420,4991,-423,4986,-431,4984,-435,4984,-447,4988,-453,4995,-458,5002,-464,5013,-466,5043,-466,5054,-463,5061,-457,5069,-451,5073,-443,5075,-432,5109,-437,5107,-450,5103,-461,5097,-469,5091,-477,5082,-484,5070,-488,5067,-489,5048,-494,5027,-495,5016,-495,5006,-494,4996,-491,4987,-488,4979,-485,4974,-481,4967,-476,4961,-469,4957,-461,4952,-453xe" stroked="f" style="position:absolute;left:1700;top:-571;width:4308;height:368">
              <v:path arrowok="t"/>
              <v:fill/>
            </v:shape>
            <v:shape coordorigin="1700,-571" coordsize="4308,368" fillcolor="#2E8DC5" filled="t" path="m5444,-450l5453,-460,5465,-465,5488,-465,5495,-463,5501,-459,5507,-455,5511,-450,5514,-444,5516,-438,5517,-428,5517,-283,5552,-283,5552,-425,5551,-444,5545,-463,5535,-478,5528,-485,5510,-493,5488,-495,5474,-494,5455,-488,5438,-476,5424,-459,5420,-470,5413,-479,5403,-486,5393,-492,5380,-495,5351,-495,5339,-492,5328,-486,5317,-480,5308,-472,5302,-461,5302,-491,5270,-491,5270,-283,5306,-283,5306,-395,5307,-418,5311,-434,5315,-444,5321,-452,5330,-457,5338,-462,5347,-465,5370,-465,5380,-461,5385,-453,5391,-445,5394,-433,5394,-283,5429,-283,5429,-404,5430,-415,5434,-435,5444,-450xe" stroked="f" style="position:absolute;left:1700;top:-571;width:4308;height:368">
              <v:path arrowok="t"/>
              <v:fill/>
            </v:shape>
            <v:shape coordorigin="1700,-571" coordsize="4308,368" fillcolor="#2E8DC5" filled="t" path="m5645,-488l5631,-483,5621,-476,5614,-467,5606,-458,5601,-446,5598,-431,5633,-427,5636,-441,5642,-452,5650,-457,5658,-463,5670,-466,5689,-466,5711,-463,5727,-454,5734,-448,5737,-438,5737,-424,5737,-420,5737,-415,5734,-414,5718,-410,5698,-406,5674,-403,5660,-401,5649,-399,5643,-397,5633,-395,5630,-345,5631,-350,5635,-355,5638,-360,5642,-364,5648,-367,5654,-369,5665,-372,5679,-374,5702,-378,5722,-382,5737,-387,5737,-359,5735,-347,5731,-339,5726,-329,5718,-321,5708,-315,5697,-309,5685,-306,5658,-306,5663,-278,5677,-278,5690,-280,5702,-285,5706,-286,5722,-295,5740,-308,5741,-299,5743,-290,5747,-283,5783,-283,5779,-291,5776,-299,5775,-308,5774,-309,5773,-322,5773,-342,5772,-370,5772,-433,5772,-443,5771,-449,5768,-459,5765,-467,5760,-473,5754,-480,5746,-485,5735,-489,5714,-494,5692,-495,5683,-495,5663,-493,5645,-488xe" stroked="f" style="position:absolute;left:1700;top:-571;width:4308;height:368">
              <v:path arrowok="t"/>
              <v:fill/>
            </v:shape>
            <v:shape coordorigin="1700,-303" coordsize="40,0" filled="f" path="m1700,-303l1740,-303e" strokecolor="#2E8DC5" stroked="t" strokeweight="2.11pt" style="position:absolute;left:1700;top:-303;width:40;height:0">
              <v:path arrowok="t"/>
            </v:shape>
            <v:shape coordorigin="2999,-567" coordsize="0,284" filled="f" path="m2999,-567l2999,-283e" strokecolor="#2E8DC5" stroked="t" strokeweight="1.86pt" style="position:absolute;left:2999;top:-567;width:0;height:284">
              <v:path arrowok="t"/>
            </v:shape>
            <v:shape coordorigin="3086,-570" coordsize="0,287" filled="f" path="m3086,-570l3086,-283e" strokecolor="#2E8DC5" stroked="t" strokeweight="1.86pt" style="position:absolute;left:3086;top:-570;width:0;height:287">
              <v:path arrowok="t"/>
            </v:shape>
            <w10:wrap type="none"/>
          </v:group>
        </w:pict>
      </w:r>
      <w:r>
        <w:rPr>
          <w:rFonts w:ascii="Arial" w:cs="Arial" w:eastAsia="Arial" w:hAnsi="Arial"/>
          <w:color w:val="797979"/>
          <w:sz w:val="22"/>
          <w:szCs w:val="22"/>
        </w:rPr>
        <w:t>This chapter presents the chosen process in detail, which enables the developer to build the automated process.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00"/>
      </w:pPr>
      <w:r>
        <w:pict>
          <v:shape style="width:756pt;height:90.85pt" type="#_x0000_t75">
            <v:imagedata o:title="" r:id="rId23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0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1452"/>
      </w:pPr>
      <w:r>
        <w:rPr>
          <w:rFonts w:ascii="Arial" w:cs="Arial" w:eastAsia="Arial" w:hAnsi="Arial"/>
          <w:b/>
          <w:color w:val="FFFFFF"/>
          <w:w w:val="99"/>
          <w:sz w:val="20"/>
          <w:szCs w:val="20"/>
        </w:rPr>
        <w:t>Step</w:t>
      </w:r>
      <w:r>
        <w:rPr>
          <w:rFonts w:ascii="Arial" w:cs="Arial" w:eastAsia="Arial" w:hAnsi="Arial"/>
          <w:b/>
          <w:color w:val="FFFFFF"/>
          <w:w w:val="100"/>
          <w:sz w:val="20"/>
          <w:szCs w:val="20"/>
        </w:rPr>
        <w:t>                                                                                       </w:t>
      </w:r>
      <w:r>
        <w:rPr>
          <w:rFonts w:ascii="Arial" w:cs="Arial" w:eastAsia="Arial" w:hAnsi="Arial"/>
          <w:b/>
          <w:color w:val="FFFFFF"/>
          <w:w w:val="99"/>
          <w:sz w:val="20"/>
          <w:szCs w:val="20"/>
        </w:rPr>
        <w:t>Short</w:t>
      </w:r>
      <w:r>
        <w:rPr>
          <w:rFonts w:ascii="Arial" w:cs="Arial" w:eastAsia="Arial" w:hAnsi="Arial"/>
          <w:b/>
          <w:color w:val="FFFFFF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color w:val="FFFFFF"/>
          <w:w w:val="99"/>
          <w:sz w:val="20"/>
          <w:szCs w:val="20"/>
        </w:rPr>
        <w:t>Description</w:t>
      </w:r>
      <w:r>
        <w:rPr>
          <w:rFonts w:ascii="Arial" w:cs="Arial" w:eastAsia="Arial" w:hAnsi="Arial"/>
          <w:color w:val="00000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7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1147"/>
      </w:pPr>
      <w:r>
        <w:rPr>
          <w:rFonts w:ascii="Arial" w:cs="Arial" w:eastAsia="Arial" w:hAnsi="Arial"/>
          <w:b/>
          <w:color w:val="797979"/>
          <w:position w:val="-1"/>
          <w:sz w:val="22"/>
          <w:szCs w:val="22"/>
        </w:rPr>
        <w:t>1.1                </w:t>
      </w:r>
      <w:r>
        <w:rPr>
          <w:rFonts w:ascii="Arial" w:cs="Arial" w:eastAsia="Arial" w:hAnsi="Arial"/>
          <w:color w:val="797979"/>
          <w:position w:val="-1"/>
          <w:sz w:val="22"/>
          <w:szCs w:val="22"/>
        </w:rPr>
        <w:t>Open the ACME System 1 Web Application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7" w:line="300" w:lineRule="exact"/>
        <w:ind w:left="1147"/>
      </w:pPr>
      <w:r>
        <w:rPr>
          <w:rFonts w:ascii="Arial" w:cs="Arial" w:eastAsia="Arial" w:hAnsi="Arial"/>
          <w:b/>
          <w:color w:val="797979"/>
          <w:position w:val="5"/>
          <w:sz w:val="22"/>
          <w:szCs w:val="22"/>
        </w:rPr>
        <w:t>1.2                </w:t>
      </w:r>
      <w:r>
        <w:rPr>
          <w:rFonts w:ascii="Arial" w:cs="Arial" w:eastAsia="Arial" w:hAnsi="Arial"/>
          <w:color w:val="797979"/>
          <w:position w:val="-2"/>
          <w:sz w:val="22"/>
          <w:szCs w:val="22"/>
        </w:rPr>
        <w:t>Log in to System 1 (input data: email and password)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2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5" w:line="300" w:lineRule="exact"/>
        <w:ind w:left="1147"/>
      </w:pPr>
      <w:r>
        <w:rPr>
          <w:rFonts w:ascii="Arial" w:cs="Arial" w:eastAsia="Arial" w:hAnsi="Arial"/>
          <w:b/>
          <w:color w:val="797979"/>
          <w:position w:val="4"/>
          <w:sz w:val="22"/>
          <w:szCs w:val="22"/>
        </w:rPr>
        <w:t>1.3                </w:t>
      </w:r>
      <w:r>
        <w:rPr>
          <w:rFonts w:ascii="Arial" w:cs="Arial" w:eastAsia="Arial" w:hAnsi="Arial"/>
          <w:color w:val="797979"/>
          <w:position w:val="-2"/>
          <w:sz w:val="22"/>
          <w:szCs w:val="22"/>
        </w:rPr>
        <w:t>Access the Dashboard, it’s </w:t>
      </w:r>
      <w:r>
        <w:rPr>
          <w:rFonts w:ascii="Arial" w:cs="Arial" w:eastAsia="Arial" w:hAnsi="Arial"/>
          <w:color w:val="797979"/>
          <w:position w:val="-2"/>
          <w:sz w:val="22"/>
          <w:szCs w:val="22"/>
        </w:rPr>
        <w:t>the central location where the user can pick a specific menu item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2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7" w:line="300" w:lineRule="exact"/>
        <w:ind w:left="1147"/>
      </w:pPr>
      <w:r>
        <w:pict>
          <v:group coordorigin="1648,4688" coordsize="11811,5722" style="position:absolute;margin-left:82.39pt;margin-top:234.39pt;width:590.56pt;height:286.076pt;mso-position-horizontal-relative:page;mso-position-vertical-relative:page;z-index:-2272">
            <v:shape coordorigin="2811,4698" coordsize="108,744" fillcolor="#2C8EC5" filled="t" path="m2811,5442l2919,5442,2919,4698,2811,4698,2811,5442xe" stroked="f" style="position:absolute;left:2811;top:4698;width:108;height:744">
              <v:path arrowok="t"/>
              <v:fill/>
            </v:shape>
            <v:shape coordorigin="1658,4698" coordsize="108,744" fillcolor="#2C8EC5" filled="t" path="m1658,5442l1767,5442,1767,4698,1658,4698,1658,5442xe" stroked="f" style="position:absolute;left:1658;top:4698;width:108;height:744">
              <v:path arrowok="t"/>
              <v:fill/>
            </v:shape>
            <v:shape coordorigin="1767,4698" coordsize="1044,744" fillcolor="#2C8EC5" filled="t" path="m1767,5442l2811,5442,2811,4698,1767,4698,1767,5442xe" stroked="f" style="position:absolute;left:1767;top:4698;width:1044;height:744">
              <v:path arrowok="t"/>
              <v:fill/>
            </v:shape>
            <v:shape coordorigin="2919,4698" coordsize="108,744" fillcolor="#2C8EC5" filled="t" path="m2919,5442l3027,5442,3027,4698,2919,4698,2919,5442xe" stroked="f" style="position:absolute;left:2919;top:4698;width:108;height:744">
              <v:path arrowok="t"/>
              <v:fill/>
            </v:shape>
            <v:shape coordorigin="13341,4698" coordsize="108,744" fillcolor="#2C8EC5" filled="t" path="m13341,5442l13449,5442,13449,4698,13341,4698,13341,5442xe" stroked="f" style="position:absolute;left:13341;top:4698;width:108;height:744">
              <v:path arrowok="t"/>
              <v:fill/>
            </v:shape>
            <v:shape coordorigin="3027,4698" coordsize="10314,744" fillcolor="#2C8EC5" filled="t" path="m3027,5442l13341,5442,13341,4698,3027,4698,3027,5442xe" stroked="f" style="position:absolute;left:3027;top:4698;width:10314;height:744">
              <v:path arrowok="t"/>
              <v:fill/>
            </v:shape>
            <v:shape coordorigin="1673,5447" coordsize="1241,0" filled="f" path="m1673,5447l2914,5447e" strokecolor="#2C8EC5" stroked="t" strokeweight="0.57998pt" style="position:absolute;left:1673;top:5447;width:1241;height:0">
              <v:path arrowok="t"/>
            </v:shape>
            <v:shape coordorigin="2933,5447" coordsize="10513,0" filled="f" path="m2933,5447l13447,5447e" strokecolor="#2C8EC5" stroked="t" strokeweight="0.57998pt" style="position:absolute;left:2933;top:5447;width:10513;height:0">
              <v:path arrowok="t"/>
            </v:shape>
            <v:shape coordorigin="1654,6155" coordsize="10,0" filled="f" path="m1654,6155l1663,6155e" strokecolor="#2C8EC5" stroked="t" strokeweight="0.58001pt" style="position:absolute;left:1654;top:6155;width:10;height:0">
              <v:path arrowok="t"/>
            </v:shape>
            <v:shape coordorigin="1663,6155" coordsize="1251,0" filled="f" path="m1663,6155l2914,6155e" strokecolor="#2C8EC5" stroked="t" strokeweight="0.58001pt" style="position:absolute;left:1663;top:6155;width:1251;height:0">
              <v:path arrowok="t"/>
            </v:shape>
            <v:shape coordorigin="2914,6155" coordsize="10,0" filled="f" path="m2914,6155l2924,6155e" strokecolor="#2C8EC5" stroked="t" strokeweight="0.58001pt" style="position:absolute;left:2914;top:6155;width:10;height:0">
              <v:path arrowok="t"/>
            </v:shape>
            <v:shape coordorigin="2924,6155" coordsize="10523,0" filled="f" path="m2924,6155l13447,6155e" strokecolor="#2C8EC5" stroked="t" strokeweight="0.58001pt" style="position:absolute;left:2924;top:6155;width:10523;height:0">
              <v:path arrowok="t"/>
            </v:shape>
            <v:shape coordorigin="1654,6863" coordsize="10,0" filled="f" path="m1654,6863l1663,6863e" strokecolor="#2C8EC5" stroked="t" strokeweight="0.57998pt" style="position:absolute;left:1654;top:6863;width:10;height:0">
              <v:path arrowok="t"/>
            </v:shape>
            <v:shape coordorigin="1663,6863" coordsize="1251,0" filled="f" path="m1663,6863l2914,6863e" strokecolor="#2C8EC5" stroked="t" strokeweight="0.57998pt" style="position:absolute;left:1663;top:6863;width:1251;height:0">
              <v:path arrowok="t"/>
            </v:shape>
            <v:shape coordorigin="2914,6863" coordsize="10,0" filled="f" path="m2914,6863l2924,6863e" strokecolor="#2C8EC5" stroked="t" strokeweight="0.57998pt" style="position:absolute;left:2914;top:6863;width:10;height:0">
              <v:path arrowok="t"/>
            </v:shape>
            <v:shape coordorigin="2924,6863" coordsize="10523,0" filled="f" path="m2924,6863l13447,6863e" strokecolor="#2C8EC5" stroked="t" strokeweight="0.57998pt" style="position:absolute;left:2924;top:6863;width:10523;height:0">
              <v:path arrowok="t"/>
            </v:shape>
            <v:shape coordorigin="1654,7569" coordsize="10,0" filled="f" path="m1654,7569l1663,7569e" strokecolor="#2C8EC5" stroked="t" strokeweight="0.57998pt" style="position:absolute;left:1654;top:7569;width:10;height:0">
              <v:path arrowok="t"/>
            </v:shape>
            <v:shape coordorigin="1663,7569" coordsize="1251,0" filled="f" path="m1663,7569l2914,7569e" strokecolor="#2C8EC5" stroked="t" strokeweight="0.57998pt" style="position:absolute;left:1663;top:7569;width:1251;height:0">
              <v:path arrowok="t"/>
            </v:shape>
            <v:shape coordorigin="2914,7569" coordsize="10,0" filled="f" path="m2914,7569l2924,7569e" strokecolor="#2C8EC5" stroked="t" strokeweight="0.57998pt" style="position:absolute;left:2914;top:7569;width:10;height:0">
              <v:path arrowok="t"/>
            </v:shape>
            <v:shape coordorigin="2924,7569" coordsize="10523,0" filled="f" path="m2924,7569l13447,7569e" strokecolor="#2C8EC5" stroked="t" strokeweight="0.57998pt" style="position:absolute;left:2924;top:7569;width:10523;height:0">
              <v:path arrowok="t"/>
            </v:shape>
            <v:shape coordorigin="1654,8277" coordsize="10,0" filled="f" path="m1654,8277l1663,8277e" strokecolor="#2C8EC5" stroked="t" strokeweight="0.57998pt" style="position:absolute;left:1654;top:8277;width:10;height:0">
              <v:path arrowok="t"/>
            </v:shape>
            <v:shape coordorigin="1663,8277" coordsize="1251,0" filled="f" path="m1663,8277l2914,8277e" strokecolor="#2C8EC5" stroked="t" strokeweight="0.57998pt" style="position:absolute;left:1663;top:8277;width:1251;height:0">
              <v:path arrowok="t"/>
            </v:shape>
            <v:shape coordorigin="2914,8277" coordsize="10,0" filled="f" path="m2914,8277l2924,8277e" strokecolor="#2C8EC5" stroked="t" strokeweight="0.57998pt" style="position:absolute;left:2914;top:8277;width:10;height:0">
              <v:path arrowok="t"/>
            </v:shape>
            <v:shape coordorigin="2924,8277" coordsize="10523,0" filled="f" path="m2924,8277l13447,8277e" strokecolor="#2C8EC5" stroked="t" strokeweight="0.57998pt" style="position:absolute;left:2924;top:8277;width:10523;height:0">
              <v:path arrowok="t"/>
            </v:shape>
            <v:shape coordorigin="1654,8982" coordsize="10,0" filled="f" path="m1654,8982l1663,8982e" strokecolor="#2C8EC5" stroked="t" strokeweight="0.57998pt" style="position:absolute;left:1654;top:8982;width:10;height:0">
              <v:path arrowok="t"/>
            </v:shape>
            <v:shape coordorigin="1663,8982" coordsize="1251,0" filled="f" path="m1663,8982l2914,8982e" strokecolor="#2C8EC5" stroked="t" strokeweight="0.57998pt" style="position:absolute;left:1663;top:8982;width:1251;height:0">
              <v:path arrowok="t"/>
            </v:shape>
            <v:shape coordorigin="2914,8982" coordsize="10,0" filled="f" path="m2914,8982l2924,8982e" strokecolor="#2C8EC5" stroked="t" strokeweight="0.57998pt" style="position:absolute;left:2914;top:8982;width:10;height:0">
              <v:path arrowok="t"/>
            </v:shape>
            <v:shape coordorigin="2924,8982" coordsize="10523,0" filled="f" path="m2924,8982l13447,8982e" strokecolor="#2C8EC5" stroked="t" strokeweight="0.57998pt" style="position:absolute;left:2924;top:8982;width:10523;height:0">
              <v:path arrowok="t"/>
            </v:shape>
            <v:shape coordorigin="1654,9691" coordsize="10,0" filled="f" path="m1654,9691l1663,9691e" strokecolor="#2C8EC5" stroked="t" strokeweight="0.58001pt" style="position:absolute;left:1654;top:9691;width:10;height:0">
              <v:path arrowok="t"/>
            </v:shape>
            <v:shape coordorigin="1663,9691" coordsize="1251,0" filled="f" path="m1663,9691l2914,9691e" strokecolor="#2C8EC5" stroked="t" strokeweight="0.58001pt" style="position:absolute;left:1663;top:9691;width:1251;height:0">
              <v:path arrowok="t"/>
            </v:shape>
            <v:shape coordorigin="2914,9691" coordsize="10,0" filled="f" path="m2914,9691l2924,9691e" strokecolor="#2C8EC5" stroked="t" strokeweight="0.58001pt" style="position:absolute;left:2914;top:9691;width:10;height:0">
              <v:path arrowok="t"/>
            </v:shape>
            <v:shape coordorigin="2924,9691" coordsize="10523,0" filled="f" path="m2924,9691l13447,9691e" strokecolor="#2C8EC5" stroked="t" strokeweight="0.58001pt" style="position:absolute;left:2924;top:9691;width:10523;height:0">
              <v:path arrowok="t"/>
            </v:shape>
            <v:shape coordorigin="1660,5442" coordsize="0,4962" filled="f" path="m1660,5442l1660,10404e" strokecolor="#2C8EC5" stroked="t" strokeweight="0.58pt" style="position:absolute;left:1660;top:5442;width:0;height:4962">
              <v:path arrowok="t"/>
            </v:shape>
            <v:shape coordorigin="1663,10399" coordsize="1251,0" filled="f" path="m1663,10399l2914,10399e" strokecolor="#2C8EC5" stroked="t" strokeweight="0.58004pt" style="position:absolute;left:1663;top:10399;width:1251;height:0">
              <v:path arrowok="t"/>
            </v:shape>
            <v:shape coordorigin="2921,5442" coordsize="0,4962" filled="f" path="m2921,5442l2921,10404e" strokecolor="#2C8EC5" stroked="t" strokeweight="0.58001pt" style="position:absolute;left:2921;top:5442;width:0;height:4962">
              <v:path arrowok="t"/>
            </v:shape>
            <v:shape coordorigin="2924,10399" coordsize="10523,0" filled="f" path="m2924,10399l13447,10399e" strokecolor="#2C8EC5" stroked="t" strokeweight="0.58004pt" style="position:absolute;left:2924;top:10399;width:10523;height:0">
              <v:path arrowok="t"/>
            </v:shape>
            <v:shape coordorigin="13452,5442" coordsize="0,4962" filled="f" path="m13452,5442l13452,10404e" strokecolor="#2C8EC5" stroked="t" strokeweight="0.57998pt" style="position:absolute;left:13452;top:5442;width:0;height:4962">
              <v:path arrowok="t"/>
            </v:shape>
            <w10:wrap type="none"/>
          </v:group>
        </w:pict>
      </w:r>
      <w:r>
        <w:rPr>
          <w:rFonts w:ascii="Arial" w:cs="Arial" w:eastAsia="Arial" w:hAnsi="Arial"/>
          <w:b/>
          <w:color w:val="797979"/>
          <w:position w:val="5"/>
          <w:sz w:val="22"/>
          <w:szCs w:val="22"/>
        </w:rPr>
        <w:t>1.4                </w:t>
      </w:r>
      <w:r>
        <w:rPr>
          <w:rFonts w:ascii="Arial" w:cs="Arial" w:eastAsia="Arial" w:hAnsi="Arial"/>
          <w:color w:val="797979"/>
          <w:position w:val="-2"/>
          <w:sz w:val="22"/>
          <w:szCs w:val="22"/>
        </w:rPr>
        <w:t>Access the Work Items Listing to consult all the available tasks to perform (Output data: task)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2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5" w:line="300" w:lineRule="exact"/>
        <w:ind w:left="1147"/>
      </w:pPr>
      <w:r>
        <w:rPr>
          <w:rFonts w:ascii="Arial" w:cs="Arial" w:eastAsia="Arial" w:hAnsi="Arial"/>
          <w:b/>
          <w:color w:val="797979"/>
          <w:position w:val="4"/>
          <w:sz w:val="22"/>
          <w:szCs w:val="22"/>
        </w:rPr>
        <w:t>1.5                </w:t>
      </w:r>
      <w:r>
        <w:rPr>
          <w:rFonts w:ascii="Arial" w:cs="Arial" w:eastAsia="Arial" w:hAnsi="Arial"/>
          <w:color w:val="797979"/>
          <w:position w:val="-2"/>
          <w:sz w:val="22"/>
          <w:szCs w:val="22"/>
        </w:rPr>
        <w:t>Open the ACME System 3 Desktop Application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5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5" w:line="300" w:lineRule="exact"/>
        <w:ind w:left="1147"/>
      </w:pPr>
      <w:r>
        <w:rPr>
          <w:rFonts w:ascii="Arial" w:cs="Arial" w:eastAsia="Arial" w:hAnsi="Arial"/>
          <w:b/>
          <w:color w:val="797979"/>
          <w:position w:val="4"/>
          <w:sz w:val="22"/>
          <w:szCs w:val="22"/>
        </w:rPr>
        <w:t>1.6                </w:t>
      </w:r>
      <w:r>
        <w:rPr>
          <w:rFonts w:ascii="Arial" w:cs="Arial" w:eastAsia="Arial" w:hAnsi="Arial"/>
          <w:color w:val="797979"/>
          <w:position w:val="-2"/>
          <w:sz w:val="22"/>
          <w:szCs w:val="22"/>
        </w:rPr>
        <w:t>Log in to ACME System 3 using the same credentials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2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7" w:line="300" w:lineRule="exact"/>
        <w:ind w:left="1147"/>
      </w:pPr>
      <w:r>
        <w:rPr>
          <w:rFonts w:ascii="Arial" w:cs="Arial" w:eastAsia="Arial" w:hAnsi="Arial"/>
          <w:b/>
          <w:color w:val="797979"/>
          <w:position w:val="5"/>
          <w:sz w:val="22"/>
          <w:szCs w:val="22"/>
        </w:rPr>
        <w:t>1.7                </w:t>
      </w:r>
      <w:r>
        <w:rPr>
          <w:rFonts w:ascii="Arial" w:cs="Arial" w:eastAsia="Arial" w:hAnsi="Arial"/>
          <w:b/>
          <w:color w:val="797979"/>
          <w:position w:val="-2"/>
          <w:sz w:val="22"/>
          <w:szCs w:val="22"/>
        </w:rPr>
        <w:t>For each activity </w:t>
      </w:r>
      <w:r>
        <w:rPr>
          <w:rFonts w:ascii="Arial" w:cs="Arial" w:eastAsia="Arial" w:hAnsi="Arial"/>
          <w:color w:val="797979"/>
          <w:position w:val="-2"/>
          <w:sz w:val="22"/>
          <w:szCs w:val="22"/>
        </w:rPr>
        <w:t>of the type WI1 perform the following steps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40" w:lineRule="exact"/>
        <w:ind w:left="100"/>
      </w:pPr>
      <w:r>
        <w:rPr>
          <w:rFonts w:ascii="Arial" w:cs="Arial" w:eastAsia="Arial" w:hAnsi="Arial"/>
          <w:color w:val="2F8DC5"/>
          <w:position w:val="-1"/>
          <w:sz w:val="22"/>
          <w:szCs w:val="22"/>
        </w:rPr>
        <w:t>Process Design Document </w:t>
      </w:r>
      <w:r>
        <w:rPr>
          <w:rFonts w:ascii="Arial" w:cs="Arial" w:eastAsia="Arial" w:hAnsi="Arial"/>
          <w:color w:val="2F8DC5"/>
          <w:position w:val="-1"/>
          <w:sz w:val="22"/>
          <w:szCs w:val="22"/>
        </w:rPr>
        <w:t>– </w:t>
      </w:r>
      <w:r>
        <w:rPr>
          <w:rFonts w:ascii="Arial" w:cs="Arial" w:eastAsia="Arial" w:hAnsi="Arial"/>
          <w:color w:val="2F8DC5"/>
          <w:position w:val="-1"/>
          <w:sz w:val="22"/>
          <w:szCs w:val="22"/>
        </w:rPr>
        <w:t>Verify Account Positions for Client for ACME Systems Inc.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4" w:line="160" w:lineRule="exact"/>
      </w:pPr>
      <w:r>
        <w:rPr>
          <w:sz w:val="16"/>
          <w:szCs w:val="16"/>
        </w:rPr>
      </w:r>
    </w:p>
    <w:p>
      <w:pPr>
        <w:rPr>
          <w:rFonts w:ascii="Arial" w:cs="Arial" w:eastAsia="Arial" w:hAnsi="Arial"/>
          <w:sz w:val="22"/>
          <w:szCs w:val="22"/>
        </w:rPr>
        <w:jc w:val="right"/>
        <w:spacing w:before="32"/>
        <w:ind w:right="4186"/>
      </w:pPr>
      <w:r>
        <w:rPr>
          <w:rFonts w:ascii="Arial" w:cs="Arial" w:eastAsia="Arial" w:hAnsi="Arial"/>
          <w:color w:val="2F8DC5"/>
          <w:sz w:val="22"/>
          <w:szCs w:val="22"/>
        </w:rPr>
        <w:t>8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right"/>
        <w:spacing w:line="240" w:lineRule="exact"/>
        <w:ind w:right="4186"/>
        <w:sectPr>
          <w:pgMar w:bottom="0" w:footer="0" w:header="0" w:left="620" w:right="0" w:top="1120"/>
          <w:headerReference r:id="rId19" w:type="default"/>
          <w:footerReference r:id="rId20" w:type="default"/>
          <w:pgSz w:h="12240" w:orient="landscape" w:w="15840"/>
        </w:sectPr>
      </w:pPr>
      <w:r>
        <w:rPr>
          <w:rFonts w:ascii="Arial" w:cs="Arial" w:eastAsia="Arial" w:hAnsi="Arial"/>
          <w:color w:val="2F8DC5"/>
          <w:sz w:val="22"/>
          <w:szCs w:val="22"/>
        </w:rPr>
        <w:t>8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0,76" coordsize="15840,1282" style="position:absolute;margin-left:0pt;margin-top:3.8pt;width:792pt;height:64.12pt;mso-position-horizontal-relative:page;mso-position-vertical-relative:page;z-index:-2271">
            <v:shape style="position:absolute;left:129;top:107;width:733;height:694" type="#_x0000_t75">
              <v:imagedata o:title="" r:id="rId26"/>
            </v:shape>
            <v:shape style="position:absolute;left:0;top:646;width:753;height:712" type="#_x0000_t75">
              <v:imagedata o:title="" r:id="rId27"/>
            </v:shape>
            <v:shape style="position:absolute;left:14952;top:124;width:777;height:720" type="#_x0000_t75">
              <v:imagedata o:title="" r:id="rId28"/>
            </v:shape>
            <v:shape coordorigin="0,86" coordsize="15840,1260" fillcolor="#2F8DC5" filled="t" path="m15840,1346l15840,86,0,86,0,1346,15840,1346xe" stroked="f" style="position:absolute;left:0;top:86;width:15840;height:1260">
              <v:path arrowok="t"/>
              <v:fill/>
            </v:shape>
            <v:shape style="position:absolute;left:254;top:329;width:733;height:694" type="#_x0000_t75">
              <v:imagedata o:title="" r:id="rId29"/>
            </v:shape>
            <v:shape style="position:absolute;left:14400;top:228;width:847;height:819" type="#_x0000_t75">
              <v:imagedata o:title="" r:id="rId30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7" w:line="300" w:lineRule="exact"/>
        <w:ind w:left="1147"/>
      </w:pPr>
      <w:r>
        <w:rPr>
          <w:rFonts w:ascii="Arial" w:cs="Arial" w:eastAsia="Arial" w:hAnsi="Arial"/>
          <w:b/>
          <w:color w:val="797979"/>
          <w:position w:val="5"/>
          <w:sz w:val="22"/>
          <w:szCs w:val="22"/>
        </w:rPr>
        <w:t>1.7.A            </w:t>
      </w:r>
      <w:r>
        <w:rPr>
          <w:rFonts w:ascii="Arial" w:cs="Arial" w:eastAsia="Arial" w:hAnsi="Arial"/>
          <w:color w:val="797979"/>
          <w:position w:val="-2"/>
          <w:sz w:val="22"/>
          <w:szCs w:val="22"/>
        </w:rPr>
        <w:t>Open the Details page for the selected activity and Read Account Number and Account Amount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2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5" w:line="300" w:lineRule="exact"/>
        <w:ind w:left="1147"/>
      </w:pPr>
      <w:r>
        <w:rPr>
          <w:rFonts w:ascii="Arial" w:cs="Arial" w:eastAsia="Arial" w:hAnsi="Arial"/>
          <w:b/>
          <w:color w:val="797979"/>
          <w:position w:val="4"/>
          <w:sz w:val="22"/>
          <w:szCs w:val="22"/>
        </w:rPr>
        <w:t>1.7.B            </w:t>
      </w:r>
      <w:r>
        <w:rPr>
          <w:rFonts w:ascii="Arial" w:cs="Arial" w:eastAsia="Arial" w:hAnsi="Arial"/>
          <w:color w:val="797979"/>
          <w:position w:val="-2"/>
          <w:sz w:val="22"/>
          <w:szCs w:val="22"/>
        </w:rPr>
        <w:t>Access the Clients -&gt; Search for Client by Client ID menu option in ACME System 3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30"/>
          <w:szCs w:val="30"/>
        </w:rPr>
        <w:jc w:val="left"/>
        <w:spacing w:line="300" w:lineRule="exact"/>
      </w:pPr>
      <w:r>
        <w:rPr>
          <w:sz w:val="30"/>
          <w:szCs w:val="3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80" w:lineRule="exact"/>
        <w:ind w:left="1147"/>
      </w:pPr>
      <w:r>
        <w:rPr>
          <w:rFonts w:ascii="Arial" w:cs="Arial" w:eastAsia="Arial" w:hAnsi="Arial"/>
          <w:b/>
          <w:color w:val="797979"/>
          <w:position w:val="-3"/>
          <w:sz w:val="22"/>
          <w:szCs w:val="22"/>
        </w:rPr>
        <w:t>1.7.C            </w:t>
      </w:r>
      <w:r>
        <w:rPr>
          <w:rFonts w:ascii="Arial" w:cs="Arial" w:eastAsia="Arial" w:hAnsi="Arial"/>
          <w:color w:val="797979"/>
          <w:position w:val="3"/>
          <w:sz w:val="22"/>
          <w:szCs w:val="22"/>
        </w:rPr>
        <w:t>Enter Client based on the ID and double click the Client Name. Also check “Include Inactive Clients” as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00" w:lineRule="exact"/>
        <w:ind w:left="2407"/>
      </w:pPr>
      <w:r>
        <w:rPr>
          <w:rFonts w:ascii="Arial" w:cs="Arial" w:eastAsia="Arial" w:hAnsi="Arial"/>
          <w:color w:val="797979"/>
          <w:sz w:val="22"/>
          <w:szCs w:val="22"/>
        </w:rPr>
        <w:t>sometimes even active clients will not be found otherwise.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6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5" w:line="300" w:lineRule="exact"/>
        <w:ind w:left="1147"/>
      </w:pPr>
      <w:r>
        <w:rPr>
          <w:rFonts w:ascii="Arial" w:cs="Arial" w:eastAsia="Arial" w:hAnsi="Arial"/>
          <w:b/>
          <w:color w:val="797979"/>
          <w:position w:val="4"/>
          <w:sz w:val="22"/>
          <w:szCs w:val="22"/>
        </w:rPr>
        <w:t>1.7.D            </w:t>
      </w:r>
      <w:r>
        <w:rPr>
          <w:rFonts w:ascii="Arial" w:cs="Arial" w:eastAsia="Arial" w:hAnsi="Arial"/>
          <w:color w:val="797979"/>
          <w:position w:val="-2"/>
          <w:sz w:val="22"/>
          <w:szCs w:val="22"/>
        </w:rPr>
        <w:t>Open the Accounts page for the selected client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5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5" w:line="300" w:lineRule="exact"/>
        <w:ind w:left="1147"/>
      </w:pPr>
      <w:r>
        <w:rPr>
          <w:rFonts w:ascii="Arial" w:cs="Arial" w:eastAsia="Arial" w:hAnsi="Arial"/>
          <w:b/>
          <w:color w:val="797979"/>
          <w:position w:val="4"/>
          <w:sz w:val="22"/>
          <w:szCs w:val="22"/>
        </w:rPr>
        <w:t>1.7.E            </w:t>
      </w:r>
      <w:r>
        <w:rPr>
          <w:rFonts w:ascii="Arial" w:cs="Arial" w:eastAsia="Arial" w:hAnsi="Arial"/>
          <w:color w:val="797979"/>
          <w:position w:val="-2"/>
          <w:sz w:val="22"/>
          <w:szCs w:val="22"/>
        </w:rPr>
        <w:t>Double click the current account based on its number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2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7" w:line="300" w:lineRule="exact"/>
        <w:ind w:left="1147"/>
      </w:pPr>
      <w:r>
        <w:pict>
          <v:group coordorigin="1653,1435" coordsize="11805,7443" style="position:absolute;margin-left:82.63pt;margin-top:71.73pt;width:590.24pt;height:372.15pt;mso-position-horizontal-relative:page;mso-position-vertical-relative:page;z-index:-2270">
            <v:shape coordorigin="1663,1445" coordsize="1251,0" filled="f" path="m1663,1445l2914,1445e" strokecolor="#2C8EC5" stroked="t" strokeweight="0.58pt" style="position:absolute;left:1663;top:1445;width:1251;height:0">
              <v:path arrowok="t"/>
            </v:shape>
            <v:shape coordorigin="2924,1445" coordsize="10523,0" filled="f" path="m2924,1445l13447,1445e" strokecolor="#2C8EC5" stroked="t" strokeweight="0.58pt" style="position:absolute;left:2924;top:1445;width:10523;height:0">
              <v:path arrowok="t"/>
            </v:shape>
            <v:shape coordorigin="1663,2153" coordsize="1251,0" filled="f" path="m1663,2153l2914,2153e" strokecolor="#2C8EC5" stroked="t" strokeweight="0.58pt" style="position:absolute;left:1663;top:2153;width:1251;height:0">
              <v:path arrowok="t"/>
            </v:shape>
            <v:shape coordorigin="2924,2153" coordsize="10523,0" filled="f" path="m2924,2153l13447,2153e" strokecolor="#2C8EC5" stroked="t" strokeweight="0.58pt" style="position:absolute;left:2924;top:2153;width:10523;height:0">
              <v:path arrowok="t"/>
            </v:shape>
            <v:shape coordorigin="1663,2859" coordsize="1251,0" filled="f" path="m1663,2859l2914,2859e" strokecolor="#2C8EC5" stroked="t" strokeweight="0.58001pt" style="position:absolute;left:1663;top:2859;width:1251;height:0">
              <v:path arrowok="t"/>
            </v:shape>
            <v:shape coordorigin="2924,2859" coordsize="10523,0" filled="f" path="m2924,2859l13447,2859e" strokecolor="#2C8EC5" stroked="t" strokeweight="0.58001pt" style="position:absolute;left:2924;top:2859;width:10523;height:0">
              <v:path arrowok="t"/>
            </v:shape>
            <v:shape coordorigin="1663,3567" coordsize="1251,0" filled="f" path="m1663,3567l2914,3567e" strokecolor="#2C8EC5" stroked="t" strokeweight="0.58pt" style="position:absolute;left:1663;top:3567;width:1251;height:0">
              <v:path arrowok="t"/>
            </v:shape>
            <v:shape coordorigin="2924,3567" coordsize="10523,0" filled="f" path="m2924,3567l13447,3567e" strokecolor="#2C8EC5" stroked="t" strokeweight="0.58pt" style="position:absolute;left:2924;top:3567;width:10523;height:0">
              <v:path arrowok="t"/>
            </v:shape>
            <v:shape coordorigin="1663,4273" coordsize="1251,0" filled="f" path="m1663,4273l2914,4273e" strokecolor="#2C8EC5" stroked="t" strokeweight="0.58pt" style="position:absolute;left:1663;top:4273;width:1251;height:0">
              <v:path arrowok="t"/>
            </v:shape>
            <v:shape coordorigin="2924,4273" coordsize="10523,0" filled="f" path="m2924,4273l13447,4273e" strokecolor="#2C8EC5" stroked="t" strokeweight="0.58pt" style="position:absolute;left:2924;top:4273;width:10523;height:0">
              <v:path arrowok="t"/>
            </v:shape>
            <v:shape coordorigin="1663,4981" coordsize="1251,0" filled="f" path="m1663,4981l2914,4981e" strokecolor="#2C8EC5" stroked="t" strokeweight="0.58001pt" style="position:absolute;left:1663;top:4981;width:1251;height:0">
              <v:path arrowok="t"/>
            </v:shape>
            <v:shape coordorigin="2924,4981" coordsize="10523,0" filled="f" path="m2924,4981l13447,4981e" strokecolor="#2C8EC5" stroked="t" strokeweight="0.58001pt" style="position:absolute;left:2924;top:4981;width:10523;height:0">
              <v:path arrowok="t"/>
            </v:shape>
            <v:shape coordorigin="1663,5689" coordsize="1251,0" filled="f" path="m1663,5689l2914,5689e" strokecolor="#2C8EC5" stroked="t" strokeweight="0.57998pt" style="position:absolute;left:1663;top:5689;width:1251;height:0">
              <v:path arrowok="t"/>
            </v:shape>
            <v:shape coordorigin="2924,5689" coordsize="10523,0" filled="f" path="m2924,5689l13447,5689e" strokecolor="#2C8EC5" stroked="t" strokeweight="0.57998pt" style="position:absolute;left:2924;top:5689;width:10523;height:0">
              <v:path arrowok="t"/>
            </v:shape>
            <v:shape coordorigin="1663,6395" coordsize="1251,0" filled="f" path="m1663,6395l2914,6395e" strokecolor="#2C8EC5" stroked="t" strokeweight="0.58001pt" style="position:absolute;left:1663;top:6395;width:1251;height:0">
              <v:path arrowok="t"/>
            </v:shape>
            <v:shape coordorigin="2924,6395" coordsize="10523,0" filled="f" path="m2924,6395l13447,6395e" strokecolor="#2C8EC5" stroked="t" strokeweight="0.58001pt" style="position:absolute;left:2924;top:6395;width:10523;height:0">
              <v:path arrowok="t"/>
            </v:shape>
            <v:shape coordorigin="2919,1440" coordsize="0,5667" filled="f" path="m2919,1440l2919,7108e" strokecolor="#2C8EC5" stroked="t" strokeweight="0.58001pt" style="position:absolute;left:2919;top:1440;width:0;height:5667">
              <v:path arrowok="t"/>
            </v:shape>
            <v:shape coordorigin="1663,7108" coordsize="5931,341" fillcolor="#F1F1F1" filled="t" path="m1663,7449l7595,7449,7595,7108,1663,7108,1663,7449xe" stroked="f" style="position:absolute;left:1663;top:7108;width:5931;height:341">
              <v:path arrowok="t"/>
              <v:fill/>
            </v:shape>
            <v:shape coordorigin="1767,7151" coordsize="5724,254" fillcolor="#F1F1F1" filled="t" path="m1767,7405l7491,7405,7491,7151,1767,7151,1767,7405xe" stroked="f" style="position:absolute;left:1767;top:7151;width:5724;height:254">
              <v:path arrowok="t"/>
              <v:fill/>
            </v:shape>
            <v:shape coordorigin="7604,7108" coordsize="5840,341" fillcolor="#F1F1F1" filled="t" path="m7604,7449l13444,7449,13444,7108,7604,7108,7604,7449xe" stroked="f" style="position:absolute;left:7604;top:7108;width:5840;height:341">
              <v:path arrowok="t"/>
              <v:fill/>
            </v:shape>
            <v:shape coordorigin="7707,7151" coordsize="5634,254" fillcolor="#F1F1F1" filled="t" path="m7707,7405l13341,7405,13341,7151,7707,7151,7707,7405xe" stroked="f" style="position:absolute;left:7707;top:7151;width:5634;height:254">
              <v:path arrowok="t"/>
              <v:fill/>
            </v:shape>
            <v:shape coordorigin="1663,7103" coordsize="1251,0" filled="f" path="m1663,7103l2914,7103e" strokecolor="#2C8EC5" stroked="t" strokeweight="0.57998pt" style="position:absolute;left:1663;top:7103;width:1251;height:0">
              <v:path arrowok="t"/>
            </v:shape>
            <v:shape coordorigin="2924,7103" coordsize="4671,0" filled="f" path="m2924,7103l7594,7103e" strokecolor="#2C8EC5" stroked="t" strokeweight="0.57998pt" style="position:absolute;left:2924;top:7103;width:4671;height:0">
              <v:path arrowok="t"/>
            </v:shape>
            <v:shape coordorigin="7604,7103" coordsize="5843,0" filled="f" path="m7604,7103l13447,7103e" strokecolor="#2C8EC5" stroked="t" strokeweight="0.57998pt" style="position:absolute;left:7604;top:7103;width:5843;height:0">
              <v:path arrowok="t"/>
            </v:shape>
            <v:shape coordorigin="1663,7453" coordsize="1251,0" filled="f" path="m1663,7453l2914,7453e" strokecolor="#2C8EC5" stroked="t" strokeweight="0.58001pt" style="position:absolute;left:1663;top:7453;width:1251;height:0">
              <v:path arrowok="t"/>
            </v:shape>
            <v:shape coordorigin="2924,7453" coordsize="4671,0" filled="f" path="m2924,7453l7594,7453e" strokecolor="#2C8EC5" stroked="t" strokeweight="0.58001pt" style="position:absolute;left:2924;top:7453;width:4671;height:0">
              <v:path arrowok="t"/>
            </v:shape>
            <v:shape coordorigin="7604,7453" coordsize="1251,0" filled="f" path="m7604,7453l8855,7453e" strokecolor="#2C8EC5" stroked="t" strokeweight="0.58001pt" style="position:absolute;left:7604;top:7453;width:1251;height:0">
              <v:path arrowok="t"/>
            </v:shape>
            <v:shape coordorigin="8865,7453" coordsize="4582,0" filled="f" path="m8865,7453l13447,7453e" strokecolor="#2C8EC5" stroked="t" strokeweight="0.58001pt" style="position:absolute;left:8865;top:7453;width:4582;height:0">
              <v:path arrowok="t"/>
            </v:shape>
            <v:shape coordorigin="1663,8161" coordsize="1251,0" filled="f" path="m1663,8161l2914,8161e" strokecolor="#2C8EC5" stroked="t" strokeweight="0.58001pt" style="position:absolute;left:1663;top:8161;width:1251;height:0">
              <v:path arrowok="t"/>
            </v:shape>
            <v:shape coordorigin="2924,8161" coordsize="4671,0" filled="f" path="m2924,8161l7594,8161e" strokecolor="#2C8EC5" stroked="t" strokeweight="0.58001pt" style="position:absolute;left:2924;top:8161;width:4671;height:0">
              <v:path arrowok="t"/>
            </v:shape>
            <v:shape coordorigin="7604,8161" coordsize="1251,0" filled="f" path="m7604,8161l8855,8161e" strokecolor="#2C8EC5" stroked="t" strokeweight="0.58001pt" style="position:absolute;left:7604;top:8161;width:1251;height:0">
              <v:path arrowok="t"/>
            </v:shape>
            <v:shape coordorigin="8865,8161" coordsize="4582,0" filled="f" path="m8865,8161l13447,8161e" strokecolor="#2C8EC5" stroked="t" strokeweight="0.58001pt" style="position:absolute;left:8865;top:8161;width:4582;height:0">
              <v:path arrowok="t"/>
            </v:shape>
            <v:shape coordorigin="1658,1440" coordsize="0,7431" filled="f" path="m1658,1440l1658,8872e" strokecolor="#2C8EC5" stroked="t" strokeweight="0.58pt" style="position:absolute;left:1658;top:1440;width:0;height:7431">
              <v:path arrowok="t"/>
            </v:shape>
            <v:shape coordorigin="1663,8867" coordsize="1251,0" filled="f" path="m1663,8867l2914,8867e" strokecolor="#2C8EC5" stroked="t" strokeweight="0.58001pt" style="position:absolute;left:1663;top:8867;width:1251;height:0">
              <v:path arrowok="t"/>
            </v:shape>
            <v:shape coordorigin="2919,7449" coordsize="0,1423" filled="f" path="m2919,7449l2919,8872e" strokecolor="#2C8EC5" stroked="t" strokeweight="0.58001pt" style="position:absolute;left:2919;top:7449;width:0;height:1423">
              <v:path arrowok="t"/>
            </v:shape>
            <v:shape coordorigin="2924,8867" coordsize="4671,0" filled="f" path="m2924,8867l7594,8867e" strokecolor="#2C8EC5" stroked="t" strokeweight="0.58001pt" style="position:absolute;left:2924;top:8867;width:4671;height:0">
              <v:path arrowok="t"/>
            </v:shape>
            <v:shape coordorigin="7599,7098" coordsize="0,1774" filled="f" path="m7599,7098l7599,8872e" strokecolor="#2C8EC5" stroked="t" strokeweight="0.58001pt" style="position:absolute;left:7599;top:7098;width:0;height:1774">
              <v:path arrowok="t"/>
            </v:shape>
            <v:shape coordorigin="7604,8867" coordsize="1251,0" filled="f" path="m7604,8867l8855,8867e" strokecolor="#2C8EC5" stroked="t" strokeweight="0.58001pt" style="position:absolute;left:7604;top:8867;width:1251;height:0">
              <v:path arrowok="t"/>
            </v:shape>
            <v:shape coordorigin="8860,7449" coordsize="0,1423" filled="f" path="m8860,7449l8860,8872e" strokecolor="#2C8EC5" stroked="t" strokeweight="0.57998pt" style="position:absolute;left:8860;top:7449;width:0;height:1423">
              <v:path arrowok="t"/>
            </v:shape>
            <v:shape coordorigin="8865,8867" coordsize="4582,0" filled="f" path="m8865,8867l13447,8867e" strokecolor="#2C8EC5" stroked="t" strokeweight="0.58001pt" style="position:absolute;left:8865;top:8867;width:4582;height:0">
              <v:path arrowok="t"/>
            </v:shape>
            <v:shape coordorigin="13452,1440" coordsize="0,7431" filled="f" path="m13452,1440l13452,8872e" strokecolor="#2C8EC5" stroked="t" strokeweight="0.57998pt" style="position:absolute;left:13452;top:1440;width:0;height:7431">
              <v:path arrowok="t"/>
            </v:shape>
            <w10:wrap type="none"/>
          </v:group>
        </w:pict>
      </w:r>
      <w:r>
        <w:rPr>
          <w:rFonts w:ascii="Arial" w:cs="Arial" w:eastAsia="Arial" w:hAnsi="Arial"/>
          <w:b/>
          <w:color w:val="797979"/>
          <w:position w:val="5"/>
          <w:sz w:val="22"/>
          <w:szCs w:val="22"/>
        </w:rPr>
        <w:t>1.7.F            </w:t>
      </w:r>
      <w:r>
        <w:rPr>
          <w:rFonts w:ascii="Arial" w:cs="Arial" w:eastAsia="Arial" w:hAnsi="Arial"/>
          <w:color w:val="797979"/>
          <w:position w:val="-2"/>
          <w:sz w:val="22"/>
          <w:szCs w:val="22"/>
        </w:rPr>
        <w:t>Calculate the sum of all transactions for the specified account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2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5" w:line="300" w:lineRule="exact"/>
        <w:ind w:left="1147"/>
      </w:pPr>
      <w:r>
        <w:rPr>
          <w:rFonts w:ascii="Arial" w:cs="Arial" w:eastAsia="Arial" w:hAnsi="Arial"/>
          <w:b/>
          <w:color w:val="797979"/>
          <w:position w:val="4"/>
          <w:sz w:val="22"/>
          <w:szCs w:val="22"/>
        </w:rPr>
        <w:t>1.7.G            </w:t>
      </w:r>
      <w:r>
        <w:rPr>
          <w:rFonts w:ascii="Arial" w:cs="Arial" w:eastAsia="Arial" w:hAnsi="Arial"/>
          <w:color w:val="797979"/>
          <w:position w:val="-2"/>
          <w:sz w:val="22"/>
          <w:szCs w:val="22"/>
        </w:rPr>
        <w:t>Go </w:t>
      </w:r>
      <w:r>
        <w:rPr>
          <w:rFonts w:ascii="Arial" w:cs="Arial" w:eastAsia="Arial" w:hAnsi="Arial"/>
          <w:color w:val="797979"/>
          <w:position w:val="-2"/>
          <w:sz w:val="22"/>
          <w:szCs w:val="22"/>
        </w:rPr>
        <w:t>back to the Work Item Details and open the “Update Work Item”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7" w:line="300" w:lineRule="exact"/>
        <w:ind w:left="1147"/>
      </w:pPr>
      <w:r>
        <w:rPr>
          <w:rFonts w:ascii="Arial" w:cs="Arial" w:eastAsia="Arial" w:hAnsi="Arial"/>
          <w:b/>
          <w:color w:val="797979"/>
          <w:position w:val="5"/>
          <w:sz w:val="22"/>
          <w:szCs w:val="22"/>
        </w:rPr>
        <w:t>1.7.H            </w:t>
      </w:r>
      <w:r>
        <w:rPr>
          <w:rFonts w:ascii="Arial" w:cs="Arial" w:eastAsia="Arial" w:hAnsi="Arial"/>
          <w:color w:val="797979"/>
          <w:position w:val="-2"/>
          <w:sz w:val="22"/>
          <w:szCs w:val="22"/>
        </w:rPr>
        <w:t>If the sum of all transactions in System 3 is equal to the Account amount in System 1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7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3813"/>
      </w:pPr>
      <w:r>
        <w:rPr>
          <w:rFonts w:ascii="Arial" w:cs="Arial" w:eastAsia="Arial" w:hAnsi="Arial"/>
          <w:b/>
          <w:color w:val="797979"/>
          <w:sz w:val="22"/>
          <w:szCs w:val="22"/>
        </w:rPr>
        <w:t>Yes                                                                                           No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2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147"/>
      </w:pPr>
      <w:r>
        <w:rPr>
          <w:rFonts w:ascii="Arial" w:cs="Arial" w:eastAsia="Arial" w:hAnsi="Arial"/>
          <w:b/>
          <w:color w:val="797979"/>
          <w:position w:val="12"/>
          <w:sz w:val="22"/>
          <w:szCs w:val="22"/>
        </w:rPr>
        <w:t>1.8                </w:t>
      </w:r>
      <w:r>
        <w:rPr>
          <w:rFonts w:ascii="Arial" w:cs="Arial" w:eastAsia="Arial" w:hAnsi="Arial"/>
          <w:color w:val="797979"/>
          <w:position w:val="0"/>
          <w:sz w:val="22"/>
          <w:szCs w:val="22"/>
        </w:rPr>
        <w:t>Set the status to Completed                                </w:t>
      </w:r>
      <w:r>
        <w:rPr>
          <w:rFonts w:ascii="Arial" w:cs="Arial" w:eastAsia="Arial" w:hAnsi="Arial"/>
          <w:b/>
          <w:color w:val="797979"/>
          <w:position w:val="12"/>
          <w:sz w:val="22"/>
          <w:szCs w:val="22"/>
        </w:rPr>
        <w:t>1.9                </w:t>
      </w:r>
      <w:r>
        <w:rPr>
          <w:rFonts w:ascii="Arial" w:cs="Arial" w:eastAsia="Arial" w:hAnsi="Arial"/>
          <w:color w:val="797979"/>
          <w:position w:val="0"/>
          <w:sz w:val="22"/>
          <w:szCs w:val="22"/>
        </w:rPr>
        <w:t>Set the status to Completed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0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159" w:lineRule="auto"/>
        <w:ind w:hanging="5941" w:left="8348" w:right="516"/>
      </w:pPr>
      <w:r>
        <w:rPr>
          <w:rFonts w:ascii="Arial" w:cs="Arial" w:eastAsia="Arial" w:hAnsi="Arial"/>
          <w:color w:val="797979"/>
          <w:position w:val="-13"/>
          <w:sz w:val="22"/>
          <w:szCs w:val="22"/>
        </w:rPr>
        <w:t>Add comment: ''Account value matches''                                 </w:t>
      </w:r>
      <w:r>
        <w:rPr>
          <w:rFonts w:ascii="Arial" w:cs="Arial" w:eastAsia="Arial" w:hAnsi="Arial"/>
          <w:color w:val="797979"/>
          <w:position w:val="0"/>
          <w:sz w:val="22"/>
          <w:szCs w:val="22"/>
        </w:rPr>
        <w:t>Add comment: ''Account has difference of</w:t>
      </w:r>
      <w:r>
        <w:rPr>
          <w:rFonts w:ascii="Arial" w:cs="Arial" w:eastAsia="Arial" w:hAnsi="Arial"/>
          <w:color w:val="797979"/>
          <w:position w:val="0"/>
          <w:sz w:val="22"/>
          <w:szCs w:val="22"/>
        </w:rPr>
        <w:t> xxx''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40" w:lineRule="exact"/>
        <w:ind w:left="100"/>
      </w:pPr>
      <w:r>
        <w:rPr>
          <w:rFonts w:ascii="Arial" w:cs="Arial" w:eastAsia="Arial" w:hAnsi="Arial"/>
          <w:color w:val="2F8DC5"/>
          <w:position w:val="-1"/>
          <w:sz w:val="22"/>
          <w:szCs w:val="22"/>
        </w:rPr>
        <w:t>Process Design Document </w:t>
      </w:r>
      <w:r>
        <w:rPr>
          <w:rFonts w:ascii="Arial" w:cs="Arial" w:eastAsia="Arial" w:hAnsi="Arial"/>
          <w:color w:val="2F8DC5"/>
          <w:position w:val="-1"/>
          <w:sz w:val="22"/>
          <w:szCs w:val="22"/>
        </w:rPr>
        <w:t>– </w:t>
      </w:r>
      <w:r>
        <w:rPr>
          <w:rFonts w:ascii="Arial" w:cs="Arial" w:eastAsia="Arial" w:hAnsi="Arial"/>
          <w:color w:val="2F8DC5"/>
          <w:position w:val="-1"/>
          <w:sz w:val="22"/>
          <w:szCs w:val="22"/>
        </w:rPr>
        <w:t>Verify Account Positions for Client for ACME Systems Inc.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4" w:line="160" w:lineRule="exact"/>
      </w:pPr>
      <w:r>
        <w:rPr>
          <w:sz w:val="16"/>
          <w:szCs w:val="16"/>
        </w:rPr>
      </w:r>
    </w:p>
    <w:p>
      <w:pPr>
        <w:rPr>
          <w:rFonts w:ascii="Arial" w:cs="Arial" w:eastAsia="Arial" w:hAnsi="Arial"/>
          <w:sz w:val="22"/>
          <w:szCs w:val="22"/>
        </w:rPr>
        <w:jc w:val="right"/>
        <w:spacing w:before="32"/>
        <w:ind w:right="1926"/>
        <w:sectPr>
          <w:pgMar w:bottom="0" w:footer="0" w:header="0" w:left="620" w:right="2260" w:top="1120"/>
          <w:headerReference r:id="rId24" w:type="default"/>
          <w:footerReference r:id="rId25" w:type="default"/>
          <w:pgSz w:h="12240" w:orient="landscape" w:w="15840"/>
        </w:sectPr>
      </w:pPr>
      <w:r>
        <w:rPr>
          <w:rFonts w:ascii="Arial" w:cs="Arial" w:eastAsia="Arial" w:hAnsi="Arial"/>
          <w:color w:val="2F8DC5"/>
          <w:sz w:val="22"/>
          <w:szCs w:val="22"/>
        </w:rPr>
        <w:t>9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97"/>
        <w:ind w:left="3287"/>
      </w:pPr>
      <w:r>
        <w:pict>
          <v:group coordorigin="1442,1516" coordsize="545,308" style="position:absolute;margin-left:72.094pt;margin-top:75.82pt;width:27.263pt;height:15.4pt;mso-position-horizontal-relative:page;mso-position-vertical-relative:page;z-index:-2268">
            <v:shape coordorigin="1452,1526" coordsize="190,288" fillcolor="#2E8DC5" filled="t" path="m1501,1781l1505,1774,1510,1768,1516,1761,1522,1755,1536,1743,1557,1725,1570,1714,1587,1699,1601,1686,1611,1675,1626,1656,1634,1640,1639,1629,1641,1617,1641,1604,1638,1584,1630,1565,1617,1549,1611,1544,1594,1534,1574,1528,1552,1526,1542,1527,1521,1530,1502,1537,1487,1548,1481,1553,1470,1568,1463,1587,1459,1609,1495,1613,1495,1607,1500,1587,1510,1571,1513,1568,1530,1559,1551,1555,1553,1555,1574,1559,1590,1570,1600,1579,1605,1591,1605,1605,1600,1628,1589,1648,1575,1663,1562,1677,1545,1692,1526,1708,1522,1711,1505,1726,1491,1739,1479,1752,1464,1773,1456,1790,1453,1798,1452,1806,1452,1814,1642,1814,1642,1781,1501,1781xe" stroked="f" style="position:absolute;left:1452;top:1526;width:190;height:288">
              <v:path arrowok="t"/>
              <v:fill/>
            </v:shape>
            <v:shape coordorigin="1700,1527" coordsize="278,287" fillcolor="#2E8DC5" filled="t" path="m1700,1774l1700,1814,1740,1814,1740,1774,1700,1774xe" stroked="f" style="position:absolute;left:1700;top:1527;width:278;height:287">
              <v:path arrowok="t"/>
              <v:fill/>
            </v:shape>
            <v:shape coordorigin="1700,1527" coordsize="278,287" fillcolor="#2E8DC5" filled="t" path="m1779,1746l1903,1746,1813,1713,1903,1584,1903,1713,1813,1713,1903,1746,1903,1814,1938,1814,1938,1746,1977,1746,1977,1713,1938,1713,1938,1527,1910,1527,1779,1713,1779,1746xe" stroked="f" style="position:absolute;left:1700;top:1527;width:278;height:287">
              <v:path arrowok="t"/>
              <v:fill/>
            </v:shape>
            <w10:wrap type="none"/>
          </v:group>
        </w:pict>
      </w:r>
      <w:r>
        <w:pict>
          <v:group coordorigin="2128,89" coordsize="1431,324" style="position:absolute;margin-left:106.41pt;margin-top:4.44pt;width:71.55pt;height:16.21pt;mso-position-horizontal-relative:page;mso-position-vertical-relative:paragraph;z-index:-2267">
            <v:shape coordorigin="2138,107" coordsize="1411,292" fillcolor="#2E8DC5" filled="t" path="m3338,285l3336,263,3331,242,3323,225,3312,210,3301,201,3285,190,3265,184,3244,211,3253,211,3272,218,3288,231,3289,232,3297,248,3301,271,3185,271,3186,262,3192,243,3203,227,3207,188,3189,198,3174,211,3160,230,3152,248,3148,269,3147,292,3147,296,3149,319,3154,339,3162,356,3173,371,3187,382,3204,392,3224,397,3246,399,3248,399,3270,397,3289,391,3305,381,3319,369,3330,352,3337,332,3301,327,3295,342,3288,353,3279,360,3270,367,3259,370,3246,370,3238,370,3219,364,3202,352,3194,340,3186,322,3183,299,3338,299,3338,285xe" stroked="f" style="position:absolute;left:2138;top:107;width:1411;height:292">
              <v:path arrowok="t"/>
              <v:fill/>
            </v:shape>
            <v:shape coordorigin="2138,107" coordsize="1411,292" fillcolor="#2E8DC5" filled="t" path="m3501,231l3503,234,3511,250,3515,269,3517,294,3515,317,3510,336,3501,351,3481,366,3462,370,3457,370,3438,364,3422,350,3412,334,3407,314,3405,291,3405,287,3407,264,3412,245,3421,230,3428,187,3410,195,3403,201,3389,216,3379,234,3374,250,3370,270,3369,291,3370,310,3374,329,3380,347,3385,357,3397,373,3413,385,3420,390,3438,397,3458,399,3465,399,3486,394,3503,384,3516,368,3516,394,3549,394,3549,107,3514,107,3514,210,3508,202,3500,195,3490,190,3480,185,3469,182,3485,217,3501,231xe" stroked="f" style="position:absolute;left:2138;top:107;width:1411;height:292">
              <v:path arrowok="t"/>
              <v:fill/>
            </v:shape>
            <v:shape coordorigin="2138,107" coordsize="1411,292" fillcolor="#2E8DC5" filled="t" path="m3469,182l3457,182,3448,182,3428,187,3421,230,3424,227,3440,215,3460,211,3466,211,3485,217,3469,182xe" stroked="f" style="position:absolute;left:2138;top:107;width:1411;height:292">
              <v:path arrowok="t"/>
              <v:fill/>
            </v:shape>
            <v:shape coordorigin="2138,107" coordsize="1411,292" fillcolor="#2E8DC5" filled="t" path="m2746,347l2752,366,2764,382,2775,390,2794,397,2817,399,2811,372,2801,368,2794,362,2787,356,2783,348,2783,332,2787,283,2778,286,2771,291,2763,297,2757,303,2753,312,2748,320,2746,329,2746,340,2746,347xe" stroked="f" style="position:absolute;left:2138;top:107;width:1411;height:292">
              <v:path arrowok="t"/>
              <v:fill/>
            </v:shape>
            <v:shape coordorigin="2138,107" coordsize="1411,292" fillcolor="#2E8DC5" filled="t" path="m2176,361l2176,141,2237,107,2138,107,2138,394,2242,394,2260,360,2237,361,2176,361xe" stroked="f" style="position:absolute;left:2138;top:107;width:1411;height:292">
              <v:path arrowok="t"/>
              <v:fill/>
            </v:shape>
            <v:shape coordorigin="2138,107" coordsize="1411,292" fillcolor="#2E8DC5" filled="t" path="m2313,381l2322,375,2331,369,2340,360,2348,349,2360,328,2368,307,2372,291,2374,271,2375,249,2375,239,2373,219,2370,199,2364,181,2355,163,2344,146,2330,132,2308,118,2288,112,2261,108,2237,107,2176,141,2236,141,2249,142,2270,143,2285,147,2293,151,2308,162,2321,180,2326,187,2331,205,2335,225,2336,249,2336,266,2333,286,2329,304,2319,325,2308,340,2301,347,2293,352,2282,355,2260,360,2242,394,2249,394,2269,393,2288,390,2301,386,2313,381xe" stroked="f" style="position:absolute;left:2138;top:107;width:1411;height:292">
              <v:path arrowok="t"/>
              <v:fill/>
            </v:shape>
            <v:shape coordorigin="2138,107" coordsize="1411,292" fillcolor="#2E8DC5" filled="t" path="m2469,227l2472,224,2489,214,2510,211,2531,184,2509,182,2492,183,2472,188,2469,227xe" stroked="f" style="position:absolute;left:2138;top:107;width:1411;height:292">
              <v:path arrowok="t"/>
              <v:fill/>
            </v:shape>
            <v:shape coordorigin="2138,107" coordsize="1411,292" fillcolor="#2E8DC5" filled="t" path="m2604,285l2602,263,2597,242,2588,225,2577,210,2567,201,2550,190,2531,184,2510,211,2519,211,2538,218,2553,231,2554,232,2562,248,2567,271,2451,271,2452,262,2458,243,2469,227,2472,188,2455,198,2439,211,2425,230,2418,248,2414,269,2412,292,2412,296,2414,319,2419,339,2428,356,2439,371,2452,382,2469,392,2489,397,2511,399,2514,399,2535,397,2554,391,2571,381,2584,369,2595,352,2603,332,2566,327,2561,342,2554,353,2545,360,2535,367,2524,370,2511,370,2504,370,2484,364,2468,352,2459,340,2452,322,2449,299,2604,299,2604,285xe" stroked="f" style="position:absolute;left:2138;top:107;width:1411;height:292">
              <v:path arrowok="t"/>
              <v:fill/>
            </v:shape>
            <v:shape coordorigin="2138,107" coordsize="1411,292" fillcolor="#2E8DC5" filled="t" path="m2981,187l2981,394,3016,394,3016,187,2981,187xe" stroked="f" style="position:absolute;left:2138;top:107;width:1411;height:292">
              <v:path arrowok="t"/>
              <v:fill/>
            </v:shape>
            <v:shape coordorigin="2138,107" coordsize="1411,292" fillcolor="#2E8DC5" filled="t" path="m2690,397l2710,397,2719,396,2729,394,2724,363,2718,364,2713,364,2703,364,2697,362,2692,358,2689,352,2689,346,2689,214,2724,214,2724,187,2689,187,2689,114,2654,135,2654,187,2628,187,2628,214,2654,214,2654,336,2655,361,2658,375,2661,382,2666,387,2673,391,2680,395,2690,397xe" stroked="f" style="position:absolute;left:2138;top:107;width:1411;height:292">
              <v:path arrowok="t"/>
              <v:fill/>
            </v:shape>
            <v:shape coordorigin="2138,107" coordsize="1411,292" fillcolor="#2E8DC5" filled="t" path="m2798,189l2785,194,2774,201,2767,210,2760,219,2755,231,2752,246,2786,251,2790,236,2796,226,2804,220,2812,214,2824,211,2843,211,2865,214,2881,223,2887,229,2891,239,2890,262,2888,263,2872,267,2852,271,2827,275,2814,276,2803,278,2796,280,2787,283,2783,332,2785,327,2788,322,2791,317,2796,313,2802,310,2808,308,2818,305,2833,303,2856,300,2875,295,2890,290,2890,319,2888,330,2885,338,2880,349,2872,357,2861,363,2851,369,2839,372,2811,372,2817,399,2831,399,2844,397,2856,392,2859,391,2876,382,2893,369,2894,379,2897,387,2900,394,2937,394,2933,386,2930,378,2928,369,2928,369,2927,356,2926,335,2926,307,2926,245,2925,234,2924,228,2922,218,2918,210,2913,204,2908,198,2900,192,2889,188,2868,183,2845,182,2837,182,2817,184,2798,189xe" stroked="f" style="position:absolute;left:2138;top:107;width:1411;height:292">
              <v:path arrowok="t"/>
              <v:fill/>
            </v:shape>
            <v:shape coordorigin="2138,107" coordsize="1411,292" fillcolor="#2E8DC5" filled="t" path="m2981,107l2981,148,3016,148,3016,107,2981,107xe" stroked="f" style="position:absolute;left:2138;top:107;width:1411;height:292">
              <v:path arrowok="t"/>
              <v:fill/>
            </v:shape>
            <v:shape coordorigin="2138,107" coordsize="1411,292" fillcolor="#2E8DC5" filled="t" path="m3069,107l3069,394,3104,394,3104,107,3069,107xe" stroked="f" style="position:absolute;left:2138;top:107;width:1411;height:292">
              <v:path arrowok="t"/>
              <v:fill/>
            </v:shape>
            <v:shape coordorigin="2138,107" coordsize="1411,292" fillcolor="#2E8DC5" filled="t" path="m3203,227l3206,224,3224,214,3244,211,3265,184,3244,182,3226,183,3207,188,3203,227xe" stroked="f" style="position:absolute;left:2138;top:107;width:1411;height:292">
              <v:path arrowok="t"/>
              <v:fill/>
            </v:shape>
            <v:shape coordorigin="2999,110" coordsize="0,284" filled="f" path="m2999,110l2999,394e" strokecolor="#2E8DC5" stroked="t" strokeweight="1.86pt" style="position:absolute;left:2999;top:110;width:0;height:284">
              <v:path arrowok="t"/>
            </v:shape>
            <v:shape coordorigin="3086,107" coordsize="0,287" filled="f" path="m3086,107l3086,394e" strokecolor="#2E8DC5" stroked="t" strokeweight="1.86pt" style="position:absolute;left:3086;top:107;width:0;height:287">
              <v:path arrowok="t"/>
            </v:shape>
            <w10:wrap type="none"/>
          </v:group>
        </w:pict>
      </w:r>
      <w:r>
        <w:pict>
          <v:shape style="width:127.62pt;height:19.33pt" type="#_x0000_t75">
            <v:imagedata o:title="" r:id="rId33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3" w:line="180" w:lineRule="exact"/>
      </w:pPr>
      <w:r>
        <w:rPr>
          <w:sz w:val="19"/>
          <w:szCs w:val="19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56" w:lineRule="auto"/>
        <w:ind w:left="1020" w:right="1867"/>
      </w:pPr>
      <w:r>
        <w:rPr>
          <w:rFonts w:ascii="Arial" w:cs="Arial" w:eastAsia="Arial" w:hAnsi="Arial"/>
          <w:color w:val="797979"/>
          <w:sz w:val="22"/>
          <w:szCs w:val="22"/>
        </w:rPr>
        <w:t>Complete and concrete process steps at keystroke level or clicks to be defined with</w:t>
      </w:r>
      <w:r>
        <w:rPr>
          <w:rFonts w:ascii="Arial" w:cs="Arial" w:eastAsia="Arial" w:hAnsi="Arial"/>
          <w:color w:val="797979"/>
          <w:sz w:val="22"/>
          <w:szCs w:val="22"/>
        </w:rPr>
        <w:t> screenshots. (If there are any data restrictions, mask important data like Policy Number,</w:t>
      </w:r>
      <w:r>
        <w:rPr>
          <w:rFonts w:ascii="Arial" w:cs="Arial" w:eastAsia="Arial" w:hAnsi="Arial"/>
          <w:color w:val="797979"/>
          <w:sz w:val="22"/>
          <w:szCs w:val="22"/>
        </w:rPr>
        <w:t> Customer ID, bank account etc).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="200" w:lineRule="exact"/>
        <w:sectPr>
          <w:pgMar w:bottom="0" w:footer="0" w:header="0" w:left="420" w:right="360" w:top="1420"/>
          <w:headerReference r:id="rId31" w:type="default"/>
          <w:footerReference r:id="rId32" w:type="default"/>
          <w:pgSz w:h="15840" w:w="12240"/>
        </w:sectPr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16"/>
          <w:szCs w:val="16"/>
        </w:rPr>
        <w:jc w:val="left"/>
        <w:spacing w:before="40"/>
        <w:ind w:left="103"/>
      </w:pPr>
      <w:r>
        <w:rPr>
          <w:rFonts w:ascii="Arial" w:cs="Arial" w:eastAsia="Arial" w:hAnsi="Arial"/>
          <w:b/>
          <w:color w:val="FFFFFF"/>
          <w:sz w:val="16"/>
          <w:szCs w:val="16"/>
        </w:rPr>
        <w:t>S</w:t>
      </w:r>
      <w:r>
        <w:rPr>
          <w:rFonts w:ascii="Arial" w:cs="Arial" w:eastAsia="Arial" w:hAnsi="Arial"/>
          <w:color w:val="000000"/>
          <w:sz w:val="16"/>
          <w:szCs w:val="16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54"/>
        <w:ind w:left="103" w:right="-50"/>
      </w:pPr>
      <w:r>
        <w:rPr>
          <w:rFonts w:ascii="Arial" w:cs="Arial" w:eastAsia="Arial" w:hAnsi="Arial"/>
          <w:b/>
          <w:color w:val="FFFFFF"/>
          <w:sz w:val="16"/>
          <w:szCs w:val="16"/>
        </w:rPr>
        <w:t>T                           </w:t>
      </w:r>
      <w:r>
        <w:rPr>
          <w:rFonts w:ascii="Arial" w:cs="Arial" w:eastAsia="Arial" w:hAnsi="Arial"/>
          <w:b/>
          <w:color w:val="FFFFFF"/>
          <w:w w:val="99"/>
          <w:sz w:val="20"/>
          <w:szCs w:val="20"/>
        </w:rPr>
        <w:t>Step</w:t>
      </w:r>
      <w:r>
        <w:rPr>
          <w:rFonts w:ascii="Arial" w:cs="Arial" w:eastAsia="Arial" w:hAnsi="Arial"/>
          <w:b/>
          <w:color w:val="FFFFFF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color w:val="FFFFFF"/>
          <w:w w:val="99"/>
          <w:sz w:val="20"/>
          <w:szCs w:val="20"/>
        </w:rPr>
        <w:t>action</w:t>
      </w:r>
      <w:r>
        <w:rPr>
          <w:rFonts w:ascii="Arial" w:cs="Arial" w:eastAsia="Arial" w:hAnsi="Arial"/>
          <w:color w:val="00000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83"/>
        <w:ind w:left="103" w:right="-55"/>
      </w:pPr>
      <w:r>
        <w:rPr>
          <w:rFonts w:ascii="Arial" w:cs="Arial" w:eastAsia="Arial" w:hAnsi="Arial"/>
          <w:b/>
          <w:color w:val="FFFFFF"/>
          <w:position w:val="7"/>
          <w:sz w:val="16"/>
          <w:szCs w:val="16"/>
        </w:rPr>
        <w:t>E                           </w:t>
      </w:r>
      <w:r>
        <w:rPr>
          <w:rFonts w:ascii="Arial" w:cs="Arial" w:eastAsia="Arial" w:hAnsi="Arial"/>
          <w:b/>
          <w:color w:val="FFFFFF"/>
          <w:w w:val="99"/>
          <w:position w:val="0"/>
          <w:sz w:val="20"/>
          <w:szCs w:val="20"/>
        </w:rPr>
        <w:t>description</w:t>
      </w:r>
      <w:r>
        <w:rPr>
          <w:rFonts w:ascii="Arial" w:cs="Arial" w:eastAsia="Arial" w:hAnsi="Arial"/>
          <w:color w:val="000000"/>
          <w:w w:val="100"/>
          <w:position w:val="0"/>
          <w:sz w:val="20"/>
          <w:szCs w:val="20"/>
        </w:rPr>
      </w:r>
    </w:p>
    <w:p>
      <w:pPr>
        <w:rPr>
          <w:rFonts w:ascii="Arial" w:cs="Arial" w:eastAsia="Arial" w:hAnsi="Arial"/>
          <w:sz w:val="16"/>
          <w:szCs w:val="16"/>
        </w:rPr>
        <w:jc w:val="left"/>
        <w:spacing w:before="14"/>
        <w:ind w:left="103"/>
      </w:pPr>
      <w:r>
        <w:rPr>
          <w:rFonts w:ascii="Arial" w:cs="Arial" w:eastAsia="Arial" w:hAnsi="Arial"/>
          <w:b/>
          <w:color w:val="FFFFFF"/>
          <w:sz w:val="16"/>
          <w:szCs w:val="16"/>
        </w:rPr>
        <w:t>P</w:t>
      </w:r>
      <w:r>
        <w:rPr>
          <w:rFonts w:ascii="Arial" w:cs="Arial" w:eastAsia="Arial" w:hAnsi="Arial"/>
          <w:color w:val="000000"/>
          <w:sz w:val="16"/>
          <w:szCs w:val="16"/>
        </w:rPr>
      </w:r>
    </w:p>
    <w:p>
      <w:pPr>
        <w:rPr>
          <w:sz w:val="26"/>
          <w:szCs w:val="26"/>
        </w:rPr>
        <w:jc w:val="left"/>
        <w:spacing w:before="19" w:line="260" w:lineRule="exact"/>
      </w:pPr>
      <w:r>
        <w:br w:type="column"/>
      </w: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</w:pPr>
      <w:r>
        <w:rPr>
          <w:rFonts w:ascii="Arial" w:cs="Arial" w:eastAsia="Arial" w:hAnsi="Arial"/>
          <w:b/>
          <w:color w:val="FFFFFF"/>
          <w:w w:val="99"/>
          <w:sz w:val="20"/>
          <w:szCs w:val="20"/>
        </w:rPr>
        <w:t>Screenshot</w:t>
      </w:r>
      <w:r>
        <w:rPr>
          <w:rFonts w:ascii="Arial" w:cs="Arial" w:eastAsia="Arial" w:hAnsi="Arial"/>
          <w:b/>
          <w:color w:val="FFFFFF"/>
          <w:w w:val="100"/>
          <w:sz w:val="20"/>
          <w:szCs w:val="20"/>
        </w:rPr>
        <w:t>                              </w:t>
      </w:r>
      <w:r>
        <w:rPr>
          <w:rFonts w:ascii="Arial" w:cs="Arial" w:eastAsia="Arial" w:hAnsi="Arial"/>
          <w:b/>
          <w:color w:val="FFFFFF"/>
          <w:w w:val="99"/>
          <w:sz w:val="20"/>
          <w:szCs w:val="20"/>
        </w:rPr>
        <w:t>Expected</w:t>
      </w:r>
      <w:r>
        <w:rPr>
          <w:rFonts w:ascii="Arial" w:cs="Arial" w:eastAsia="Arial" w:hAnsi="Arial"/>
          <w:b/>
          <w:color w:val="FFFFFF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color w:val="FFFFFF"/>
          <w:w w:val="99"/>
          <w:sz w:val="20"/>
          <w:szCs w:val="20"/>
        </w:rPr>
        <w:t>result</w:t>
      </w:r>
      <w:r>
        <w:rPr>
          <w:rFonts w:ascii="Arial" w:cs="Arial" w:eastAsia="Arial" w:hAnsi="Arial"/>
          <w:b/>
          <w:color w:val="FFFFFF"/>
          <w:w w:val="100"/>
          <w:sz w:val="20"/>
          <w:szCs w:val="20"/>
        </w:rPr>
        <w:t>                       </w:t>
      </w:r>
      <w:r>
        <w:rPr>
          <w:rFonts w:ascii="Arial" w:cs="Arial" w:eastAsia="Arial" w:hAnsi="Arial"/>
          <w:b/>
          <w:color w:val="FFFFFF"/>
          <w:w w:val="99"/>
          <w:sz w:val="20"/>
          <w:szCs w:val="20"/>
        </w:rPr>
        <w:t>Remarks</w:t>
      </w:r>
      <w:r>
        <w:rPr>
          <w:rFonts w:ascii="Arial" w:cs="Arial" w:eastAsia="Arial" w:hAnsi="Arial"/>
          <w:color w:val="00000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right"/>
        <w:spacing w:line="220" w:lineRule="exact"/>
        <w:ind w:right="294"/>
        <w:sectPr>
          <w:type w:val="continuous"/>
          <w:pgSz w:h="15840" w:w="12240"/>
          <w:pgMar w:bottom="0" w:left="420" w:right="360" w:top="1480"/>
          <w:cols w:equalWidth="off" w:num="2">
            <w:col w:space="1753" w:w="2467"/>
            <w:col w:w="7240"/>
          </w:cols>
        </w:sectPr>
      </w:pPr>
      <w:r>
        <w:rPr>
          <w:rFonts w:ascii="Arial" w:cs="Arial" w:eastAsia="Arial" w:hAnsi="Arial"/>
          <w:b/>
          <w:color w:val="797979"/>
          <w:position w:val="-2"/>
          <w:sz w:val="22"/>
          <w:szCs w:val="22"/>
        </w:rPr>
        <w:t>Possible exception: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5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293" w:right="-53"/>
      </w:pPr>
      <w:r>
        <w:rPr>
          <w:rFonts w:ascii="Arial" w:cs="Arial" w:eastAsia="Arial" w:hAnsi="Arial"/>
          <w:b/>
          <w:color w:val="797979"/>
          <w:sz w:val="22"/>
          <w:szCs w:val="22"/>
        </w:rPr>
        <w:t>1.1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20" w:lineRule="exact"/>
        <w:ind w:right="-53"/>
      </w:pPr>
      <w:r>
        <w:br w:type="column"/>
      </w:r>
      <w:r>
        <w:rPr>
          <w:rFonts w:ascii="Arial" w:cs="Arial" w:eastAsia="Arial" w:hAnsi="Arial"/>
          <w:color w:val="797979"/>
          <w:sz w:val="22"/>
          <w:szCs w:val="22"/>
        </w:rPr>
        <w:t>Open the ACME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</w:pPr>
      <w:r>
        <w:rPr>
          <w:rFonts w:ascii="Arial" w:cs="Arial" w:eastAsia="Arial" w:hAnsi="Arial"/>
          <w:color w:val="797979"/>
          <w:sz w:val="22"/>
          <w:szCs w:val="22"/>
        </w:rPr>
        <w:t>System 1 Web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1"/>
      </w:pPr>
      <w:r>
        <w:rPr>
          <w:rFonts w:ascii="Arial" w:cs="Arial" w:eastAsia="Arial" w:hAnsi="Arial"/>
          <w:color w:val="797979"/>
          <w:sz w:val="22"/>
          <w:szCs w:val="22"/>
        </w:rPr>
        <w:t>Application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20" w:lineRule="exact"/>
        <w:ind w:left="41"/>
      </w:pPr>
      <w:r>
        <w:br w:type="column"/>
      </w:r>
      <w:r>
        <w:rPr>
          <w:rFonts w:ascii="Arial" w:cs="Arial" w:eastAsia="Arial" w:hAnsi="Arial"/>
          <w:color w:val="797979"/>
          <w:sz w:val="22"/>
          <w:szCs w:val="22"/>
        </w:rPr>
        <w:t>Opening of a screen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7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right="-53"/>
      </w:pPr>
      <w:r>
        <w:rPr>
          <w:rFonts w:ascii="Arial" w:cs="Arial" w:eastAsia="Arial" w:hAnsi="Arial"/>
          <w:color w:val="797979"/>
          <w:sz w:val="22"/>
          <w:szCs w:val="22"/>
        </w:rPr>
        <w:t>: System 1  Web App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3" w:line="260" w:lineRule="exact"/>
      </w:pPr>
      <w:r>
        <w:br w:type="column"/>
      </w: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86"/>
      </w:pPr>
      <w:r>
        <w:rPr>
          <w:rFonts w:ascii="Arial" w:cs="Arial" w:eastAsia="Arial" w:hAnsi="Arial"/>
          <w:color w:val="797979"/>
          <w:sz w:val="22"/>
          <w:szCs w:val="22"/>
        </w:rPr>
        <w:t>- Handle exception if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16" w:line="240" w:lineRule="exact"/>
        <w:sectPr>
          <w:type w:val="continuous"/>
          <w:pgSz w:h="15840" w:w="12240"/>
          <w:pgMar w:bottom="0" w:left="420" w:right="360" w:top="1480"/>
          <w:cols w:equalWidth="off" w:num="4">
            <w:col w:space="403" w:w="600"/>
            <w:col w:space="4080" w:w="1602"/>
            <w:col w:space="288" w:w="2069"/>
            <w:col w:w="2418"/>
          </w:cols>
        </w:sectPr>
      </w:pPr>
      <w:r>
        <w:rPr>
          <w:rFonts w:ascii="Arial" w:cs="Arial" w:eastAsia="Arial" w:hAnsi="Arial"/>
          <w:i/>
          <w:color w:val="797979"/>
          <w:position w:val="-1"/>
          <w:sz w:val="22"/>
          <w:szCs w:val="22"/>
        </w:rPr>
        <w:t>Web app not available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6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5840" w:w="12240"/>
          <w:pgMar w:bottom="0" w:left="420" w:right="360" w:top="148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293" w:right="-53"/>
      </w:pPr>
      <w:r>
        <w:rPr>
          <w:rFonts w:ascii="Arial" w:cs="Arial" w:eastAsia="Arial" w:hAnsi="Arial"/>
          <w:b/>
          <w:color w:val="797979"/>
          <w:sz w:val="22"/>
          <w:szCs w:val="22"/>
        </w:rPr>
        <w:t>1.2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right="-38"/>
      </w:pPr>
      <w:r>
        <w:rPr>
          <w:rFonts w:ascii="Arial" w:cs="Arial" w:eastAsia="Arial" w:hAnsi="Arial"/>
          <w:color w:val="797979"/>
          <w:sz w:val="22"/>
          <w:szCs w:val="22"/>
        </w:rPr>
        <w:t>Log in to System 1</w:t>
      </w:r>
      <w:r>
        <w:rPr>
          <w:rFonts w:ascii="Arial" w:cs="Arial" w:eastAsia="Arial" w:hAnsi="Arial"/>
          <w:color w:val="797979"/>
          <w:sz w:val="22"/>
          <w:szCs w:val="22"/>
        </w:rPr>
        <w:t> (input data: email</w:t>
      </w:r>
      <w:r>
        <w:rPr>
          <w:rFonts w:ascii="Arial" w:cs="Arial" w:eastAsia="Arial" w:hAnsi="Arial"/>
          <w:color w:val="797979"/>
          <w:sz w:val="22"/>
          <w:szCs w:val="22"/>
        </w:rPr>
        <w:t> and password)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359" w:lineRule="auto"/>
        <w:ind w:hanging="142" w:left="142" w:right="-38"/>
      </w:pPr>
      <w:r>
        <w:rPr>
          <w:rFonts w:ascii="Arial" w:cs="Arial" w:eastAsia="Arial" w:hAnsi="Arial"/>
          <w:color w:val="797979"/>
          <w:sz w:val="22"/>
          <w:szCs w:val="22"/>
        </w:rPr>
        <w:t>Access to the</w:t>
      </w:r>
      <w:r>
        <w:rPr>
          <w:rFonts w:ascii="Arial" w:cs="Arial" w:eastAsia="Arial" w:hAnsi="Arial"/>
          <w:color w:val="797979"/>
          <w:sz w:val="22"/>
          <w:szCs w:val="22"/>
        </w:rPr>
        <w:t> dashboard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center"/>
        <w:spacing w:before="32"/>
        <w:ind w:left="-37" w:right="258"/>
      </w:pPr>
      <w:r>
        <w:br w:type="column"/>
      </w:r>
      <w:r>
        <w:rPr>
          <w:rFonts w:ascii="Arial" w:cs="Arial" w:eastAsia="Arial" w:hAnsi="Arial"/>
          <w:b/>
          <w:color w:val="797979"/>
          <w:sz w:val="22"/>
          <w:szCs w:val="22"/>
        </w:rPr>
        <w:t>Possible exception: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2"/>
          <w:szCs w:val="22"/>
        </w:rPr>
        <w:jc w:val="center"/>
        <w:spacing w:line="380" w:lineRule="atLeast"/>
        <w:ind w:left="-19" w:right="278"/>
        <w:sectPr>
          <w:type w:val="continuous"/>
          <w:pgSz w:h="15840" w:w="12240"/>
          <w:pgMar w:bottom="0" w:left="420" w:right="360" w:top="1480"/>
          <w:cols w:equalWidth="off" w:num="4">
            <w:col w:space="403" w:w="601"/>
            <w:col w:space="4230" w:w="1824"/>
            <w:col w:space="717" w:w="1323"/>
            <w:col w:w="2362"/>
          </w:cols>
        </w:sectPr>
      </w:pPr>
      <w:r>
        <w:rPr>
          <w:rFonts w:ascii="Arial" w:cs="Arial" w:eastAsia="Arial" w:hAnsi="Arial"/>
          <w:i/>
          <w:color w:val="797979"/>
          <w:sz w:val="22"/>
          <w:szCs w:val="22"/>
        </w:rPr>
        <w:t>-  </w:t>
      </w:r>
      <w:r>
        <w:rPr>
          <w:rFonts w:ascii="Arial" w:cs="Arial" w:eastAsia="Arial" w:hAnsi="Arial"/>
          <w:color w:val="797979"/>
          <w:sz w:val="22"/>
          <w:szCs w:val="22"/>
        </w:rPr>
        <w:t>Handle exception if</w:t>
      </w:r>
      <w:r>
        <w:rPr>
          <w:rFonts w:ascii="Arial" w:cs="Arial" w:eastAsia="Arial" w:hAnsi="Arial"/>
          <w:color w:val="797979"/>
          <w:sz w:val="22"/>
          <w:szCs w:val="22"/>
        </w:rPr>
        <w:t> </w:t>
      </w:r>
      <w:r>
        <w:rPr>
          <w:rFonts w:ascii="Arial" w:cs="Arial" w:eastAsia="Arial" w:hAnsi="Arial"/>
          <w:i/>
          <w:color w:val="797979"/>
          <w:sz w:val="22"/>
          <w:szCs w:val="22"/>
        </w:rPr>
        <w:t>Incorrect email or</w:t>
      </w:r>
      <w:r>
        <w:rPr>
          <w:rFonts w:ascii="Arial" w:cs="Arial" w:eastAsia="Arial" w:hAnsi="Arial"/>
          <w:i/>
          <w:color w:val="797979"/>
          <w:sz w:val="22"/>
          <w:szCs w:val="22"/>
        </w:rPr>
        <w:t> Password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4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5840" w:w="12240"/>
          <w:pgMar w:bottom="0" w:left="420" w:right="360" w:top="148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293" w:right="-53"/>
      </w:pPr>
      <w:r>
        <w:rPr>
          <w:rFonts w:ascii="Arial" w:cs="Arial" w:eastAsia="Arial" w:hAnsi="Arial"/>
          <w:b/>
          <w:color w:val="797979"/>
          <w:sz w:val="22"/>
          <w:szCs w:val="22"/>
        </w:rPr>
        <w:t>1.3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right="8582"/>
      </w:pPr>
      <w:r>
        <w:br w:type="column"/>
      </w:r>
      <w:r>
        <w:rPr>
          <w:rFonts w:ascii="Arial" w:cs="Arial" w:eastAsia="Arial" w:hAnsi="Arial"/>
          <w:color w:val="797979"/>
          <w:sz w:val="22"/>
          <w:szCs w:val="22"/>
        </w:rPr>
        <w:t>Access the</w:t>
      </w:r>
      <w:r>
        <w:rPr>
          <w:rFonts w:ascii="Arial" w:cs="Arial" w:eastAsia="Arial" w:hAnsi="Arial"/>
          <w:color w:val="797979"/>
          <w:sz w:val="22"/>
          <w:szCs w:val="22"/>
        </w:rPr>
        <w:t> </w:t>
      </w:r>
      <w:r>
        <w:rPr>
          <w:rFonts w:ascii="Arial" w:cs="Arial" w:eastAsia="Arial" w:hAnsi="Arial"/>
          <w:color w:val="797979"/>
          <w:sz w:val="22"/>
          <w:szCs w:val="22"/>
        </w:rPr>
        <w:t>Dashboard, it’s </w:t>
      </w:r>
      <w:r>
        <w:rPr>
          <w:rFonts w:ascii="Arial" w:cs="Arial" w:eastAsia="Arial" w:hAnsi="Arial"/>
          <w:color w:val="797979"/>
          <w:sz w:val="22"/>
          <w:szCs w:val="22"/>
        </w:rPr>
        <w:t>the</w:t>
      </w:r>
      <w:r>
        <w:rPr>
          <w:rFonts w:ascii="Arial" w:cs="Arial" w:eastAsia="Arial" w:hAnsi="Arial"/>
          <w:color w:val="797979"/>
          <w:sz w:val="22"/>
          <w:szCs w:val="22"/>
        </w:rPr>
        <w:t> central location</w:t>
      </w:r>
      <w:r>
        <w:rPr>
          <w:rFonts w:ascii="Arial" w:cs="Arial" w:eastAsia="Arial" w:hAnsi="Arial"/>
          <w:color w:val="797979"/>
          <w:sz w:val="22"/>
          <w:szCs w:val="22"/>
        </w:rPr>
        <w:t> where the user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1" w:line="240" w:lineRule="exact"/>
        <w:ind w:right="8631"/>
        <w:sectPr>
          <w:type w:val="continuous"/>
          <w:pgSz w:h="15840" w:w="12240"/>
          <w:pgMar w:bottom="0" w:left="420" w:right="360" w:top="1480"/>
          <w:cols w:equalWidth="off" w:num="2">
            <w:col w:space="403" w:w="600"/>
            <w:col w:w="10457"/>
          </w:cols>
        </w:sectPr>
      </w:pPr>
      <w:r>
        <w:rPr>
          <w:rFonts w:ascii="Arial" w:cs="Arial" w:eastAsia="Arial" w:hAnsi="Arial"/>
          <w:color w:val="797979"/>
          <w:sz w:val="22"/>
          <w:szCs w:val="22"/>
        </w:rPr>
        <w:t>can pick a specific</w:t>
      </w:r>
      <w:r>
        <w:rPr>
          <w:rFonts w:ascii="Arial" w:cs="Arial" w:eastAsia="Arial" w:hAnsi="Arial"/>
          <w:color w:val="797979"/>
          <w:sz w:val="22"/>
          <w:szCs w:val="22"/>
        </w:rPr>
        <w:t> menu item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="240" w:lineRule="exact"/>
        <w:sectPr>
          <w:type w:val="continuous"/>
          <w:pgSz w:h="15840" w:w="12240"/>
          <w:pgMar w:bottom="0" w:left="420" w:right="360" w:top="1480"/>
        </w:sectPr>
      </w:pPr>
      <w:r>
        <w:rPr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293" w:right="-53"/>
      </w:pPr>
      <w:r>
        <w:rPr>
          <w:rFonts w:ascii="Arial" w:cs="Arial" w:eastAsia="Arial" w:hAnsi="Arial"/>
          <w:b/>
          <w:color w:val="797979"/>
          <w:sz w:val="22"/>
          <w:szCs w:val="22"/>
        </w:rPr>
        <w:t>1.4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right="-38"/>
      </w:pPr>
      <w:r>
        <w:br w:type="column"/>
      </w:r>
      <w:r>
        <w:rPr>
          <w:rFonts w:ascii="Arial" w:cs="Arial" w:eastAsia="Arial" w:hAnsi="Arial"/>
          <w:color w:val="797979"/>
          <w:sz w:val="22"/>
          <w:szCs w:val="22"/>
        </w:rPr>
        <w:t>Access the Work</w:t>
      </w:r>
      <w:r>
        <w:rPr>
          <w:rFonts w:ascii="Arial" w:cs="Arial" w:eastAsia="Arial" w:hAnsi="Arial"/>
          <w:color w:val="797979"/>
          <w:sz w:val="22"/>
          <w:szCs w:val="22"/>
        </w:rPr>
        <w:t> Items Listing to</w:t>
      </w:r>
      <w:r>
        <w:rPr>
          <w:rFonts w:ascii="Arial" w:cs="Arial" w:eastAsia="Arial" w:hAnsi="Arial"/>
          <w:color w:val="797979"/>
          <w:sz w:val="22"/>
          <w:szCs w:val="22"/>
        </w:rPr>
        <w:t> consult all the</w:t>
      </w:r>
      <w:r>
        <w:rPr>
          <w:rFonts w:ascii="Arial" w:cs="Arial" w:eastAsia="Arial" w:hAnsi="Arial"/>
          <w:color w:val="797979"/>
          <w:sz w:val="22"/>
          <w:szCs w:val="22"/>
        </w:rPr>
        <w:t> available tasks to</w:t>
      </w:r>
      <w:r>
        <w:rPr>
          <w:rFonts w:ascii="Arial" w:cs="Arial" w:eastAsia="Arial" w:hAnsi="Arial"/>
          <w:color w:val="797979"/>
          <w:sz w:val="22"/>
          <w:szCs w:val="22"/>
        </w:rPr>
        <w:t> perform (Output</w:t>
      </w:r>
      <w:r>
        <w:rPr>
          <w:rFonts w:ascii="Arial" w:cs="Arial" w:eastAsia="Arial" w:hAnsi="Arial"/>
          <w:color w:val="797979"/>
          <w:sz w:val="22"/>
          <w:szCs w:val="22"/>
        </w:rPr>
        <w:t> data: task)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ectPr>
          <w:type w:val="continuous"/>
          <w:pgSz w:h="15840" w:w="12240"/>
          <w:pgMar w:bottom="0" w:left="420" w:right="360" w:top="1480"/>
          <w:cols w:equalWidth="off" w:num="3">
            <w:col w:space="403" w:w="600"/>
            <w:col w:space="4443" w:w="1690"/>
            <w:col w:w="4324"/>
          </w:cols>
        </w:sectPr>
      </w:pPr>
      <w:r>
        <w:rPr>
          <w:rFonts w:ascii="Arial" w:cs="Arial" w:eastAsia="Arial" w:hAnsi="Arial"/>
          <w:color w:val="797979"/>
          <w:sz w:val="22"/>
          <w:szCs w:val="22"/>
        </w:rPr>
        <w:t>List of tasks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8" w:line="180" w:lineRule="exact"/>
      </w:pPr>
      <w:r>
        <w:pict>
          <v:group coordorigin="405,3379" coordsize="11418,10724" style="position:absolute;margin-left:20.23pt;margin-top:168.96pt;width:570.91pt;height:536.186pt;mso-position-horizontal-relative:page;mso-position-vertical-relative:page;z-index:-2266">
            <v:shape coordorigin="415,3389" coordsize="900,1104" fillcolor="#2C8EC5" filled="t" path="m1316,4493l1316,3389,415,3389,415,4493,1316,4493xe" stroked="f" style="position:absolute;left:415;top:3389;width:900;height:1104">
              <v:path arrowok="t"/>
              <v:fill/>
            </v:shape>
            <v:shape coordorigin="523,3389" coordsize="684,276" fillcolor="#2C8EC5" filled="t" path="m523,3665l1207,3665,1207,3389,523,3389,523,3665xe" stroked="f" style="position:absolute;left:523;top:3389;width:684;height:276">
              <v:path arrowok="t"/>
              <v:fill/>
            </v:shape>
            <v:shape coordorigin="523,3665" coordsize="684,276" fillcolor="#2C8EC5" filled="t" path="m523,3941l1207,3941,1207,3665,523,3665,523,3941xe" stroked="f" style="position:absolute;left:523;top:3665;width:684;height:276">
              <v:path arrowok="t"/>
              <v:fill/>
            </v:shape>
            <v:shape coordorigin="523,3941" coordsize="684,276" fillcolor="#2C8EC5" filled="t" path="m523,4217l1207,4217,1207,3941,523,3941,523,4217xe" stroked="f" style="position:absolute;left:523;top:3941;width:684;height:276">
              <v:path arrowok="t"/>
              <v:fill/>
            </v:shape>
            <v:shape coordorigin="523,4217" coordsize="684,276" fillcolor="#2C8EC5" filled="t" path="m523,4493l1207,4493,1207,4217,523,4217,523,4493xe" stroked="f" style="position:absolute;left:523;top:4217;width:684;height:276">
              <v:path arrowok="t"/>
              <v:fill/>
            </v:shape>
            <v:shape coordorigin="1316,3389" coordsize="2069,1104" fillcolor="#2C8EC5" filled="t" path="m3384,4493l3384,3389,1316,3389,1316,4493,3384,4493xe" stroked="f" style="position:absolute;left:1316;top:3389;width:2069;height:1104">
              <v:path arrowok="t"/>
              <v:fill/>
            </v:shape>
            <v:shape coordorigin="1424,3389" coordsize="1853,586" fillcolor="#2C8EC5" filled="t" path="m1424,3975l3276,3975,3276,3389,1424,3389,1424,3975xe" stroked="f" style="position:absolute;left:1424;top:3389;width:1853;height:586">
              <v:path arrowok="t"/>
              <v:fill/>
            </v:shape>
            <v:shape coordorigin="1424,3975" coordsize="1853,346" fillcolor="#2C8EC5" filled="t" path="m1424,4320l3276,4320,3276,3975,1424,3975,1424,4320xe" stroked="f" style="position:absolute;left:1424;top:3975;width:1853;height:346">
              <v:path arrowok="t"/>
              <v:fill/>
            </v:shape>
            <v:shape coordorigin="3384,3389" coordsize="3601,1104" fillcolor="#2C8EC5" filled="t" path="m6985,4493l6985,3389,3384,3389,3384,4493,6985,4493xe" stroked="f" style="position:absolute;left:3384;top:3389;width:3601;height:1104">
              <v:path arrowok="t"/>
              <v:fill/>
            </v:shape>
            <v:shape coordorigin="3492,3389" coordsize="3385,586" fillcolor="#2C8EC5" filled="t" path="m3492,3975l6877,3975,6877,3389,3492,3389,3492,3975xe" stroked="f" style="position:absolute;left:3492;top:3389;width:3385;height:586">
              <v:path arrowok="t"/>
              <v:fill/>
            </v:shape>
            <v:shape coordorigin="6985,3389" coordsize="2307,1104" fillcolor="#2C8EC5" filled="t" path="m9292,4493l9292,3389,6985,3389,6985,4493,9292,4493xe" stroked="f" style="position:absolute;left:6985;top:3389;width:2307;height:1104">
              <v:path arrowok="t"/>
              <v:fill/>
            </v:shape>
            <v:shape coordorigin="7093,3389" coordsize="2091,586" fillcolor="#2C8EC5" filled="t" path="m7093,3975l9184,3975,9184,3389,7093,3389,7093,3975xe" stroked="f" style="position:absolute;left:7093;top:3389;width:2091;height:586">
              <v:path arrowok="t"/>
              <v:fill/>
            </v:shape>
            <v:shape coordorigin="9292,3389" coordsize="2520,1104" fillcolor="#2C8EC5" filled="t" path="m11813,4493l11813,3389,9292,3389,9292,4493,11813,4493xe" stroked="f" style="position:absolute;left:9292;top:3389;width:2520;height:1104">
              <v:path arrowok="t"/>
              <v:fill/>
            </v:shape>
            <v:shape coordorigin="9400,3389" coordsize="2304,586" fillcolor="#2C8EC5" filled="t" path="m9400,3975l11705,3975,11705,3389,9400,3389,9400,3975xe" stroked="f" style="position:absolute;left:9400;top:3389;width:2304;height:586">
              <v:path arrowok="t"/>
              <v:fill/>
            </v:shape>
            <v:shape coordorigin="430,4498" coordsize="881,0" filled="f" path="m430,4498l1311,4498e" strokecolor="#2C8EC5" stroked="t" strokeweight="0.58pt" style="position:absolute;left:430;top:4498;width:881;height:0">
              <v:path arrowok="t"/>
            </v:shape>
            <v:shape coordorigin="1330,4498" coordsize="2052,0" filled="f" path="m1330,4498l3382,4498e" strokecolor="#2C8EC5" stroked="t" strokeweight="0.58pt" style="position:absolute;left:1330;top:4498;width:2052;height:0">
              <v:path arrowok="t"/>
            </v:shape>
            <v:shape coordorigin="3401,4498" coordsize="3582,0" filled="f" path="m3401,4498l6983,4498e" strokecolor="#2C8EC5" stroked="t" strokeweight="0.58pt" style="position:absolute;left:3401;top:4498;width:3582;height:0">
              <v:path arrowok="t"/>
            </v:shape>
            <v:shape coordorigin="7002,4498" coordsize="2285,0" filled="f" path="m7002,4498l9287,4498e" strokecolor="#2C8EC5" stroked="t" strokeweight="0.58pt" style="position:absolute;left:7002;top:4498;width:2285;height:0">
              <v:path arrowok="t"/>
            </v:shape>
            <v:shape coordorigin="9307,4498" coordsize="2501,0" filled="f" path="m9307,4498l11808,4498e" strokecolor="#2C8EC5" stroked="t" strokeweight="0.58pt" style="position:absolute;left:9307;top:4498;width:2501;height:0">
              <v:path arrowok="t"/>
            </v:shape>
            <v:shape style="position:absolute;left:3492;top:5674;width:3379;height:3062" type="#_x0000_t75">
              <v:imagedata o:title="" r:id="rId34"/>
            </v:shape>
            <v:shape coordorigin="410,5667" coordsize="10,0" filled="f" path="m410,5667l420,5667e" strokecolor="#2C8EC5" stroked="t" strokeweight="0.58001pt" style="position:absolute;left:410;top:5667;width:10;height:0">
              <v:path arrowok="t"/>
            </v:shape>
            <v:shape coordorigin="420,5667" coordsize="891,0" filled="f" path="m420,5667l1311,5667e" strokecolor="#2C8EC5" stroked="t" strokeweight="0.58001pt" style="position:absolute;left:420;top:5667;width:891;height:0">
              <v:path arrowok="t"/>
            </v:shape>
            <v:shape coordorigin="1311,5667" coordsize="10,0" filled="f" path="m1311,5667l1320,5667e" strokecolor="#2C8EC5" stroked="t" strokeweight="0.58001pt" style="position:absolute;left:1311;top:5667;width:10;height:0">
              <v:path arrowok="t"/>
            </v:shape>
            <v:shape coordorigin="1320,5667" coordsize="2062,0" filled="f" path="m1320,5667l3382,5667e" strokecolor="#2C8EC5" stroked="t" strokeweight="0.58001pt" style="position:absolute;left:1320;top:5667;width:2062;height:0">
              <v:path arrowok="t"/>
            </v:shape>
            <v:shape coordorigin="3382,5667" coordsize="10,0" filled="f" path="m3382,5667l3392,5667e" strokecolor="#2C8EC5" stroked="t" strokeweight="0.58001pt" style="position:absolute;left:3382;top:5667;width:10;height:0">
              <v:path arrowok="t"/>
            </v:shape>
            <v:shape coordorigin="3392,5667" coordsize="3591,0" filled="f" path="m3392,5667l6983,5667e" strokecolor="#2C8EC5" stroked="t" strokeweight="0.58001pt" style="position:absolute;left:3392;top:5667;width:3591;height:0">
              <v:path arrowok="t"/>
            </v:shape>
            <v:shape coordorigin="6983,5667" coordsize="10,0" filled="f" path="m6983,5667l6993,5667e" strokecolor="#2C8EC5" stroked="t" strokeweight="0.58001pt" style="position:absolute;left:6983;top:5667;width:10;height:0">
              <v:path arrowok="t"/>
            </v:shape>
            <v:shape coordorigin="6993,5667" coordsize="2295,0" filled="f" path="m6993,5667l9287,5667e" strokecolor="#2C8EC5" stroked="t" strokeweight="0.58001pt" style="position:absolute;left:6993;top:5667;width:2295;height:0">
              <v:path arrowok="t"/>
            </v:shape>
            <v:shape coordorigin="9288,5667" coordsize="10,0" filled="f" path="m9288,5667l9297,5667e" strokecolor="#2C8EC5" stroked="t" strokeweight="0.58001pt" style="position:absolute;left:9288;top:5667;width:10;height:0">
              <v:path arrowok="t"/>
            </v:shape>
            <v:shape coordorigin="9297,5667" coordsize="2511,0" filled="f" path="m9297,5667l11808,5667e" strokecolor="#2C8EC5" stroked="t" strokeweight="0.58001pt" style="position:absolute;left:9297;top:5667;width:2511;height:0">
              <v:path arrowok="t"/>
            </v:shape>
            <v:shape style="position:absolute;left:3492;top:8873;width:3382;height:2683" type="#_x0000_t75">
              <v:imagedata o:title="" r:id="rId35"/>
            </v:shape>
            <v:shape coordorigin="410,8867" coordsize="10,0" filled="f" path="m410,8867l420,8867e" strokecolor="#2C8EC5" stroked="t" strokeweight="0.58001pt" style="position:absolute;left:410;top:8867;width:10;height:0">
              <v:path arrowok="t"/>
            </v:shape>
            <v:shape coordorigin="420,8867" coordsize="891,0" filled="f" path="m420,8867l1311,8867e" strokecolor="#2C8EC5" stroked="t" strokeweight="0.58001pt" style="position:absolute;left:420;top:8867;width:891;height:0">
              <v:path arrowok="t"/>
            </v:shape>
            <v:shape coordorigin="1311,8867" coordsize="10,0" filled="f" path="m1311,8867l1320,8867e" strokecolor="#2C8EC5" stroked="t" strokeweight="0.58001pt" style="position:absolute;left:1311;top:8867;width:10;height:0">
              <v:path arrowok="t"/>
            </v:shape>
            <v:shape coordorigin="1320,8867" coordsize="2062,0" filled="f" path="m1320,8867l3382,8867e" strokecolor="#2C8EC5" stroked="t" strokeweight="0.58001pt" style="position:absolute;left:1320;top:8867;width:2062;height:0">
              <v:path arrowok="t"/>
            </v:shape>
            <v:shape coordorigin="3382,8867" coordsize="10,0" filled="f" path="m3382,8867l3392,8867e" strokecolor="#2C8EC5" stroked="t" strokeweight="0.58001pt" style="position:absolute;left:3382;top:8867;width:10;height:0">
              <v:path arrowok="t"/>
            </v:shape>
            <v:shape coordorigin="3392,8867" coordsize="3591,0" filled="f" path="m3392,8867l6983,8867e" strokecolor="#2C8EC5" stroked="t" strokeweight="0.58001pt" style="position:absolute;left:3392;top:8867;width:3591;height:0">
              <v:path arrowok="t"/>
            </v:shape>
            <v:shape coordorigin="6983,8867" coordsize="10,0" filled="f" path="m6983,8867l6993,8867e" strokecolor="#2C8EC5" stroked="t" strokeweight="0.58001pt" style="position:absolute;left:6983;top:8867;width:10;height:0">
              <v:path arrowok="t"/>
            </v:shape>
            <v:shape coordorigin="6993,8867" coordsize="2295,0" filled="f" path="m6993,8867l9287,8867e" strokecolor="#2C8EC5" stroked="t" strokeweight="0.58001pt" style="position:absolute;left:6993;top:8867;width:2295;height:0">
              <v:path arrowok="t"/>
            </v:shape>
            <v:shape coordorigin="9288,8867" coordsize="10,0" filled="f" path="m9288,8867l9297,8867e" strokecolor="#2C8EC5" stroked="t" strokeweight="0.58001pt" style="position:absolute;left:9288;top:8867;width:10;height:0">
              <v:path arrowok="t"/>
            </v:shape>
            <v:shape coordorigin="9297,8867" coordsize="2511,0" filled="f" path="m9297,8867l11808,8867e" strokecolor="#2C8EC5" stroked="t" strokeweight="0.58001pt" style="position:absolute;left:9297;top:8867;width:2511;height:0">
              <v:path arrowok="t"/>
            </v:shape>
            <v:shape style="position:absolute;left:3494;top:11690;width:3380;height:2268" type="#_x0000_t75">
              <v:imagedata o:title="" r:id="rId36"/>
            </v:shape>
            <v:shape coordorigin="410,11687" coordsize="10,0" filled="f" path="m410,11687l420,11687e" strokecolor="#2C8EC5" stroked="t" strokeweight="0.57998pt" style="position:absolute;left:410;top:11687;width:10;height:0">
              <v:path arrowok="t"/>
            </v:shape>
            <v:shape coordorigin="420,11687" coordsize="891,0" filled="f" path="m420,11687l1311,11687e" strokecolor="#2C8EC5" stroked="t" strokeweight="0.57998pt" style="position:absolute;left:420;top:11687;width:891;height:0">
              <v:path arrowok="t"/>
            </v:shape>
            <v:shape coordorigin="1311,11687" coordsize="10,0" filled="f" path="m1311,11687l1320,11687e" strokecolor="#2C8EC5" stroked="t" strokeweight="0.57998pt" style="position:absolute;left:1311;top:11687;width:10;height:0">
              <v:path arrowok="t"/>
            </v:shape>
            <v:shape coordorigin="1320,11687" coordsize="2062,0" filled="f" path="m1320,11687l3382,11687e" strokecolor="#2C8EC5" stroked="t" strokeweight="0.57998pt" style="position:absolute;left:1320;top:11687;width:2062;height:0">
              <v:path arrowok="t"/>
            </v:shape>
            <v:shape coordorigin="3382,11687" coordsize="10,0" filled="f" path="m3382,11687l3392,11687e" strokecolor="#2C8EC5" stroked="t" strokeweight="0.57998pt" style="position:absolute;left:3382;top:11687;width:10;height:0">
              <v:path arrowok="t"/>
            </v:shape>
            <v:shape coordorigin="3392,11687" coordsize="3591,0" filled="f" path="m3392,11687l6983,11687e" strokecolor="#2C8EC5" stroked="t" strokeweight="0.57998pt" style="position:absolute;left:3392;top:11687;width:3591;height:0">
              <v:path arrowok="t"/>
            </v:shape>
            <v:shape coordorigin="6983,11687" coordsize="10,0" filled="f" path="m6983,11687l6993,11687e" strokecolor="#2C8EC5" stroked="t" strokeweight="0.57998pt" style="position:absolute;left:6983;top:11687;width:10;height:0">
              <v:path arrowok="t"/>
            </v:shape>
            <v:shape coordorigin="6993,11687" coordsize="2295,0" filled="f" path="m6993,11687l9287,11687e" strokecolor="#2C8EC5" stroked="t" strokeweight="0.57998pt" style="position:absolute;left:6993;top:11687;width:2295;height:0">
              <v:path arrowok="t"/>
            </v:shape>
            <v:shape coordorigin="9288,11687" coordsize="10,0" filled="f" path="m9288,11687l9297,11687e" strokecolor="#2C8EC5" stroked="t" strokeweight="0.57998pt" style="position:absolute;left:9288;top:11687;width:10;height:0">
              <v:path arrowok="t"/>
            </v:shape>
            <v:shape coordorigin="9297,11687" coordsize="2511,0" filled="f" path="m9297,11687l11808,11687e" strokecolor="#2C8EC5" stroked="t" strokeweight="0.57998pt" style="position:absolute;left:9297;top:11687;width:2511;height:0">
              <v:path arrowok="t"/>
            </v:shape>
            <v:shape coordorigin="417,4493" coordsize="0,9604" filled="f" path="m417,4493l417,14097e" strokecolor="#2C8EC5" stroked="t" strokeweight="0.58pt" style="position:absolute;left:417;top:4493;width:0;height:9604">
              <v:path arrowok="t"/>
            </v:shape>
            <v:shape coordorigin="420,14092" coordsize="891,0" filled="f" path="m420,14092l1311,14092e" strokecolor="#2C8EC5" stroked="t" strokeweight="0.58004pt" style="position:absolute;left:420;top:14092;width:891;height:0">
              <v:path arrowok="t"/>
            </v:shape>
            <v:shape coordorigin="1318,4493" coordsize="0,9604" filled="f" path="m1318,4493l1318,14097e" strokecolor="#2C8EC5" stroked="t" strokeweight="0.58pt" style="position:absolute;left:1318;top:4493;width:0;height:9604">
              <v:path arrowok="t"/>
            </v:shape>
            <v:shape coordorigin="1320,14092" coordsize="2062,0" filled="f" path="m1320,14092l3382,14092e" strokecolor="#2C8EC5" stroked="t" strokeweight="0.58004pt" style="position:absolute;left:1320;top:14092;width:2062;height:0">
              <v:path arrowok="t"/>
            </v:shape>
            <v:shape coordorigin="3389,4493" coordsize="0,9604" filled="f" path="m3389,4493l3389,14097e" strokecolor="#2C8EC5" stroked="t" strokeweight="0.58pt" style="position:absolute;left:3389;top:4493;width:0;height:9604">
              <v:path arrowok="t"/>
            </v:shape>
            <v:shape coordorigin="3392,14092" coordsize="3591,0" filled="f" path="m3392,14092l6983,14092e" strokecolor="#2C8EC5" stroked="t" strokeweight="0.58004pt" style="position:absolute;left:3392;top:14092;width:3591;height:0">
              <v:path arrowok="t"/>
            </v:shape>
            <v:shape coordorigin="6990,4493" coordsize="0,9604" filled="f" path="m6990,4493l6990,14097e" strokecolor="#2C8EC5" stroked="t" strokeweight="0.57998pt" style="position:absolute;left:6990;top:4493;width:0;height:9604">
              <v:path arrowok="t"/>
            </v:shape>
            <v:shape coordorigin="6993,14092" coordsize="2295,0" filled="f" path="m6993,14092l9287,14092e" strokecolor="#2C8EC5" stroked="t" strokeweight="0.58004pt" style="position:absolute;left:6993;top:14092;width:2295;height:0">
              <v:path arrowok="t"/>
            </v:shape>
            <v:shape coordorigin="9295,4493" coordsize="0,9604" filled="f" path="m9295,4493l9295,14097e" strokecolor="#2C8EC5" stroked="t" strokeweight="0.58001pt" style="position:absolute;left:9295;top:4493;width:0;height:9604">
              <v:path arrowok="t"/>
            </v:shape>
            <v:shape coordorigin="9297,14092" coordsize="2511,0" filled="f" path="m9297,14092l11808,14092e" strokecolor="#2C8EC5" stroked="t" strokeweight="0.58004pt" style="position:absolute;left:9297;top:14092;width:2511;height:0">
              <v:path arrowok="t"/>
            </v:shape>
            <v:shape coordorigin="11813,4493" coordsize="0,9604" filled="f" path="m11813,4493l11813,14097e" strokecolor="#2C8EC5" stroked="t" strokeweight="0.57998pt" style="position:absolute;left:11813;top:4493;width:0;height:9604">
              <v:path arrowok="t"/>
            </v:shape>
            <w10:wrap type="none"/>
          </v:group>
        </w:pict>
      </w:r>
      <w:r>
        <w:pict>
          <v:group coordorigin="1,0" coordsize="12239,1206" style="position:absolute;margin-left:0.05008pt;margin-top:0pt;width:611.95pt;height:60.3pt;mso-position-horizontal-relative:page;mso-position-vertical-relative:page;z-index:-2269">
            <v:shape coordorigin="11,0" coordsize="12229,1196" fillcolor="#2F8DC5" filled="t" path="m12240,1196l12240,0,11,0,11,1196,12240,1196xe" stroked="f" style="position:absolute;left:11;top:0;width:12229;height:1196">
              <v:path arrowok="t"/>
              <v:fill/>
            </v:shape>
            <v:shape style="position:absolute;left:11318;top:322;width:777;height:720" type="#_x0000_t75">
              <v:imagedata o:title="" r:id="rId37"/>
            </v:shape>
            <v:shape style="position:absolute;left:201;top:192;width:753;height:712" type="#_x0000_t75">
              <v:imagedata o:title="" r:id="rId38"/>
            </v:shape>
            <w10:wrap type="none"/>
          </v:group>
        </w:pict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40" w:lineRule="exact"/>
        <w:ind w:left="1020"/>
      </w:pPr>
      <w:r>
        <w:rPr>
          <w:rFonts w:ascii="Arial" w:cs="Arial" w:eastAsia="Arial" w:hAnsi="Arial"/>
          <w:color w:val="2F8DC5"/>
          <w:position w:val="-1"/>
          <w:sz w:val="22"/>
          <w:szCs w:val="22"/>
        </w:rPr>
        <w:t>Process Design Document </w:t>
      </w:r>
      <w:r>
        <w:rPr>
          <w:rFonts w:ascii="Arial" w:cs="Arial" w:eastAsia="Arial" w:hAnsi="Arial"/>
          <w:color w:val="2F8DC5"/>
          <w:position w:val="-1"/>
          <w:sz w:val="22"/>
          <w:szCs w:val="22"/>
        </w:rPr>
        <w:t>– </w:t>
      </w:r>
      <w:r>
        <w:rPr>
          <w:rFonts w:ascii="Arial" w:cs="Arial" w:eastAsia="Arial" w:hAnsi="Arial"/>
          <w:color w:val="2F8DC5"/>
          <w:position w:val="-1"/>
          <w:sz w:val="22"/>
          <w:szCs w:val="22"/>
        </w:rPr>
        <w:t>Verify Account Positions for Client for ACME Systems Inc.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rFonts w:ascii="Arial" w:cs="Arial" w:eastAsia="Arial" w:hAnsi="Arial"/>
          <w:sz w:val="22"/>
          <w:szCs w:val="22"/>
        </w:rPr>
        <w:jc w:val="right"/>
        <w:spacing w:before="32"/>
        <w:ind w:right="104"/>
      </w:pPr>
      <w:r>
        <w:rPr>
          <w:rFonts w:ascii="Arial" w:cs="Arial" w:eastAsia="Arial" w:hAnsi="Arial"/>
          <w:color w:val="2F8DC5"/>
          <w:sz w:val="22"/>
          <w:szCs w:val="22"/>
        </w:rPr>
        <w:t>10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right"/>
        <w:spacing w:line="240" w:lineRule="exact"/>
        <w:ind w:right="104"/>
        <w:sectPr>
          <w:type w:val="continuous"/>
          <w:pgSz w:h="15840" w:w="12240"/>
          <w:pgMar w:bottom="0" w:left="420" w:right="360" w:top="1480"/>
        </w:sectPr>
      </w:pPr>
      <w:r>
        <w:rPr>
          <w:rFonts w:ascii="Arial" w:cs="Arial" w:eastAsia="Arial" w:hAnsi="Arial"/>
          <w:color w:val="2F8DC5"/>
          <w:sz w:val="22"/>
          <w:szCs w:val="22"/>
        </w:rPr>
        <w:t>10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="280" w:lineRule="exact"/>
        <w:sectPr>
          <w:pgNumType w:start="11"/>
          <w:pgMar w:bottom="280" w:footer="742" w:header="76" w:left="0" w:right="0" w:top="1220"/>
          <w:headerReference r:id="rId39" w:type="default"/>
          <w:footerReference r:id="rId40" w:type="default"/>
          <w:pgSz w:h="15840" w:w="12240"/>
        </w:sectPr>
      </w:pPr>
      <w:r>
        <w:rPr>
          <w:sz w:val="28"/>
          <w:szCs w:val="2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right"/>
      </w:pPr>
      <w:r>
        <w:rPr>
          <w:rFonts w:ascii="Arial" w:cs="Arial" w:eastAsia="Arial" w:hAnsi="Arial"/>
          <w:b/>
          <w:color w:val="797979"/>
          <w:sz w:val="22"/>
          <w:szCs w:val="22"/>
        </w:rPr>
        <w:t>1.5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right="-38"/>
      </w:pPr>
      <w:r>
        <w:rPr>
          <w:rFonts w:ascii="Arial" w:cs="Arial" w:eastAsia="Arial" w:hAnsi="Arial"/>
          <w:color w:val="797979"/>
          <w:sz w:val="22"/>
          <w:szCs w:val="22"/>
        </w:rPr>
        <w:t>Open the ACME</w:t>
      </w:r>
      <w:r>
        <w:rPr>
          <w:rFonts w:ascii="Arial" w:cs="Arial" w:eastAsia="Arial" w:hAnsi="Arial"/>
          <w:color w:val="797979"/>
          <w:sz w:val="22"/>
          <w:szCs w:val="22"/>
        </w:rPr>
        <w:t> System 3 Desktop</w:t>
      </w:r>
      <w:r>
        <w:rPr>
          <w:rFonts w:ascii="Arial" w:cs="Arial" w:eastAsia="Arial" w:hAnsi="Arial"/>
          <w:color w:val="797979"/>
          <w:sz w:val="22"/>
          <w:szCs w:val="22"/>
        </w:rPr>
        <w:t> Application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center"/>
        <w:spacing w:before="32" w:line="359" w:lineRule="auto"/>
        <w:ind w:hanging="1" w:left="-19" w:right="579"/>
      </w:pPr>
      <w:r>
        <w:br w:type="column"/>
      </w:r>
      <w:r>
        <w:rPr>
          <w:rFonts w:ascii="Arial" w:cs="Arial" w:eastAsia="Arial" w:hAnsi="Arial"/>
          <w:b/>
          <w:color w:val="797979"/>
          <w:sz w:val="22"/>
          <w:szCs w:val="22"/>
        </w:rPr>
        <w:t>Possible exception:</w:t>
      </w:r>
      <w:r>
        <w:rPr>
          <w:rFonts w:ascii="Arial" w:cs="Arial" w:eastAsia="Arial" w:hAnsi="Arial"/>
          <w:b/>
          <w:color w:val="797979"/>
          <w:sz w:val="22"/>
          <w:szCs w:val="22"/>
        </w:rPr>
        <w:t> </w:t>
      </w:r>
      <w:r>
        <w:rPr>
          <w:rFonts w:ascii="Arial" w:cs="Arial" w:eastAsia="Arial" w:hAnsi="Arial"/>
          <w:color w:val="797979"/>
          <w:sz w:val="22"/>
          <w:szCs w:val="22"/>
        </w:rPr>
        <w:t>Handle exception if </w:t>
      </w:r>
      <w:r>
        <w:rPr>
          <w:rFonts w:ascii="Arial" w:cs="Arial" w:eastAsia="Arial" w:hAnsi="Arial"/>
          <w:i/>
          <w:color w:val="797979"/>
          <w:sz w:val="22"/>
          <w:szCs w:val="22"/>
        </w:rPr>
        <w:t>no</w:t>
      </w:r>
      <w:r>
        <w:rPr>
          <w:rFonts w:ascii="Arial" w:cs="Arial" w:eastAsia="Arial" w:hAnsi="Arial"/>
          <w:i/>
          <w:color w:val="797979"/>
          <w:sz w:val="22"/>
          <w:szCs w:val="22"/>
        </w:rPr>
        <w:t> task  </w:t>
      </w:r>
      <w:r>
        <w:rPr>
          <w:rFonts w:ascii="Arial" w:cs="Arial" w:eastAsia="Arial" w:hAnsi="Arial"/>
          <w:color w:val="797979"/>
          <w:sz w:val="22"/>
          <w:szCs w:val="22"/>
        </w:rPr>
        <w:t>of type ‘</w:t>
      </w:r>
      <w:r>
        <w:rPr>
          <w:rFonts w:ascii="Arial" w:cs="Arial" w:eastAsia="Arial" w:hAnsi="Arial"/>
          <w:color w:val="797979"/>
          <w:sz w:val="22"/>
          <w:szCs w:val="22"/>
        </w:rPr>
        <w:t>Process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center"/>
        <w:spacing w:before="6" w:line="240" w:lineRule="exact"/>
        <w:ind w:left="38" w:right="634"/>
        <w:sectPr>
          <w:type w:val="continuous"/>
          <w:pgSz w:h="15840" w:w="12240"/>
          <w:pgMar w:bottom="0" w:left="0" w:right="0" w:top="1480"/>
          <w:cols w:equalWidth="off" w:num="3">
            <w:col w:space="403" w:w="1020"/>
            <w:col w:space="6250" w:w="1789"/>
            <w:col w:w="2778"/>
          </w:cols>
        </w:sectPr>
      </w:pPr>
      <w:r>
        <w:rPr>
          <w:rFonts w:ascii="Arial" w:cs="Arial" w:eastAsia="Arial" w:hAnsi="Arial"/>
          <w:color w:val="797979"/>
          <w:position w:val="-1"/>
          <w:sz w:val="22"/>
          <w:szCs w:val="22"/>
        </w:rPr>
        <w:t>Vendor Invoice</w:t>
      </w:r>
      <w:r>
        <w:rPr>
          <w:rFonts w:ascii="Arial" w:cs="Arial" w:eastAsia="Arial" w:hAnsi="Arial"/>
          <w:color w:val="797979"/>
          <w:position w:val="-1"/>
          <w:sz w:val="22"/>
          <w:szCs w:val="22"/>
        </w:rPr>
        <w:t>’ </w:t>
      </w:r>
      <w:r>
        <w:rPr>
          <w:rFonts w:ascii="Arial" w:cs="Arial" w:eastAsia="Arial" w:hAnsi="Arial"/>
          <w:i/>
          <w:color w:val="797979"/>
          <w:position w:val="-1"/>
          <w:sz w:val="22"/>
          <w:szCs w:val="22"/>
        </w:rPr>
        <w:t>exist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40" w:lineRule="exact"/>
        <w:ind w:left="7093"/>
      </w:pPr>
      <w:r>
        <w:rPr>
          <w:rFonts w:ascii="Arial" w:cs="Arial" w:eastAsia="Arial" w:hAnsi="Arial"/>
          <w:color w:val="797979"/>
          <w:position w:val="-1"/>
          <w:sz w:val="22"/>
          <w:szCs w:val="22"/>
        </w:rPr>
        <w:t>N/a                                N/a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5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5840" w:w="12240"/>
          <w:pgMar w:bottom="0" w:left="0" w:right="0" w:top="1480"/>
        </w:sectPr>
      </w:pPr>
      <w:r>
        <w:rPr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523" w:right="-53"/>
      </w:pPr>
      <w:r>
        <w:rPr>
          <w:rFonts w:ascii="Arial" w:cs="Arial" w:eastAsia="Arial" w:hAnsi="Arial"/>
          <w:b/>
          <w:color w:val="797979"/>
          <w:sz w:val="22"/>
          <w:szCs w:val="22"/>
        </w:rPr>
        <w:t>1.6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right="9240"/>
        <w:sectPr>
          <w:type w:val="continuous"/>
          <w:pgSz w:h="15840" w:w="12240"/>
          <w:pgMar w:bottom="0" w:left="0" w:right="0" w:top="1480"/>
          <w:cols w:equalWidth="off" w:num="2">
            <w:col w:space="593" w:w="831"/>
            <w:col w:w="10816"/>
          </w:cols>
        </w:sectPr>
      </w:pPr>
      <w:r>
        <w:br w:type="column"/>
      </w:r>
      <w:r>
        <w:rPr>
          <w:rFonts w:ascii="Arial" w:cs="Arial" w:eastAsia="Arial" w:hAnsi="Arial"/>
          <w:color w:val="797979"/>
          <w:sz w:val="22"/>
          <w:szCs w:val="22"/>
        </w:rPr>
        <w:t>Log in to ACME</w:t>
      </w:r>
      <w:r>
        <w:rPr>
          <w:rFonts w:ascii="Arial" w:cs="Arial" w:eastAsia="Arial" w:hAnsi="Arial"/>
          <w:color w:val="797979"/>
          <w:sz w:val="22"/>
          <w:szCs w:val="22"/>
        </w:rPr>
        <w:t> System 3 using</w:t>
      </w:r>
      <w:r>
        <w:rPr>
          <w:rFonts w:ascii="Arial" w:cs="Arial" w:eastAsia="Arial" w:hAnsi="Arial"/>
          <w:color w:val="797979"/>
          <w:sz w:val="22"/>
          <w:szCs w:val="22"/>
        </w:rPr>
        <w:t> the same</w:t>
      </w:r>
      <w:r>
        <w:rPr>
          <w:rFonts w:ascii="Arial" w:cs="Arial" w:eastAsia="Arial" w:hAnsi="Arial"/>
          <w:color w:val="797979"/>
          <w:sz w:val="22"/>
          <w:szCs w:val="22"/>
        </w:rPr>
        <w:t> credentials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="200" w:lineRule="exact"/>
        <w:sectPr>
          <w:type w:val="continuous"/>
          <w:pgSz w:h="15840" w:w="12240"/>
          <w:pgMar w:bottom="0" w:left="0" w:right="0" w:top="1480"/>
        </w:sectPr>
      </w:pPr>
      <w:r>
        <w:rPr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523"/>
      </w:pPr>
      <w:r>
        <w:rPr>
          <w:rFonts w:ascii="Arial" w:cs="Arial" w:eastAsia="Arial" w:hAnsi="Arial"/>
          <w:b/>
          <w:color w:val="797979"/>
          <w:sz w:val="22"/>
          <w:szCs w:val="22"/>
        </w:rPr>
        <w:t>1.7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523" w:right="-53"/>
      </w:pPr>
      <w:r>
        <w:rPr>
          <w:rFonts w:ascii="Arial" w:cs="Arial" w:eastAsia="Arial" w:hAnsi="Arial"/>
          <w:b/>
          <w:color w:val="797979"/>
          <w:sz w:val="22"/>
          <w:szCs w:val="22"/>
        </w:rPr>
        <w:t>1.7.A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right="-38"/>
      </w:pPr>
      <w:r>
        <w:br w:type="column"/>
      </w:r>
      <w:r>
        <w:rPr>
          <w:rFonts w:ascii="Arial" w:cs="Arial" w:eastAsia="Arial" w:hAnsi="Arial"/>
          <w:b/>
          <w:color w:val="797979"/>
          <w:sz w:val="22"/>
          <w:szCs w:val="22"/>
        </w:rPr>
        <w:t>For each activity</w:t>
      </w:r>
      <w:r>
        <w:rPr>
          <w:rFonts w:ascii="Arial" w:cs="Arial" w:eastAsia="Arial" w:hAnsi="Arial"/>
          <w:b/>
          <w:color w:val="797979"/>
          <w:sz w:val="22"/>
          <w:szCs w:val="22"/>
        </w:rPr>
        <w:t> </w:t>
      </w:r>
      <w:r>
        <w:rPr>
          <w:rFonts w:ascii="Arial" w:cs="Arial" w:eastAsia="Arial" w:hAnsi="Arial"/>
          <w:color w:val="797979"/>
          <w:sz w:val="22"/>
          <w:szCs w:val="22"/>
        </w:rPr>
        <w:t>of the type WI1</w:t>
      </w:r>
      <w:r>
        <w:rPr>
          <w:rFonts w:ascii="Arial" w:cs="Arial" w:eastAsia="Arial" w:hAnsi="Arial"/>
          <w:color w:val="797979"/>
          <w:sz w:val="22"/>
          <w:szCs w:val="22"/>
        </w:rPr>
        <w:t> perform the</w:t>
      </w:r>
      <w:r>
        <w:rPr>
          <w:rFonts w:ascii="Arial" w:cs="Arial" w:eastAsia="Arial" w:hAnsi="Arial"/>
          <w:color w:val="797979"/>
          <w:sz w:val="22"/>
          <w:szCs w:val="22"/>
        </w:rPr>
        <w:t> following steps</w:t>
      </w:r>
      <w:r>
        <w:rPr>
          <w:rFonts w:ascii="Arial" w:cs="Arial" w:eastAsia="Arial" w:hAnsi="Arial"/>
          <w:color w:val="797979"/>
          <w:sz w:val="22"/>
          <w:szCs w:val="22"/>
        </w:rPr>
        <w:t> Open the Details</w:t>
      </w:r>
      <w:r>
        <w:rPr>
          <w:rFonts w:ascii="Arial" w:cs="Arial" w:eastAsia="Arial" w:hAnsi="Arial"/>
          <w:color w:val="797979"/>
          <w:sz w:val="22"/>
          <w:szCs w:val="22"/>
        </w:rPr>
        <w:t> page for the</w:t>
      </w:r>
      <w:r>
        <w:rPr>
          <w:rFonts w:ascii="Arial" w:cs="Arial" w:eastAsia="Arial" w:hAnsi="Arial"/>
          <w:color w:val="797979"/>
          <w:sz w:val="22"/>
          <w:szCs w:val="22"/>
        </w:rPr>
        <w:t> selected activity</w:t>
      </w:r>
      <w:r>
        <w:rPr>
          <w:rFonts w:ascii="Arial" w:cs="Arial" w:eastAsia="Arial" w:hAnsi="Arial"/>
          <w:color w:val="797979"/>
          <w:sz w:val="22"/>
          <w:szCs w:val="22"/>
        </w:rPr>
        <w:t> and Read Account</w:t>
      </w:r>
      <w:r>
        <w:rPr>
          <w:rFonts w:ascii="Arial" w:cs="Arial" w:eastAsia="Arial" w:hAnsi="Arial"/>
          <w:color w:val="797979"/>
          <w:sz w:val="22"/>
          <w:szCs w:val="22"/>
        </w:rPr>
        <w:t> Number and</w:t>
      </w:r>
      <w:r>
        <w:rPr>
          <w:rFonts w:ascii="Arial" w:cs="Arial" w:eastAsia="Arial" w:hAnsi="Arial"/>
          <w:color w:val="797979"/>
          <w:sz w:val="22"/>
          <w:szCs w:val="22"/>
        </w:rPr>
        <w:t> Account Amount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</w:pPr>
      <w:r>
        <w:br w:type="column"/>
      </w:r>
      <w:r>
        <w:rPr>
          <w:rFonts w:ascii="Arial" w:cs="Arial" w:eastAsia="Arial" w:hAnsi="Arial"/>
          <w:color w:val="797979"/>
          <w:sz w:val="22"/>
          <w:szCs w:val="22"/>
        </w:rPr>
        <w:t>N/a                                N/a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9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</w:pPr>
      <w:r>
        <w:pict>
          <v:group coordorigin="409,1434" coordsize="11409,11853" style="position:absolute;margin-left:20.47pt;margin-top:71.71pt;width:570.46pt;height:592.64pt;mso-position-horizontal-relative:page;mso-position-vertical-relative:page;z-index:-2265">
            <v:shape coordorigin="420,1445" coordsize="891,0" filled="f" path="m420,1445l1311,1445e" strokecolor="#2C8EC5" stroked="t" strokeweight="0.58pt" style="position:absolute;left:420;top:1445;width:891;height:0">
              <v:path arrowok="t"/>
            </v:shape>
            <v:shape coordorigin="1320,1445" coordsize="2062,0" filled="f" path="m1320,1445l3382,1445e" strokecolor="#2C8EC5" stroked="t" strokeweight="0.58pt" style="position:absolute;left:1320;top:1445;width:2062;height:0">
              <v:path arrowok="t"/>
            </v:shape>
            <v:shape coordorigin="3392,1445" coordsize="3591,0" filled="f" path="m3392,1445l6983,1445e" strokecolor="#2C8EC5" stroked="t" strokeweight="0.58pt" style="position:absolute;left:3392;top:1445;width:3591;height:0">
              <v:path arrowok="t"/>
            </v:shape>
            <v:shape coordorigin="6993,1445" coordsize="2295,0" filled="f" path="m6993,1445l9287,1445e" strokecolor="#2C8EC5" stroked="t" strokeweight="0.58pt" style="position:absolute;left:6993;top:1445;width:2295;height:0">
              <v:path arrowok="t"/>
            </v:shape>
            <v:shape coordorigin="9297,1445" coordsize="2511,0" filled="f" path="m9297,1445l11808,1445e" strokecolor="#2C8EC5" stroked="t" strokeweight="0.58pt" style="position:absolute;left:9297;top:1445;width:2511;height:0">
              <v:path arrowok="t"/>
            </v:shape>
            <v:shape coordorigin="420,3593" coordsize="891,0" filled="f" path="m420,3593l1311,3593e" strokecolor="#2C8EC5" stroked="t" strokeweight="0.58001pt" style="position:absolute;left:420;top:3593;width:891;height:0">
              <v:path arrowok="t"/>
            </v:shape>
            <v:shape coordorigin="1320,3593" coordsize="2062,0" filled="f" path="m1320,3593l3382,3593e" strokecolor="#2C8EC5" stroked="t" strokeweight="0.58001pt" style="position:absolute;left:1320;top:3593;width:2062;height:0">
              <v:path arrowok="t"/>
            </v:shape>
            <v:shape coordorigin="3392,3593" coordsize="3591,0" filled="f" path="m3392,3593l6983,3593e" strokecolor="#2C8EC5" stroked="t" strokeweight="0.58001pt" style="position:absolute;left:3392;top:3593;width:3591;height:0">
              <v:path arrowok="t"/>
            </v:shape>
            <v:shape coordorigin="6993,3593" coordsize="2295,0" filled="f" path="m6993,3593l9287,3593e" strokecolor="#2C8EC5" stroked="t" strokeweight="0.58001pt" style="position:absolute;left:6993;top:3593;width:2295;height:0">
              <v:path arrowok="t"/>
            </v:shape>
            <v:shape coordorigin="9297,3593" coordsize="2511,0" filled="f" path="m9297,3593l11808,3593e" strokecolor="#2C8EC5" stroked="t" strokeweight="0.58001pt" style="position:absolute;left:9297;top:3593;width:2511;height:0">
              <v:path arrowok="t"/>
            </v:shape>
            <v:shape coordorigin="420,5891" coordsize="891,0" filled="f" path="m420,5891l1311,5891e" strokecolor="#2C8EC5" stroked="t" strokeweight="0.58001pt" style="position:absolute;left:420;top:5891;width:891;height:0">
              <v:path arrowok="t"/>
            </v:shape>
            <v:shape coordorigin="1320,5891" coordsize="2062,0" filled="f" path="m1320,5891l3382,5891e" strokecolor="#2C8EC5" stroked="t" strokeweight="0.58001pt" style="position:absolute;left:1320;top:5891;width:2062;height:0">
              <v:path arrowok="t"/>
            </v:shape>
            <v:shape coordorigin="3392,5891" coordsize="3591,0" filled="f" path="m3392,5891l6983,5891e" strokecolor="#2C8EC5" stroked="t" strokeweight="0.58001pt" style="position:absolute;left:3392;top:5891;width:3591;height:0">
              <v:path arrowok="t"/>
            </v:shape>
            <v:shape coordorigin="6993,5891" coordsize="2295,0" filled="f" path="m6993,5891l9287,5891e" strokecolor="#2C8EC5" stroked="t" strokeweight="0.58001pt" style="position:absolute;left:6993;top:5891;width:2295;height:0">
              <v:path arrowok="t"/>
            </v:shape>
            <v:shape coordorigin="9297,5891" coordsize="2511,0" filled="f" path="m9297,5891l11808,5891e" strokecolor="#2C8EC5" stroked="t" strokeweight="0.58001pt" style="position:absolute;left:9297;top:5891;width:2511;height:0">
              <v:path arrowok="t"/>
            </v:shape>
            <v:shape style="position:absolute;left:3492;top:6917;width:3372;height:1313" type="#_x0000_t75">
              <v:imagedata o:title="" r:id="rId41"/>
            </v:shape>
            <v:shape coordorigin="420,6911" coordsize="891,0" filled="f" path="m420,6911l1311,6911e" strokecolor="#2C8EC5" stroked="t" strokeweight="0.58001pt" style="position:absolute;left:420;top:6911;width:891;height:0">
              <v:path arrowok="t"/>
            </v:shape>
            <v:shape coordorigin="1320,6911" coordsize="2062,0" filled="f" path="m1320,6911l3382,6911e" strokecolor="#2C8EC5" stroked="t" strokeweight="0.58001pt" style="position:absolute;left:1320;top:6911;width:2062;height:0">
              <v:path arrowok="t"/>
            </v:shape>
            <v:shape coordorigin="3392,6911" coordsize="3591,0" filled="f" path="m3392,6911l6983,6911e" strokecolor="#2C8EC5" stroked="t" strokeweight="0.58001pt" style="position:absolute;left:3392;top:6911;width:3591;height:0">
              <v:path arrowok="t"/>
            </v:shape>
            <v:shape coordorigin="6993,6911" coordsize="2295,0" filled="f" path="m6993,6911l9287,6911e" strokecolor="#2C8EC5" stroked="t" strokeweight="0.58001pt" style="position:absolute;left:6993;top:6911;width:2295;height:0">
              <v:path arrowok="t"/>
            </v:shape>
            <v:shape coordorigin="9297,6911" coordsize="2511,0" filled="f" path="m9297,6911l11808,6911e" strokecolor="#2C8EC5" stroked="t" strokeweight="0.58001pt" style="position:absolute;left:9297;top:6911;width:2511;height:0">
              <v:path arrowok="t"/>
            </v:shape>
            <v:shape coordorigin="420,8440" coordsize="891,0" filled="f" path="m420,8440l1311,8440e" strokecolor="#2C8EC5" stroked="t" strokeweight="0.57998pt" style="position:absolute;left:420;top:8440;width:891;height:0">
              <v:path arrowok="t"/>
            </v:shape>
            <v:shape coordorigin="1320,8440" coordsize="2062,0" filled="f" path="m1320,8440l3382,8440e" strokecolor="#2C8EC5" stroked="t" strokeweight="0.57998pt" style="position:absolute;left:1320;top:8440;width:2062;height:0">
              <v:path arrowok="t"/>
            </v:shape>
            <v:shape coordorigin="3392,8440" coordsize="3591,0" filled="f" path="m3392,8440l6983,8440e" strokecolor="#2C8EC5" stroked="t" strokeweight="0.57998pt" style="position:absolute;left:3392;top:8440;width:3591;height:0">
              <v:path arrowok="t"/>
            </v:shape>
            <v:shape coordorigin="6993,8440" coordsize="2295,0" filled="f" path="m6993,8440l9287,8440e" strokecolor="#2C8EC5" stroked="t" strokeweight="0.57998pt" style="position:absolute;left:6993;top:8440;width:2295;height:0">
              <v:path arrowok="t"/>
            </v:shape>
            <v:shape coordorigin="9297,8440" coordsize="2511,0" filled="f" path="m9297,8440l11808,8440e" strokecolor="#2C8EC5" stroked="t" strokeweight="0.57998pt" style="position:absolute;left:9297;top:8440;width:2511;height:0">
              <v:path arrowok="t"/>
            </v:shape>
            <v:shape coordorigin="420,10737" coordsize="891,0" filled="f" path="m420,10737l1311,10737e" strokecolor="#2C8EC5" stroked="t" strokeweight="0.58004pt" style="position:absolute;left:420;top:10737;width:891;height:0">
              <v:path arrowok="t"/>
            </v:shape>
            <v:shape coordorigin="1320,10737" coordsize="2062,0" filled="f" path="m1320,10737l3382,10737e" strokecolor="#2C8EC5" stroked="t" strokeweight="0.58004pt" style="position:absolute;left:1320;top:10737;width:2062;height:0">
              <v:path arrowok="t"/>
            </v:shape>
            <v:shape coordorigin="3392,10737" coordsize="3591,0" filled="f" path="m3392,10737l6983,10737e" strokecolor="#2C8EC5" stroked="t" strokeweight="0.58004pt" style="position:absolute;left:3392;top:10737;width:3591;height:0">
              <v:path arrowok="t"/>
            </v:shape>
            <v:shape coordorigin="6993,10737" coordsize="2295,0" filled="f" path="m6993,10737l9287,10737e" strokecolor="#2C8EC5" stroked="t" strokeweight="0.58004pt" style="position:absolute;left:6993;top:10737;width:2295;height:0">
              <v:path arrowok="t"/>
            </v:shape>
            <v:shape coordorigin="9297,10737" coordsize="2511,0" filled="f" path="m9297,10737l11808,10737e" strokecolor="#2C8EC5" stroked="t" strokeweight="0.58004pt" style="position:absolute;left:9297;top:10737;width:2511;height:0">
              <v:path arrowok="t"/>
            </v:shape>
            <v:shape coordorigin="415,1440" coordsize="0,11841" filled="f" path="m415,1440l415,13281e" strokecolor="#2C8EC5" stroked="t" strokeweight="0.58pt" style="position:absolute;left:415;top:1440;width:0;height:11841">
              <v:path arrowok="t"/>
            </v:shape>
            <v:shape coordorigin="420,13276" coordsize="891,0" filled="f" path="m420,13276l1311,13276e" strokecolor="#2C8EC5" stroked="t" strokeweight="0.58004pt" style="position:absolute;left:420;top:13276;width:891;height:0">
              <v:path arrowok="t"/>
            </v:shape>
            <v:shape coordorigin="1316,1440" coordsize="0,11841" filled="f" path="m1316,1440l1316,13281e" strokecolor="#2C8EC5" stroked="t" strokeweight="0.58pt" style="position:absolute;left:1316;top:1440;width:0;height:11841">
              <v:path arrowok="t"/>
            </v:shape>
            <v:shape coordorigin="1320,13276" coordsize="2062,0" filled="f" path="m1320,13276l3382,13276e" strokecolor="#2C8EC5" stroked="t" strokeweight="0.58004pt" style="position:absolute;left:1320;top:13276;width:2062;height:0">
              <v:path arrowok="t"/>
            </v:shape>
            <v:shape coordorigin="3387,1440" coordsize="0,11841" filled="f" path="m3387,1440l3387,13281e" strokecolor="#2C8EC5" stroked="t" strokeweight="0.58pt" style="position:absolute;left:3387;top:1440;width:0;height:11841">
              <v:path arrowok="t"/>
            </v:shape>
            <v:shape coordorigin="3392,13276" coordsize="3591,0" filled="f" path="m3392,13276l6983,13276e" strokecolor="#2C8EC5" stroked="t" strokeweight="0.58004pt" style="position:absolute;left:3392;top:13276;width:3591;height:0">
              <v:path arrowok="t"/>
            </v:shape>
            <v:shape coordorigin="6988,1440" coordsize="0,11841" filled="f" path="m6988,1440l6988,13281e" strokecolor="#2C8EC5" stroked="t" strokeweight="0.57998pt" style="position:absolute;left:6988;top:1440;width:0;height:11841">
              <v:path arrowok="t"/>
            </v:shape>
            <v:shape coordorigin="6993,13276" coordsize="2295,0" filled="f" path="m6993,13276l9287,13276e" strokecolor="#2C8EC5" stroked="t" strokeweight="0.58004pt" style="position:absolute;left:6993;top:13276;width:2295;height:0">
              <v:path arrowok="t"/>
            </v:shape>
            <v:shape coordorigin="9292,1440" coordsize="0,11841" filled="f" path="m9292,1440l9292,13281e" strokecolor="#2C8EC5" stroked="t" strokeweight="0.58001pt" style="position:absolute;left:9292;top:1440;width:0;height:11841">
              <v:path arrowok="t"/>
            </v:shape>
            <v:shape coordorigin="9297,13276" coordsize="2511,0" filled="f" path="m9297,13276l11808,13276e" strokecolor="#2C8EC5" stroked="t" strokeweight="0.58004pt" style="position:absolute;left:9297;top:13276;width:2511;height:0">
              <v:path arrowok="t"/>
            </v:shape>
            <v:shape coordorigin="11813,1440" coordsize="0,11841" filled="f" path="m11813,1440l11813,13281e" strokecolor="#2C8EC5" stroked="t" strokeweight="0.57998pt" style="position:absolute;left:11813;top:1440;width:0;height:11841">
              <v:path arrowok="t"/>
            </v:shape>
            <v:shape style="position:absolute;left:3492;top:1450;width:3384;height:2011" type="#_x0000_t75">
              <v:imagedata o:title="" r:id="rId42"/>
            </v:shape>
            <v:shape style="position:absolute;left:3492;top:3597;width:3384;height:2153" type="#_x0000_t75">
              <v:imagedata o:title="" r:id="rId43"/>
            </v:shape>
            <v:shape style="position:absolute;left:3492;top:8444;width:3384;height:2153" type="#_x0000_t75">
              <v:imagedata o:title="" r:id="rId44"/>
            </v:shape>
            <v:shape style="position:absolute;left:3492;top:10740;width:3384;height:2153" type="#_x0000_t75">
              <v:imagedata o:title="" r:id="rId45"/>
            </v:shape>
            <w10:wrap type="none"/>
          </v:group>
        </w:pict>
      </w:r>
      <w:r>
        <w:rPr>
          <w:rFonts w:ascii="Arial" w:cs="Arial" w:eastAsia="Arial" w:hAnsi="Arial"/>
          <w:color w:val="797979"/>
          <w:sz w:val="22"/>
          <w:szCs w:val="22"/>
        </w:rPr>
        <w:t>N/a                                </w:t>
      </w:r>
      <w:r>
        <w:rPr>
          <w:rFonts w:ascii="Arial" w:cs="Arial" w:eastAsia="Arial" w:hAnsi="Arial"/>
          <w:b/>
          <w:color w:val="797979"/>
          <w:sz w:val="22"/>
          <w:szCs w:val="22"/>
        </w:rPr>
        <w:t>N/a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sectPr>
          <w:type w:val="continuous"/>
          <w:pgSz w:h="15840" w:w="12240"/>
          <w:pgMar w:bottom="0" w:left="0" w:right="0" w:top="1480"/>
          <w:cols w:equalWidth="off" w:num="3">
            <w:col w:space="369" w:w="1055"/>
            <w:col w:space="3858" w:w="1812"/>
            <w:col w:w="5146"/>
          </w:cols>
        </w:sectPr>
      </w:pPr>
      <w:r>
        <w:rPr>
          <w:rFonts w:ascii="Arial" w:cs="Arial" w:eastAsia="Arial" w:hAnsi="Arial"/>
          <w:color w:val="797979"/>
          <w:position w:val="-1"/>
          <w:sz w:val="22"/>
          <w:szCs w:val="22"/>
        </w:rPr>
        <w:t>N/a                                N/a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0" w:line="220" w:lineRule="exact"/>
        <w:sectPr>
          <w:type w:val="continuous"/>
          <w:pgSz w:h="15840" w:w="12240"/>
          <w:pgMar w:bottom="0" w:left="0" w:right="0" w:top="1480"/>
        </w:sectPr>
      </w:pPr>
      <w:r>
        <w:rPr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523" w:right="-53"/>
      </w:pPr>
      <w:r>
        <w:rPr>
          <w:rFonts w:ascii="Arial" w:cs="Arial" w:eastAsia="Arial" w:hAnsi="Arial"/>
          <w:b/>
          <w:color w:val="797979"/>
          <w:sz w:val="22"/>
          <w:szCs w:val="22"/>
        </w:rPr>
        <w:t>1.7.B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</w:pPr>
      <w:r>
        <w:br w:type="column"/>
      </w:r>
      <w:r>
        <w:rPr>
          <w:rFonts w:ascii="Arial" w:cs="Arial" w:eastAsia="Arial" w:hAnsi="Arial"/>
          <w:color w:val="797979"/>
          <w:sz w:val="22"/>
          <w:szCs w:val="22"/>
        </w:rPr>
        <w:t>Access the Clients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</w:pPr>
      <w:r>
        <w:rPr>
          <w:rFonts w:ascii="Arial" w:cs="Arial" w:eastAsia="Arial" w:hAnsi="Arial"/>
          <w:color w:val="797979"/>
          <w:sz w:val="22"/>
          <w:szCs w:val="22"/>
        </w:rPr>
        <w:t>-&gt; Search for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1"/>
        <w:ind w:right="9017"/>
        <w:sectPr>
          <w:type w:val="continuous"/>
          <w:pgSz w:h="15840" w:w="12240"/>
          <w:pgMar w:bottom="0" w:left="0" w:right="0" w:top="1480"/>
          <w:cols w:equalWidth="off" w:num="2">
            <w:col w:space="371" w:w="1053"/>
            <w:col w:w="10816"/>
          </w:cols>
        </w:sectPr>
      </w:pPr>
      <w:r>
        <w:rPr>
          <w:rFonts w:ascii="Arial" w:cs="Arial" w:eastAsia="Arial" w:hAnsi="Arial"/>
          <w:color w:val="797979"/>
          <w:sz w:val="22"/>
          <w:szCs w:val="22"/>
        </w:rPr>
        <w:t>Client by Client ID</w:t>
      </w:r>
      <w:r>
        <w:rPr>
          <w:rFonts w:ascii="Arial" w:cs="Arial" w:eastAsia="Arial" w:hAnsi="Arial"/>
          <w:color w:val="797979"/>
          <w:sz w:val="22"/>
          <w:szCs w:val="22"/>
        </w:rPr>
        <w:t> menu option in</w:t>
      </w:r>
      <w:r>
        <w:rPr>
          <w:rFonts w:ascii="Arial" w:cs="Arial" w:eastAsia="Arial" w:hAnsi="Arial"/>
          <w:color w:val="797979"/>
          <w:sz w:val="22"/>
          <w:szCs w:val="22"/>
        </w:rPr>
        <w:t> ACME System 3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="280" w:lineRule="exact"/>
        <w:sectPr>
          <w:type w:val="continuous"/>
          <w:pgSz w:h="15840" w:w="12240"/>
          <w:pgMar w:bottom="0" w:left="0" w:right="0" w:top="1480"/>
        </w:sectPr>
      </w:pPr>
      <w:r>
        <w:rPr>
          <w:sz w:val="28"/>
          <w:szCs w:val="28"/>
        </w:rPr>
      </w:r>
    </w:p>
    <w:p>
      <w:pPr>
        <w:rPr>
          <w:sz w:val="10"/>
          <w:szCs w:val="10"/>
        </w:rPr>
        <w:jc w:val="left"/>
        <w:spacing w:before="8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523" w:right="-53"/>
      </w:pPr>
      <w:r>
        <w:rPr>
          <w:rFonts w:ascii="Arial" w:cs="Arial" w:eastAsia="Arial" w:hAnsi="Arial"/>
          <w:b/>
          <w:color w:val="797979"/>
          <w:sz w:val="22"/>
          <w:szCs w:val="22"/>
        </w:rPr>
        <w:t>1.7.C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right="-38"/>
      </w:pPr>
      <w:r>
        <w:br w:type="column"/>
      </w:r>
      <w:r>
        <w:rPr>
          <w:rFonts w:ascii="Arial" w:cs="Arial" w:eastAsia="Arial" w:hAnsi="Arial"/>
          <w:color w:val="797979"/>
          <w:sz w:val="22"/>
          <w:szCs w:val="22"/>
        </w:rPr>
        <w:t>Enter Client based</w:t>
      </w:r>
      <w:r>
        <w:rPr>
          <w:rFonts w:ascii="Arial" w:cs="Arial" w:eastAsia="Arial" w:hAnsi="Arial"/>
          <w:color w:val="797979"/>
          <w:sz w:val="22"/>
          <w:szCs w:val="22"/>
        </w:rPr>
        <w:t> on the ID and</w:t>
      </w:r>
      <w:r>
        <w:rPr>
          <w:rFonts w:ascii="Arial" w:cs="Arial" w:eastAsia="Arial" w:hAnsi="Arial"/>
          <w:color w:val="797979"/>
          <w:sz w:val="22"/>
          <w:szCs w:val="22"/>
        </w:rPr>
        <w:t> double click the</w:t>
      </w:r>
      <w:r>
        <w:rPr>
          <w:rFonts w:ascii="Arial" w:cs="Arial" w:eastAsia="Arial" w:hAnsi="Arial"/>
          <w:color w:val="797979"/>
          <w:sz w:val="22"/>
          <w:szCs w:val="22"/>
        </w:rPr>
        <w:t> Client Name. Also</w:t>
      </w:r>
      <w:r>
        <w:rPr>
          <w:rFonts w:ascii="Arial" w:cs="Arial" w:eastAsia="Arial" w:hAnsi="Arial"/>
          <w:color w:val="797979"/>
          <w:sz w:val="22"/>
          <w:szCs w:val="22"/>
        </w:rPr>
        <w:t> </w:t>
      </w:r>
      <w:r>
        <w:rPr>
          <w:rFonts w:ascii="Arial" w:cs="Arial" w:eastAsia="Arial" w:hAnsi="Arial"/>
          <w:color w:val="797979"/>
          <w:sz w:val="22"/>
          <w:szCs w:val="22"/>
        </w:rPr>
        <w:t>check “Include</w:t>
      </w:r>
      <w:r>
        <w:rPr>
          <w:rFonts w:ascii="Arial" w:cs="Arial" w:eastAsia="Arial" w:hAnsi="Arial"/>
          <w:color w:val="797979"/>
          <w:sz w:val="22"/>
          <w:szCs w:val="22"/>
        </w:rPr>
        <w:t> Inactive Clients”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1"/>
      </w:pPr>
      <w:r>
        <w:rPr>
          <w:rFonts w:ascii="Arial" w:cs="Arial" w:eastAsia="Arial" w:hAnsi="Arial"/>
          <w:color w:val="797979"/>
          <w:sz w:val="22"/>
          <w:szCs w:val="22"/>
        </w:rPr>
        <w:t>as sometimes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" w:line="240" w:lineRule="exact"/>
        <w:ind w:right="-23"/>
      </w:pPr>
      <w:r>
        <w:rPr>
          <w:rFonts w:ascii="Arial" w:cs="Arial" w:eastAsia="Arial" w:hAnsi="Arial"/>
          <w:color w:val="797979"/>
          <w:sz w:val="22"/>
          <w:szCs w:val="22"/>
        </w:rPr>
        <w:t>even active clients</w:t>
      </w:r>
      <w:r>
        <w:rPr>
          <w:rFonts w:ascii="Arial" w:cs="Arial" w:eastAsia="Arial" w:hAnsi="Arial"/>
          <w:color w:val="797979"/>
          <w:sz w:val="22"/>
          <w:szCs w:val="22"/>
        </w:rPr>
        <w:t> will not be found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</w:pPr>
      <w:r>
        <w:rPr>
          <w:rFonts w:ascii="Arial" w:cs="Arial" w:eastAsia="Arial" w:hAnsi="Arial"/>
          <w:color w:val="797979"/>
          <w:sz w:val="22"/>
          <w:szCs w:val="22"/>
        </w:rPr>
        <w:t>otherwise.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sectPr>
          <w:type w:val="continuous"/>
          <w:pgSz w:h="15840" w:w="12240"/>
          <w:pgMar w:bottom="0" w:left="0" w:right="0" w:top="1480"/>
          <w:cols w:equalWidth="off" w:num="3">
            <w:col w:space="371" w:w="1053"/>
            <w:col w:space="3857" w:w="1813"/>
            <w:col w:w="5146"/>
          </w:cols>
        </w:sectPr>
      </w:pPr>
      <w:r>
        <w:br w:type="column"/>
      </w:r>
      <w:r>
        <w:rPr>
          <w:rFonts w:ascii="Arial" w:cs="Arial" w:eastAsia="Arial" w:hAnsi="Arial"/>
          <w:color w:val="797979"/>
          <w:sz w:val="22"/>
          <w:szCs w:val="22"/>
        </w:rPr>
        <w:t>N/a                                N/a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3" w:line="180" w:lineRule="exact"/>
      </w:pPr>
      <w:r>
        <w:rPr>
          <w:sz w:val="18"/>
          <w:szCs w:val="18"/>
        </w:rPr>
      </w:r>
    </w:p>
    <w:p>
      <w:pPr>
        <w:rPr>
          <w:rFonts w:ascii="Arial" w:cs="Arial" w:eastAsia="Arial" w:hAnsi="Arial"/>
          <w:sz w:val="22"/>
          <w:szCs w:val="22"/>
        </w:rPr>
        <w:jc w:val="right"/>
        <w:spacing w:before="32" w:line="240" w:lineRule="exact"/>
        <w:ind w:right="2496"/>
      </w:pPr>
      <w:r>
        <w:rPr>
          <w:rFonts w:ascii="Arial" w:cs="Arial" w:eastAsia="Arial" w:hAnsi="Arial"/>
          <w:color w:val="797979"/>
          <w:position w:val="-1"/>
          <w:sz w:val="22"/>
          <w:szCs w:val="22"/>
        </w:rPr>
        <w:t>N/a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="280" w:lineRule="exact"/>
        <w:sectPr>
          <w:pgMar w:bottom="280" w:footer="742" w:header="76" w:left="0" w:right="0" w:top="1220"/>
          <w:pgSz w:h="15840" w:w="12240"/>
        </w:sectPr>
      </w:pPr>
      <w:r>
        <w:rPr>
          <w:sz w:val="28"/>
          <w:szCs w:val="28"/>
        </w:rPr>
      </w:r>
    </w:p>
    <w:p>
      <w:pPr>
        <w:rPr>
          <w:sz w:val="28"/>
          <w:szCs w:val="28"/>
        </w:rPr>
        <w:jc w:val="left"/>
        <w:spacing w:before="7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602" w:right="-53"/>
      </w:pPr>
      <w:r>
        <w:rPr>
          <w:rFonts w:ascii="Arial" w:cs="Arial" w:eastAsia="Arial" w:hAnsi="Arial"/>
          <w:b/>
          <w:color w:val="797979"/>
          <w:sz w:val="22"/>
          <w:szCs w:val="22"/>
        </w:rPr>
        <w:t>1.7.D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right="-38"/>
      </w:pPr>
      <w:r>
        <w:br w:type="column"/>
      </w:r>
      <w:r>
        <w:rPr>
          <w:rFonts w:ascii="Arial" w:cs="Arial" w:eastAsia="Arial" w:hAnsi="Arial"/>
          <w:color w:val="797979"/>
          <w:sz w:val="22"/>
          <w:szCs w:val="22"/>
        </w:rPr>
        <w:t>Open the</w:t>
      </w:r>
      <w:r>
        <w:rPr>
          <w:rFonts w:ascii="Arial" w:cs="Arial" w:eastAsia="Arial" w:hAnsi="Arial"/>
          <w:color w:val="797979"/>
          <w:sz w:val="22"/>
          <w:szCs w:val="22"/>
        </w:rPr>
        <w:t> Accounts page for</w:t>
      </w:r>
      <w:r>
        <w:rPr>
          <w:rFonts w:ascii="Arial" w:cs="Arial" w:eastAsia="Arial" w:hAnsi="Arial"/>
          <w:color w:val="797979"/>
          <w:sz w:val="22"/>
          <w:szCs w:val="22"/>
        </w:rPr>
        <w:t> the selected client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2" w:line="220" w:lineRule="exact"/>
      </w:pPr>
      <w:r>
        <w:br w:type="column"/>
      </w: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ectPr>
          <w:type w:val="continuous"/>
          <w:pgSz w:h="15840" w:w="12240"/>
          <w:pgMar w:bottom="0" w:left="0" w:right="0" w:top="1480"/>
          <w:cols w:equalWidth="off" w:num="3">
            <w:col w:space="292" w:w="1132"/>
            <w:col w:space="3894" w:w="1776"/>
            <w:col w:w="5146"/>
          </w:cols>
        </w:sectPr>
      </w:pPr>
      <w:r>
        <w:rPr>
          <w:rFonts w:ascii="Arial" w:cs="Arial" w:eastAsia="Arial" w:hAnsi="Arial"/>
          <w:color w:val="797979"/>
          <w:sz w:val="22"/>
          <w:szCs w:val="22"/>
        </w:rPr>
        <w:t>N/a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1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right"/>
        <w:spacing w:before="32" w:line="240" w:lineRule="exact"/>
        <w:ind w:right="2496"/>
      </w:pPr>
      <w:r>
        <w:rPr>
          <w:rFonts w:ascii="Arial" w:cs="Arial" w:eastAsia="Arial" w:hAnsi="Arial"/>
          <w:color w:val="797979"/>
          <w:position w:val="-1"/>
          <w:sz w:val="22"/>
          <w:szCs w:val="22"/>
        </w:rPr>
        <w:t>N/a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13" w:line="280" w:lineRule="exact"/>
        <w:sectPr>
          <w:type w:val="continuous"/>
          <w:pgSz w:h="15840" w:w="12240"/>
          <w:pgMar w:bottom="0" w:left="0" w:right="0" w:top="1480"/>
        </w:sectPr>
      </w:pPr>
      <w:r>
        <w:rPr>
          <w:sz w:val="28"/>
          <w:szCs w:val="2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523" w:right="-53"/>
      </w:pPr>
      <w:r>
        <w:rPr>
          <w:rFonts w:ascii="Arial" w:cs="Arial" w:eastAsia="Arial" w:hAnsi="Arial"/>
          <w:b/>
          <w:color w:val="797979"/>
          <w:sz w:val="22"/>
          <w:szCs w:val="22"/>
        </w:rPr>
        <w:t>1.7.E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right="-38"/>
      </w:pPr>
      <w:r>
        <w:br w:type="column"/>
      </w:r>
      <w:r>
        <w:rPr>
          <w:rFonts w:ascii="Arial" w:cs="Arial" w:eastAsia="Arial" w:hAnsi="Arial"/>
          <w:color w:val="797979"/>
          <w:sz w:val="22"/>
          <w:szCs w:val="22"/>
        </w:rPr>
        <w:t>Double click the</w:t>
      </w:r>
      <w:r>
        <w:rPr>
          <w:rFonts w:ascii="Arial" w:cs="Arial" w:eastAsia="Arial" w:hAnsi="Arial"/>
          <w:color w:val="797979"/>
          <w:sz w:val="22"/>
          <w:szCs w:val="22"/>
        </w:rPr>
        <w:t> current account</w:t>
      </w:r>
      <w:r>
        <w:rPr>
          <w:rFonts w:ascii="Arial" w:cs="Arial" w:eastAsia="Arial" w:hAnsi="Arial"/>
          <w:color w:val="797979"/>
          <w:sz w:val="22"/>
          <w:szCs w:val="22"/>
        </w:rPr>
        <w:t> based on its</w:t>
      </w:r>
      <w:r>
        <w:rPr>
          <w:rFonts w:ascii="Arial" w:cs="Arial" w:eastAsia="Arial" w:hAnsi="Arial"/>
          <w:color w:val="797979"/>
          <w:sz w:val="22"/>
          <w:szCs w:val="22"/>
        </w:rPr>
        <w:t> number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ectPr>
          <w:type w:val="continuous"/>
          <w:pgSz w:h="15840" w:w="12240"/>
          <w:pgMar w:bottom="0" w:left="0" w:right="0" w:top="1480"/>
          <w:cols w:equalWidth="off" w:num="3">
            <w:col w:space="383" w:w="1040"/>
            <w:col w:space="4113" w:w="1556"/>
            <w:col w:w="5148"/>
          </w:cols>
        </w:sectPr>
      </w:pPr>
      <w:r>
        <w:rPr>
          <w:rFonts w:ascii="Arial" w:cs="Arial" w:eastAsia="Arial" w:hAnsi="Arial"/>
          <w:color w:val="797979"/>
          <w:sz w:val="22"/>
          <w:szCs w:val="22"/>
        </w:rPr>
        <w:t>N/a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2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right"/>
        <w:spacing w:before="32" w:line="240" w:lineRule="exact"/>
        <w:ind w:right="2496"/>
      </w:pPr>
      <w:r>
        <w:rPr>
          <w:rFonts w:ascii="Arial" w:cs="Arial" w:eastAsia="Arial" w:hAnsi="Arial"/>
          <w:color w:val="797979"/>
          <w:position w:val="-1"/>
          <w:sz w:val="22"/>
          <w:szCs w:val="22"/>
        </w:rPr>
        <w:t>N/a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13" w:line="280" w:lineRule="exact"/>
        <w:sectPr>
          <w:type w:val="continuous"/>
          <w:pgSz w:h="15840" w:w="12240"/>
          <w:pgMar w:bottom="0" w:left="0" w:right="0" w:top="1480"/>
        </w:sectPr>
      </w:pPr>
      <w:r>
        <w:rPr>
          <w:sz w:val="28"/>
          <w:szCs w:val="2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523" w:right="-53"/>
      </w:pPr>
      <w:r>
        <w:rPr>
          <w:rFonts w:ascii="Arial" w:cs="Arial" w:eastAsia="Arial" w:hAnsi="Arial"/>
          <w:b/>
          <w:color w:val="797979"/>
          <w:sz w:val="22"/>
          <w:szCs w:val="22"/>
        </w:rPr>
        <w:t>1.7.F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right="-38"/>
      </w:pPr>
      <w:r>
        <w:br w:type="column"/>
      </w:r>
      <w:r>
        <w:rPr>
          <w:rFonts w:ascii="Arial" w:cs="Arial" w:eastAsia="Arial" w:hAnsi="Arial"/>
          <w:color w:val="797979"/>
          <w:sz w:val="22"/>
          <w:szCs w:val="22"/>
        </w:rPr>
        <w:t>Calculate the sum</w:t>
      </w:r>
      <w:r>
        <w:rPr>
          <w:rFonts w:ascii="Arial" w:cs="Arial" w:eastAsia="Arial" w:hAnsi="Arial"/>
          <w:color w:val="797979"/>
          <w:sz w:val="22"/>
          <w:szCs w:val="22"/>
        </w:rPr>
        <w:t> of all transactions</w:t>
      </w:r>
      <w:r>
        <w:rPr>
          <w:rFonts w:ascii="Arial" w:cs="Arial" w:eastAsia="Arial" w:hAnsi="Arial"/>
          <w:color w:val="797979"/>
          <w:sz w:val="22"/>
          <w:szCs w:val="22"/>
        </w:rPr>
        <w:t> for the specified</w:t>
      </w:r>
      <w:r>
        <w:rPr>
          <w:rFonts w:ascii="Arial" w:cs="Arial" w:eastAsia="Arial" w:hAnsi="Arial"/>
          <w:color w:val="797979"/>
          <w:sz w:val="22"/>
          <w:szCs w:val="22"/>
        </w:rPr>
        <w:t> account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ectPr>
          <w:type w:val="continuous"/>
          <w:pgSz w:h="15840" w:w="12240"/>
          <w:pgMar w:bottom="0" w:left="0" w:right="0" w:top="1480"/>
          <w:cols w:equalWidth="off" w:num="3">
            <w:col w:space="396" w:w="1028"/>
            <w:col w:space="3906" w:w="1764"/>
            <w:col w:w="5146"/>
          </w:cols>
        </w:sectPr>
      </w:pPr>
      <w:r>
        <w:pict>
          <v:group coordorigin="409,1434" coordsize="11409,12894" style="position:absolute;margin-left:20.47pt;margin-top:71.71pt;width:570.46pt;height:644.716pt;mso-position-horizontal-relative:page;mso-position-vertical-relative:page;z-index:-2264">
            <v:shape coordorigin="420,1445" coordsize="891,0" filled="f" path="m420,1445l1311,1445e" strokecolor="#2C8EC5" stroked="t" strokeweight="0.58pt" style="position:absolute;left:420;top:1445;width:891;height:0">
              <v:path arrowok="t"/>
            </v:shape>
            <v:shape coordorigin="1320,1445" coordsize="2062,0" filled="f" path="m1320,1445l3382,1445e" strokecolor="#2C8EC5" stroked="t" strokeweight="0.58pt" style="position:absolute;left:1320;top:1445;width:2062;height:0">
              <v:path arrowok="t"/>
            </v:shape>
            <v:shape coordorigin="3392,1445" coordsize="3591,0" filled="f" path="m3392,1445l6983,1445e" strokecolor="#2C8EC5" stroked="t" strokeweight="0.58pt" style="position:absolute;left:3392;top:1445;width:3591;height:0">
              <v:path arrowok="t"/>
            </v:shape>
            <v:shape coordorigin="6993,1445" coordsize="2295,0" filled="f" path="m6993,1445l9287,1445e" strokecolor="#2C8EC5" stroked="t" strokeweight="0.58pt" style="position:absolute;left:6993;top:1445;width:2295;height:0">
              <v:path arrowok="t"/>
            </v:shape>
            <v:shape coordorigin="9297,1445" coordsize="2511,0" filled="f" path="m9297,1445l11808,1445e" strokecolor="#2C8EC5" stroked="t" strokeweight="0.58pt" style="position:absolute;left:9297;top:1445;width:2511;height:0">
              <v:path arrowok="t"/>
            </v:shape>
            <v:shape coordorigin="420,3742" coordsize="891,0" filled="f" path="m420,3742l1311,3742e" strokecolor="#2C8EC5" stroked="t" strokeweight="0.58pt" style="position:absolute;left:420;top:3742;width:891;height:0">
              <v:path arrowok="t"/>
            </v:shape>
            <v:shape coordorigin="1320,3742" coordsize="2062,0" filled="f" path="m1320,3742l3382,3742e" strokecolor="#2C8EC5" stroked="t" strokeweight="0.58pt" style="position:absolute;left:1320;top:3742;width:2062;height:0">
              <v:path arrowok="t"/>
            </v:shape>
            <v:shape coordorigin="3392,3742" coordsize="3591,0" filled="f" path="m3392,3742l6983,3742e" strokecolor="#2C8EC5" stroked="t" strokeweight="0.58pt" style="position:absolute;left:3392;top:3742;width:3591;height:0">
              <v:path arrowok="t"/>
            </v:shape>
            <v:shape coordorigin="6993,3742" coordsize="2295,0" filled="f" path="m6993,3742l9287,3742e" strokecolor="#2C8EC5" stroked="t" strokeweight="0.58pt" style="position:absolute;left:6993;top:3742;width:2295;height:0">
              <v:path arrowok="t"/>
            </v:shape>
            <v:shape coordorigin="9297,3742" coordsize="2511,0" filled="f" path="m9297,3742l11808,3742e" strokecolor="#2C8EC5" stroked="t" strokeweight="0.58pt" style="position:absolute;left:9297;top:3742;width:2511;height:0">
              <v:path arrowok="t"/>
            </v:shape>
            <v:shape coordorigin="420,5912" coordsize="891,0" filled="f" path="m420,5912l1311,5912e" strokecolor="#2C8EC5" stroked="t" strokeweight="0.57998pt" style="position:absolute;left:420;top:5912;width:891;height:0">
              <v:path arrowok="t"/>
            </v:shape>
            <v:shape coordorigin="1320,5912" coordsize="2062,0" filled="f" path="m1320,5912l3382,5912e" strokecolor="#2C8EC5" stroked="t" strokeweight="0.57998pt" style="position:absolute;left:1320;top:5912;width:2062;height:0">
              <v:path arrowok="t"/>
            </v:shape>
            <v:shape coordorigin="3392,5912" coordsize="3591,0" filled="f" path="m3392,5912l6983,5912e" strokecolor="#2C8EC5" stroked="t" strokeweight="0.57998pt" style="position:absolute;left:3392;top:5912;width:3591;height:0">
              <v:path arrowok="t"/>
            </v:shape>
            <v:shape coordorigin="6993,5912" coordsize="2295,0" filled="f" path="m6993,5912l9287,5912e" strokecolor="#2C8EC5" stroked="t" strokeweight="0.57998pt" style="position:absolute;left:6993;top:5912;width:2295;height:0">
              <v:path arrowok="t"/>
            </v:shape>
            <v:shape coordorigin="9297,5912" coordsize="2511,0" filled="f" path="m9297,5912l11808,5912e" strokecolor="#2C8EC5" stroked="t" strokeweight="0.57998pt" style="position:absolute;left:9297;top:5912;width:2511;height:0">
              <v:path arrowok="t"/>
            </v:shape>
            <v:shape coordorigin="420,8082" coordsize="891,0" filled="f" path="m420,8082l1311,8082e" strokecolor="#2C8EC5" stroked="t" strokeweight="0.58001pt" style="position:absolute;left:420;top:8082;width:891;height:0">
              <v:path arrowok="t"/>
            </v:shape>
            <v:shape coordorigin="1320,8082" coordsize="2062,0" filled="f" path="m1320,8082l3382,8082e" strokecolor="#2C8EC5" stroked="t" strokeweight="0.58001pt" style="position:absolute;left:1320;top:8082;width:2062;height:0">
              <v:path arrowok="t"/>
            </v:shape>
            <v:shape coordorigin="3392,8082" coordsize="3591,0" filled="f" path="m3392,8082l6983,8082e" strokecolor="#2C8EC5" stroked="t" strokeweight="0.58001pt" style="position:absolute;left:3392;top:8082;width:3591;height:0">
              <v:path arrowok="t"/>
            </v:shape>
            <v:shape coordorigin="6993,8082" coordsize="2295,0" filled="f" path="m6993,8082l9287,8082e" strokecolor="#2C8EC5" stroked="t" strokeweight="0.58001pt" style="position:absolute;left:6993;top:8082;width:2295;height:0">
              <v:path arrowok="t"/>
            </v:shape>
            <v:shape coordorigin="9297,8082" coordsize="2511,0" filled="f" path="m9297,8082l11808,8082e" strokecolor="#2C8EC5" stroked="t" strokeweight="0.58001pt" style="position:absolute;left:9297;top:8082;width:2511;height:0">
              <v:path arrowok="t"/>
            </v:shape>
            <v:shape coordorigin="420,13044" coordsize="891,0" filled="f" path="m420,13044l1311,13044e" strokecolor="#2C8EC5" stroked="t" strokeweight="0.57998pt" style="position:absolute;left:420;top:13044;width:891;height:0">
              <v:path arrowok="t"/>
            </v:shape>
            <v:shape coordorigin="1320,13044" coordsize="2062,0" filled="f" path="m1320,13044l3382,13044e" strokecolor="#2C8EC5" stroked="t" strokeweight="0.57998pt" style="position:absolute;left:1320;top:13044;width:2062;height:0">
              <v:path arrowok="t"/>
            </v:shape>
            <v:shape coordorigin="3392,13044" coordsize="3591,0" filled="f" path="m3392,13044l6983,13044e" strokecolor="#2C8EC5" stroked="t" strokeweight="0.57998pt" style="position:absolute;left:3392;top:13044;width:3591;height:0">
              <v:path arrowok="t"/>
            </v:shape>
            <v:shape coordorigin="6993,13044" coordsize="2295,0" filled="f" path="m6993,13044l9287,13044e" strokecolor="#2C8EC5" stroked="t" strokeweight="0.57998pt" style="position:absolute;left:6993;top:13044;width:2295;height:0">
              <v:path arrowok="t"/>
            </v:shape>
            <v:shape coordorigin="9297,13044" coordsize="2511,0" filled="f" path="m9297,13044l11808,13044e" strokecolor="#2C8EC5" stroked="t" strokeweight="0.57998pt" style="position:absolute;left:9297;top:13044;width:2511;height:0">
              <v:path arrowok="t"/>
            </v:shape>
            <v:shape coordorigin="415,1440" coordsize="0,12883" filled="f" path="m415,1440l415,14323e" strokecolor="#2C8EC5" stroked="t" strokeweight="0.58pt" style="position:absolute;left:415;top:1440;width:0;height:12883">
              <v:path arrowok="t"/>
            </v:shape>
            <v:shape coordorigin="420,14318" coordsize="891,0" filled="f" path="m420,14318l1311,14318e" strokecolor="#2C8EC5" stroked="t" strokeweight="0.57998pt" style="position:absolute;left:420;top:14318;width:891;height:0">
              <v:path arrowok="t"/>
            </v:shape>
            <v:shape coordorigin="1316,1440" coordsize="0,12883" filled="f" path="m1316,1440l1316,14323e" strokecolor="#2C8EC5" stroked="t" strokeweight="0.58pt" style="position:absolute;left:1316;top:1440;width:0;height:12883">
              <v:path arrowok="t"/>
            </v:shape>
            <v:shape coordorigin="1320,14318" coordsize="2062,0" filled="f" path="m1320,14318l3382,14318e" strokecolor="#2C8EC5" stroked="t" strokeweight="0.57998pt" style="position:absolute;left:1320;top:14318;width:2062;height:0">
              <v:path arrowok="t"/>
            </v:shape>
            <v:shape coordorigin="3387,1440" coordsize="0,12883" filled="f" path="m3387,1440l3387,14323e" strokecolor="#2C8EC5" stroked="t" strokeweight="0.58pt" style="position:absolute;left:3387;top:1440;width:0;height:12883">
              <v:path arrowok="t"/>
            </v:shape>
            <v:shape coordorigin="3392,14318" coordsize="3591,0" filled="f" path="m3392,14318l6983,14318e" strokecolor="#2C8EC5" stroked="t" strokeweight="0.57998pt" style="position:absolute;left:3392;top:14318;width:3591;height:0">
              <v:path arrowok="t"/>
            </v:shape>
            <v:shape coordorigin="6988,1440" coordsize="0,12883" filled="f" path="m6988,1440l6988,14323e" strokecolor="#2C8EC5" stroked="t" strokeweight="0.57998pt" style="position:absolute;left:6988;top:1440;width:0;height:12883">
              <v:path arrowok="t"/>
            </v:shape>
            <v:shape coordorigin="6993,14318" coordsize="2295,0" filled="f" path="m6993,14318l9287,14318e" strokecolor="#2C8EC5" stroked="t" strokeweight="0.57998pt" style="position:absolute;left:6993;top:14318;width:2295;height:0">
              <v:path arrowok="t"/>
            </v:shape>
            <v:shape coordorigin="9292,1440" coordsize="0,12883" filled="f" path="m9292,1440l9292,14323e" strokecolor="#2C8EC5" stroked="t" strokeweight="0.58001pt" style="position:absolute;left:9292;top:1440;width:0;height:12883">
              <v:path arrowok="t"/>
            </v:shape>
            <v:shape coordorigin="9297,14318" coordsize="2511,0" filled="f" path="m9297,14318l11808,14318e" strokecolor="#2C8EC5" stroked="t" strokeweight="0.57998pt" style="position:absolute;left:9297;top:14318;width:2511;height:0">
              <v:path arrowok="t"/>
            </v:shape>
            <v:shape coordorigin="11813,1440" coordsize="0,12883" filled="f" path="m11813,1440l11813,14323e" strokecolor="#2C8EC5" stroked="t" strokeweight="0.57998pt" style="position:absolute;left:11813;top:1440;width:0;height:12883">
              <v:path arrowok="t"/>
            </v:shape>
            <v:shape style="position:absolute;left:3492;top:1450;width:3384;height:2153" type="#_x0000_t75">
              <v:imagedata o:title="" r:id="rId46"/>
            </v:shape>
            <v:shape style="position:absolute;left:3492;top:3746;width:3384;height:9289" type="#_x0000_t75">
              <v:imagedata o:title="" r:id="rId47"/>
            </v:shape>
            <w10:wrap type="none"/>
          </v:group>
        </w:pict>
      </w:r>
      <w:r>
        <w:rPr>
          <w:rFonts w:ascii="Arial" w:cs="Arial" w:eastAsia="Arial" w:hAnsi="Arial"/>
          <w:color w:val="797979"/>
          <w:sz w:val="22"/>
          <w:szCs w:val="22"/>
        </w:rPr>
        <w:t>N/a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9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right"/>
        <w:spacing w:before="32" w:line="240" w:lineRule="exact"/>
        <w:ind w:right="2496"/>
      </w:pPr>
      <w:r>
        <w:rPr>
          <w:rFonts w:ascii="Arial" w:cs="Arial" w:eastAsia="Arial" w:hAnsi="Arial"/>
          <w:color w:val="797979"/>
          <w:position w:val="-1"/>
          <w:sz w:val="22"/>
          <w:szCs w:val="22"/>
        </w:rPr>
        <w:t>N/a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5840" w:w="12240"/>
          <w:pgMar w:bottom="0" w:left="0" w:right="0" w:top="1480"/>
        </w:sectPr>
      </w:pPr>
      <w:r>
        <w:rPr>
          <w:sz w:val="20"/>
          <w:szCs w:val="20"/>
        </w:rPr>
      </w:r>
    </w:p>
    <w:p>
      <w:pPr>
        <w:rPr>
          <w:sz w:val="13"/>
          <w:szCs w:val="13"/>
        </w:rPr>
        <w:jc w:val="left"/>
        <w:spacing w:before="9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523" w:right="-53"/>
      </w:pPr>
      <w:r>
        <w:rPr>
          <w:rFonts w:ascii="Arial" w:cs="Arial" w:eastAsia="Arial" w:hAnsi="Arial"/>
          <w:b/>
          <w:color w:val="797979"/>
          <w:sz w:val="22"/>
          <w:szCs w:val="22"/>
        </w:rPr>
        <w:t>1.7.G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right="-38"/>
      </w:pPr>
      <w:r>
        <w:br w:type="column"/>
      </w:r>
      <w:r>
        <w:rPr>
          <w:rFonts w:ascii="Arial" w:cs="Arial" w:eastAsia="Arial" w:hAnsi="Arial"/>
          <w:color w:val="797979"/>
          <w:sz w:val="22"/>
          <w:szCs w:val="22"/>
        </w:rPr>
        <w:t>Go back to the</w:t>
      </w:r>
      <w:r>
        <w:rPr>
          <w:rFonts w:ascii="Arial" w:cs="Arial" w:eastAsia="Arial" w:hAnsi="Arial"/>
          <w:color w:val="797979"/>
          <w:sz w:val="22"/>
          <w:szCs w:val="22"/>
        </w:rPr>
        <w:t> Work Item Details</w:t>
      </w:r>
      <w:r>
        <w:rPr>
          <w:rFonts w:ascii="Arial" w:cs="Arial" w:eastAsia="Arial" w:hAnsi="Arial"/>
          <w:color w:val="797979"/>
          <w:sz w:val="22"/>
          <w:szCs w:val="22"/>
        </w:rPr>
        <w:t> and open the</w:t>
      </w:r>
      <w:r>
        <w:rPr>
          <w:rFonts w:ascii="Arial" w:cs="Arial" w:eastAsia="Arial" w:hAnsi="Arial"/>
          <w:color w:val="797979"/>
          <w:sz w:val="22"/>
          <w:szCs w:val="22"/>
        </w:rPr>
        <w:t> </w:t>
      </w:r>
      <w:r>
        <w:rPr>
          <w:rFonts w:ascii="Arial" w:cs="Arial" w:eastAsia="Arial" w:hAnsi="Arial"/>
          <w:color w:val="797979"/>
          <w:sz w:val="22"/>
          <w:szCs w:val="22"/>
        </w:rPr>
        <w:t>“Update Work</w:t>
      </w:r>
      <w:r>
        <w:rPr>
          <w:rFonts w:ascii="Arial" w:cs="Arial" w:eastAsia="Arial" w:hAnsi="Arial"/>
          <w:color w:val="797979"/>
          <w:sz w:val="22"/>
          <w:szCs w:val="22"/>
        </w:rPr>
        <w:t> Item”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9" w:line="120" w:lineRule="exact"/>
      </w:pPr>
      <w:r>
        <w:br w:type="column"/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ectPr>
          <w:type w:val="continuous"/>
          <w:pgSz w:h="15840" w:w="12240"/>
          <w:pgMar w:bottom="0" w:left="0" w:right="0" w:top="1480"/>
          <w:cols w:equalWidth="off" w:num="3">
            <w:col w:space="361" w:w="1063"/>
            <w:col w:space="3932" w:w="1737"/>
            <w:col w:w="5147"/>
          </w:cols>
        </w:sectPr>
      </w:pPr>
      <w:r>
        <w:rPr>
          <w:rFonts w:ascii="Arial" w:cs="Arial" w:eastAsia="Arial" w:hAnsi="Arial"/>
          <w:color w:val="797979"/>
          <w:sz w:val="22"/>
          <w:szCs w:val="22"/>
        </w:rPr>
        <w:t>N/a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0" w:line="200" w:lineRule="exact"/>
        <w:sectPr>
          <w:type w:val="continuous"/>
          <w:pgSz w:h="15840" w:w="12240"/>
          <w:pgMar w:bottom="0" w:left="0" w:right="0" w:top="1480"/>
        </w:sectPr>
      </w:pPr>
      <w:r>
        <w:rPr>
          <w:sz w:val="20"/>
          <w:szCs w:val="20"/>
        </w:rPr>
      </w:r>
    </w:p>
    <w:p>
      <w:pPr>
        <w:rPr>
          <w:sz w:val="13"/>
          <w:szCs w:val="13"/>
        </w:rPr>
        <w:jc w:val="left"/>
        <w:spacing w:before="9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523" w:right="-53"/>
      </w:pPr>
      <w:r>
        <w:rPr>
          <w:rFonts w:ascii="Arial" w:cs="Arial" w:eastAsia="Arial" w:hAnsi="Arial"/>
          <w:b/>
          <w:color w:val="797979"/>
          <w:sz w:val="22"/>
          <w:szCs w:val="22"/>
        </w:rPr>
        <w:t>1.8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right="-38"/>
      </w:pPr>
      <w:r>
        <w:br w:type="column"/>
      </w:r>
      <w:r>
        <w:rPr>
          <w:rFonts w:ascii="Arial" w:cs="Arial" w:eastAsia="Arial" w:hAnsi="Arial"/>
          <w:color w:val="797979"/>
          <w:sz w:val="22"/>
          <w:szCs w:val="22"/>
        </w:rPr>
        <w:t>If the sum of all</w:t>
      </w:r>
      <w:r>
        <w:rPr>
          <w:rFonts w:ascii="Arial" w:cs="Arial" w:eastAsia="Arial" w:hAnsi="Arial"/>
          <w:color w:val="797979"/>
          <w:sz w:val="22"/>
          <w:szCs w:val="22"/>
        </w:rPr>
        <w:t> transactions in</w:t>
      </w:r>
      <w:r>
        <w:rPr>
          <w:rFonts w:ascii="Arial" w:cs="Arial" w:eastAsia="Arial" w:hAnsi="Arial"/>
          <w:color w:val="797979"/>
          <w:sz w:val="22"/>
          <w:szCs w:val="22"/>
        </w:rPr>
        <w:t> System 3 is equal</w:t>
      </w:r>
      <w:r>
        <w:rPr>
          <w:rFonts w:ascii="Arial" w:cs="Arial" w:eastAsia="Arial" w:hAnsi="Arial"/>
          <w:color w:val="797979"/>
          <w:sz w:val="22"/>
          <w:szCs w:val="22"/>
        </w:rPr>
        <w:t> to the Account</w:t>
      </w:r>
      <w:r>
        <w:rPr>
          <w:rFonts w:ascii="Arial" w:cs="Arial" w:eastAsia="Arial" w:hAnsi="Arial"/>
          <w:color w:val="797979"/>
          <w:sz w:val="22"/>
          <w:szCs w:val="22"/>
        </w:rPr>
        <w:t> amount in System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9" w:line="120" w:lineRule="exact"/>
      </w:pPr>
      <w:r>
        <w:br w:type="column"/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right="-53"/>
      </w:pPr>
      <w:r>
        <w:rPr>
          <w:rFonts w:ascii="Arial" w:cs="Arial" w:eastAsia="Arial" w:hAnsi="Arial"/>
          <w:color w:val="797979"/>
          <w:sz w:val="22"/>
          <w:szCs w:val="22"/>
        </w:rPr>
        <w:t>N/a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sectPr>
          <w:type w:val="continuous"/>
          <w:pgSz w:h="15840" w:w="12240"/>
          <w:pgMar w:bottom="0" w:left="0" w:right="0" w:top="1480"/>
          <w:cols w:equalWidth="off" w:num="4">
            <w:col w:space="593" w:w="831"/>
            <w:col w:space="3906" w:w="1764"/>
            <w:col w:space="1963" w:w="344"/>
            <w:col w:w="2839"/>
          </w:cols>
        </w:sectPr>
      </w:pPr>
      <w:r>
        <w:br w:type="column"/>
      </w:r>
      <w:r>
        <w:rPr>
          <w:rFonts w:ascii="Arial" w:cs="Arial" w:eastAsia="Arial" w:hAnsi="Arial"/>
          <w:color w:val="797979"/>
          <w:sz w:val="22"/>
          <w:szCs w:val="22"/>
        </w:rPr>
        <w:t>N/a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3" w:line="180" w:lineRule="exact"/>
        <w:sectPr>
          <w:pgMar w:bottom="280" w:footer="742" w:header="76" w:left="0" w:right="0" w:top="1220"/>
          <w:pgSz w:h="15840" w:w="12240"/>
        </w:sectPr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523" w:right="-53"/>
      </w:pPr>
      <w:r>
        <w:rPr>
          <w:rFonts w:ascii="Arial" w:cs="Arial" w:eastAsia="Arial" w:hAnsi="Arial"/>
          <w:b/>
          <w:color w:val="797979"/>
          <w:sz w:val="22"/>
          <w:szCs w:val="22"/>
        </w:rPr>
        <w:t>1.9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right="-38"/>
      </w:pPr>
      <w:r>
        <w:br w:type="column"/>
      </w:r>
      <w:r>
        <w:rPr>
          <w:rFonts w:ascii="Arial" w:cs="Arial" w:eastAsia="Arial" w:hAnsi="Arial"/>
          <w:color w:val="797979"/>
          <w:sz w:val="22"/>
          <w:szCs w:val="22"/>
        </w:rPr>
        <w:t>1 Set the status to</w:t>
      </w:r>
      <w:r>
        <w:rPr>
          <w:rFonts w:ascii="Arial" w:cs="Arial" w:eastAsia="Arial" w:hAnsi="Arial"/>
          <w:color w:val="797979"/>
          <w:sz w:val="22"/>
          <w:szCs w:val="22"/>
        </w:rPr>
        <w:t> Completed and</w:t>
      </w:r>
      <w:r>
        <w:rPr>
          <w:rFonts w:ascii="Arial" w:cs="Arial" w:eastAsia="Arial" w:hAnsi="Arial"/>
          <w:color w:val="797979"/>
          <w:sz w:val="22"/>
          <w:szCs w:val="22"/>
        </w:rPr>
        <w:t> add comment: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1" w:line="240" w:lineRule="exact"/>
        <w:ind w:right="271"/>
      </w:pPr>
      <w:r>
        <w:rPr>
          <w:rFonts w:ascii="Arial" w:cs="Arial" w:eastAsia="Arial" w:hAnsi="Arial"/>
          <w:color w:val="797979"/>
          <w:sz w:val="22"/>
          <w:szCs w:val="22"/>
        </w:rPr>
        <w:t>''Account value</w:t>
      </w:r>
      <w:r>
        <w:rPr>
          <w:rFonts w:ascii="Arial" w:cs="Arial" w:eastAsia="Arial" w:hAnsi="Arial"/>
          <w:color w:val="797979"/>
          <w:sz w:val="22"/>
          <w:szCs w:val="22"/>
        </w:rPr>
        <w:t> matches''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4"/>
        <w:ind w:right="-26"/>
      </w:pPr>
      <w:r>
        <w:rPr>
          <w:rFonts w:ascii="Arial" w:cs="Arial" w:eastAsia="Arial" w:hAnsi="Arial"/>
          <w:color w:val="797979"/>
          <w:sz w:val="22"/>
          <w:szCs w:val="22"/>
        </w:rPr>
        <w:t>If the sum of all</w:t>
      </w:r>
      <w:r>
        <w:rPr>
          <w:rFonts w:ascii="Arial" w:cs="Arial" w:eastAsia="Arial" w:hAnsi="Arial"/>
          <w:color w:val="797979"/>
          <w:sz w:val="22"/>
          <w:szCs w:val="22"/>
        </w:rPr>
        <w:t> transactions in</w:t>
      </w:r>
      <w:r>
        <w:rPr>
          <w:rFonts w:ascii="Arial" w:cs="Arial" w:eastAsia="Arial" w:hAnsi="Arial"/>
          <w:color w:val="797979"/>
          <w:sz w:val="22"/>
          <w:szCs w:val="22"/>
        </w:rPr>
        <w:t> System 3 is equal</w:t>
      </w:r>
      <w:r>
        <w:rPr>
          <w:rFonts w:ascii="Arial" w:cs="Arial" w:eastAsia="Arial" w:hAnsi="Arial"/>
          <w:color w:val="797979"/>
          <w:sz w:val="22"/>
          <w:szCs w:val="22"/>
        </w:rPr>
        <w:t> to the Account</w:t>
      </w:r>
      <w:r>
        <w:rPr>
          <w:rFonts w:ascii="Arial" w:cs="Arial" w:eastAsia="Arial" w:hAnsi="Arial"/>
          <w:color w:val="797979"/>
          <w:sz w:val="22"/>
          <w:szCs w:val="22"/>
        </w:rPr>
        <w:t> amount in System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right="-58"/>
      </w:pPr>
      <w:r>
        <w:rPr>
          <w:rFonts w:ascii="Arial" w:cs="Arial" w:eastAsia="Arial" w:hAnsi="Arial"/>
          <w:color w:val="797979"/>
          <w:sz w:val="22"/>
          <w:szCs w:val="22"/>
        </w:rPr>
        <w:t>1 Set the status to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6" w:line="240" w:lineRule="exact"/>
        <w:ind w:right="242"/>
      </w:pPr>
      <w:r>
        <w:rPr>
          <w:rFonts w:ascii="Arial" w:cs="Arial" w:eastAsia="Arial" w:hAnsi="Arial"/>
          <w:color w:val="797979"/>
          <w:sz w:val="22"/>
          <w:szCs w:val="22"/>
        </w:rPr>
        <w:t>Completed and</w:t>
      </w:r>
      <w:r>
        <w:rPr>
          <w:rFonts w:ascii="Arial" w:cs="Arial" w:eastAsia="Arial" w:hAnsi="Arial"/>
          <w:color w:val="797979"/>
          <w:sz w:val="22"/>
          <w:szCs w:val="22"/>
        </w:rPr>
        <w:t> add comment: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2" w:line="240" w:lineRule="exact"/>
        <w:ind w:right="271"/>
      </w:pPr>
      <w:r>
        <w:pict>
          <v:group coordorigin="1462,1006" coordsize="3544,400" style="position:absolute;margin-left:73.085pt;margin-top:50.32pt;width:177.215pt;height:20pt;mso-position-horizontal-relative:page;mso-position-vertical-relative:paragraph;z-index:-2263">
            <v:shape coordorigin="1472,1025" coordsize="3524,371" fillcolor="#2E8DC5" filled="t" path="m3744,1264l3750,1284,3762,1300,3774,1308,3792,1314,3815,1317,3810,1289,3799,1286,3792,1280,3785,1273,3782,1266,3782,1250,3785,1200,3777,1204,3769,1209,3762,1214,3756,1221,3751,1229,3746,1238,3744,1247,3744,1257,3744,1264xe" stroked="f" style="position:absolute;left:1472;top:1025;width:3524;height:371">
              <v:path arrowok="t"/>
              <v:fill/>
            </v:shape>
            <v:shape coordorigin="1472,1025" coordsize="3524,371" fillcolor="#2E8DC5" filled="t" path="m4014,1312l4014,1198,4016,1177,4021,1158,4031,1144,4049,1133,4070,1130,4079,1130,4087,1132,4094,1136,4101,1141,4106,1146,4109,1153,4112,1160,4113,1171,4113,1312,4148,1312,4148,1168,4147,1156,4146,1150,4144,1140,4140,1131,4135,1124,4130,1117,4122,1111,4112,1106,4101,1102,4090,1099,4077,1099,4061,1101,4041,1107,4025,1118,4011,1134,4011,1104,3979,1104,3979,1312,4014,1312xe" stroked="f" style="position:absolute;left:1472;top:1025;width:3524;height:371">
              <v:path arrowok="t"/>
              <v:fill/>
            </v:shape>
            <v:shape coordorigin="1472,1025" coordsize="3524,371" fillcolor="#2E8DC5" filled="t" path="m3038,1312l3038,1198,3039,1177,3044,1158,3054,1144,3072,1133,3093,1130,3102,1130,3110,1132,3117,1136,3124,1141,3129,1146,3132,1153,3135,1160,3136,1171,3136,1312,3171,1312,3171,1168,3171,1156,3169,1150,3167,1140,3164,1131,3158,1124,3153,1117,3145,1111,3135,1106,3124,1102,3113,1099,3100,1099,3084,1101,3065,1107,3048,1118,3034,1134,3034,1104,3002,1104,3002,1312,3038,1312xe" stroked="f" style="position:absolute;left:1472;top:1025;width:3524;height:371">
              <v:path arrowok="t"/>
              <v:fill/>
            </v:shape>
            <v:shape coordorigin="1472,1025" coordsize="3524,371" fillcolor="#2E8DC5" filled="t" path="m1510,1278l1510,1180,1668,1180,1668,1147,1510,1147,1510,1059,1679,1059,1679,1025,1472,1025,1472,1312,1686,1312,1686,1278,1510,1278xe" stroked="f" style="position:absolute;left:1472;top:1025;width:3524;height:371">
              <v:path arrowok="t"/>
              <v:fill/>
            </v:shape>
            <v:shape coordorigin="1472,1025" coordsize="3524,371" fillcolor="#2E8DC5" filled="t" path="m1785,1204l1709,1312,1752,1312,1807,1230,1818,1247,1861,1312,1904,1312,1827,1202,1898,1104,1856,1104,1821,1153,1816,1160,1811,1168,1805,1176,1802,1170,1797,1162,1791,1153,1759,1104,1715,1104,1785,1204xe" stroked="f" style="position:absolute;left:1472;top:1025;width:3524;height:371">
              <v:path arrowok="t"/>
              <v:fill/>
            </v:shape>
            <v:shape coordorigin="1472,1025" coordsize="3524,371" fillcolor="#2E8DC5" filled="t" path="m1972,1267l1964,1252,1959,1232,1957,1208,1957,1205,1960,1181,1965,1162,1974,1148,1980,1142,1997,1132,2017,1128,2029,1128,2039,1132,2047,1139,2056,1146,2061,1157,2065,1171,2099,1165,2094,1148,2085,1131,2071,1117,2057,1108,2038,1101,2016,1099,2004,1100,1985,1104,1966,1112,1957,1118,1943,1132,1932,1150,1926,1168,1923,1187,1921,1209,1921,1214,1923,1237,1928,1257,1936,1274,1947,1289,1958,1298,1975,1309,1994,1315,2016,1317,2017,1317,2038,1314,2057,1308,2073,1296,2088,1280,2097,1262,2102,1240,2068,1236,2067,1239,2061,1260,2050,1275,2041,1283,2029,1288,2015,1288,2009,1287,1989,1282,1974,1269,1972,1267xe" stroked="f" style="position:absolute;left:1472;top:1025;width:3524;height:371">
              <v:path arrowok="t"/>
              <v:fill/>
            </v:shape>
            <v:shape coordorigin="1472,1025" coordsize="3524,371" fillcolor="#2E8DC5" filled="t" path="m2179,1145l2182,1142,2199,1132,2219,1128,2240,1102,2219,1099,2202,1101,2182,1106,2179,1145xe" stroked="f" style="position:absolute;left:1472;top:1025;width:3524;height:371">
              <v:path arrowok="t"/>
              <v:fill/>
            </v:shape>
            <v:shape coordorigin="1472,1025" coordsize="3524,371" fillcolor="#2E8DC5" filled="t" path="m2313,1203l2311,1180,2306,1160,2298,1143,2287,1128,2277,1118,2260,1108,2240,1102,2219,1128,2228,1129,2247,1135,2263,1149,2264,1150,2272,1166,2276,1188,2160,1188,2161,1180,2167,1160,2179,1145,2182,1106,2164,1115,2149,1128,2135,1148,2128,1166,2123,1187,2122,1210,2122,1214,2124,1236,2129,1256,2137,1274,2149,1289,2162,1300,2179,1309,2199,1315,2221,1317,2223,1317,2245,1314,2264,1309,2280,1299,2294,1286,2305,1270,2312,1250,2276,1245,2271,1260,2263,1271,2254,1278,2245,1284,2234,1288,2221,1288,2213,1287,2194,1282,2178,1270,2169,1258,2162,1239,2158,1217,2313,1217,2313,1213,2313,1203xe" stroked="f" style="position:absolute;left:1472;top:1025;width:3524;height:371">
              <v:path arrowok="t"/>
              <v:fill/>
            </v:shape>
            <v:shape coordorigin="1472,1025" coordsize="3524,371" fillcolor="#2E8DC5" filled="t" path="m2447,1317l2455,1316,2474,1312,2493,1303,2502,1297,2515,1282,2526,1264,2532,1247,2536,1228,2537,1207,2536,1190,2533,1170,2527,1152,2523,1143,2511,1126,2496,1113,2489,1109,2470,1102,2449,1099,2436,1099,2424,1102,2415,1107,2405,1113,2396,1121,2389,1131,2389,1104,2357,1104,2357,1392,2392,1392,2392,1290,2398,1298,2406,1304,2405,1269,2404,1268,2396,1253,2391,1233,2389,1209,2389,1205,2391,1182,2397,1163,2406,1148,2410,1144,2427,1131,2446,1127,2450,1127,2469,1133,2485,1147,2494,1163,2500,1183,2501,1206,2501,1211,2499,1234,2493,1253,2485,1268,2481,1272,2464,1284,2444,1288,2440,1288,2424,1314,2435,1317,2447,1317xe" stroked="f" style="position:absolute;left:1472;top:1025;width:3524;height:371">
              <v:path arrowok="t"/>
              <v:fill/>
            </v:shape>
            <v:shape coordorigin="1472,1025" coordsize="3524,371" fillcolor="#2E8DC5" filled="t" path="m2421,1282l2405,1269,2406,1304,2415,1309,2424,1314,2440,1288,2421,1282xe" stroked="f" style="position:absolute;left:1472;top:1025;width:3524;height:371">
              <v:path arrowok="t"/>
              <v:fill/>
            </v:shape>
            <v:shape coordorigin="1472,1025" coordsize="3524,371" fillcolor="#2E8DC5" filled="t" path="m2691,1104l2691,1312,2726,1312,2726,1104,2691,1104xe" stroked="f" style="position:absolute;left:1472;top:1025;width:3524;height:371">
              <v:path arrowok="t"/>
              <v:fill/>
            </v:shape>
            <v:shape coordorigin="1472,1025" coordsize="3524,371" fillcolor="#2E8DC5" filled="t" path="m2623,1315l2643,1315,2652,1314,2662,1312,2657,1280,2651,1281,2645,1282,2636,1282,2629,1279,2625,1275,2622,1270,2622,1263,2622,1132,2657,1132,2657,1104,2622,1104,2622,1032,2586,1053,2586,1104,2561,1104,2561,1132,2586,1132,2586,1254,2588,1278,2591,1293,2594,1299,2599,1305,2606,1309,2613,1313,2623,1315xe" stroked="f" style="position:absolute;left:1472;top:1025;width:3524;height:371">
              <v:path arrowok="t"/>
              <v:fill/>
            </v:shape>
            <v:shape coordorigin="1472,1025" coordsize="3524,371" fillcolor="#2E8DC5" filled="t" path="m2691,1025l2691,1066,2726,1066,2726,1025,2691,1025xe" stroked="f" style="position:absolute;left:1472;top:1025;width:3524;height:371">
              <v:path arrowok="t"/>
              <v:fill/>
            </v:shape>
            <v:shape coordorigin="1472,1025" coordsize="3524,371" fillcolor="#2E8DC5" filled="t" path="m2820,1268l2819,1266,2810,1251,2804,1232,2802,1208,2805,1299,2822,1309,2842,1315,2864,1317,2876,1316,2895,1312,2901,1274,2884,1284,2864,1288,2855,1287,2836,1281,2820,1268xe" stroked="f" style="position:absolute;left:1472;top:1025;width:3524;height:371">
              <v:path arrowok="t"/>
              <v:fill/>
            </v:shape>
            <v:shape coordorigin="1472,1025" coordsize="3524,371" fillcolor="#2E8DC5" filled="t" path="m2766,1208l2766,1214,2769,1237,2774,1257,2782,1274,2793,1289,2805,1299,2802,1208,2802,1205,2805,1182,2810,1163,2820,1148,2826,1142,2843,1132,2864,1129,2872,1129,2891,1135,2907,1148,2917,1164,2923,1184,2925,1207,2925,1211,2922,1234,2916,1253,2907,1268,2901,1274,2895,1312,2914,1304,2923,1298,2937,1285,2949,1268,2956,1249,2960,1228,2961,1205,2961,1203,2959,1180,2954,1160,2945,1142,2934,1128,2922,1117,2905,1107,2885,1101,2864,1099,2853,1100,2833,1104,2815,1111,2798,1123,2791,1130,2780,1145,2772,1163,2768,1184,2766,1208xe" stroked="f" style="position:absolute;left:1472;top:1025;width:3524;height:371">
              <v:path arrowok="t"/>
              <v:fill/>
            </v:shape>
            <v:shape coordorigin="1472,1025" coordsize="3524,371" fillcolor="#2E8DC5" filled="t" path="m3217,1142l3215,1150,3215,1170,3218,1179,3223,1187,3228,1196,3235,1202,3245,1207,3256,1211,3275,1217,3299,1224,3318,1229,3330,1233,3335,1236,3342,1240,3346,1247,3346,1264,3342,1271,3334,1278,3326,1284,3314,1288,3282,1288,3269,1284,3260,1277,3251,1269,3246,1258,3244,1244,3209,1250,3214,1268,3223,1286,3236,1300,3255,1310,3275,1315,3298,1317,3303,1317,3323,1314,3342,1308,3355,1303,3365,1294,3371,1284,3378,1274,3382,1263,3382,1239,3379,1229,3373,1221,3368,1213,3360,1207,3350,1202,3341,1199,3322,1193,3298,1186,3281,1181,3270,1178,3267,1177,3261,1174,3256,1171,3250,1164,3249,1160,3249,1148,3253,1142,3259,1136,3266,1131,3278,1128,3308,1128,3318,1131,3326,1137,3333,1143,3338,1152,3339,1162,3374,1158,3372,1144,3368,1134,3362,1126,3356,1118,3347,1111,3334,1107,3331,1106,3313,1101,3292,1099,3281,1099,3271,1101,3261,1104,3252,1106,3244,1110,3239,1114,3231,1119,3226,1126,3221,1134,3217,1142xe" stroked="f" style="position:absolute;left:1472;top:1025;width:3524;height:371">
              <v:path arrowok="t"/>
              <v:fill/>
            </v:shape>
            <v:shape coordorigin="1472,1025" coordsize="3524,371" fillcolor="#2E8DC5" filled="t" path="m3604,1104l3586,1114,3570,1128,3570,1025,3535,1025,3535,1312,3570,1312,3570,1182,3572,1169,3576,1160,3580,1151,3587,1143,3596,1138,3605,1133,3615,1130,3639,1130,3650,1134,3658,1142,3666,1157,3669,1180,3669,1312,3705,1312,3704,1171,3702,1150,3697,1134,3692,1123,3684,1115,3673,1109,3672,1108,3654,1102,3633,1099,3624,1100,3604,1104xe" stroked="f" style="position:absolute;left:1472;top:1025;width:3524;height:371">
              <v:path arrowok="t"/>
              <v:fill/>
            </v:shape>
            <v:shape coordorigin="1472,1025" coordsize="3524,371" fillcolor="#2E8DC5" filled="t" path="m3797,1107l3783,1112,3773,1119,3766,1128,3758,1137,3753,1149,3750,1163,3785,1168,3788,1153,3794,1143,3802,1137,3810,1132,3822,1129,3841,1129,3863,1132,3879,1141,3886,1146,3889,1157,3889,1180,3886,1181,3870,1185,3850,1189,3826,1192,3812,1194,3801,1196,3795,1198,3785,1200,3782,1250,3783,1245,3787,1239,3790,1234,3794,1231,3800,1228,3806,1225,3817,1223,3831,1221,3854,1217,3874,1213,3889,1208,3889,1236,3887,1248,3883,1256,3878,1266,3870,1274,3860,1280,3849,1286,3837,1289,3810,1289,3815,1317,3829,1317,3842,1314,3854,1310,3858,1308,3874,1299,3892,1286,3893,1296,3895,1305,3899,1312,3935,1312,3931,1304,3928,1296,3927,1287,3926,1286,3925,1273,3925,1253,3924,1225,3924,1162,3924,1151,3923,1145,3920,1136,3917,1128,3912,1121,3906,1115,3898,1110,3887,1106,3866,1101,3844,1099,3835,1100,3815,1102,3797,1107xe" stroked="f" style="position:absolute;left:1472;top:1025;width:3524;height:371">
              <v:path arrowok="t"/>
              <v:fill/>
            </v:shape>
            <v:shape coordorigin="1472,1025" coordsize="3524,371" fillcolor="#2E8DC5" filled="t" path="m4321,1149l4324,1152,4332,1167,4336,1187,4338,1211,4336,1235,4331,1254,4322,1269,4302,1284,4282,1288,4278,1288,4259,1282,4243,1268,4233,1251,4228,1232,4226,1208,4226,1205,4228,1181,4233,1162,4242,1148,4249,1104,4231,1113,4223,1119,4210,1133,4200,1152,4195,1168,4191,1187,4190,1208,4191,1227,4195,1247,4201,1265,4206,1274,4218,1290,4233,1303,4240,1307,4259,1314,4279,1317,4286,1316,4306,1312,4323,1302,4337,1286,4337,1312,4370,1312,4370,1025,4335,1025,4335,1128,4329,1120,4321,1113,4311,1107,4301,1102,4290,1099,4305,1135,4321,1149xe" stroked="f" style="position:absolute;left:1472;top:1025;width:3524;height:371">
              <v:path arrowok="t"/>
              <v:fill/>
            </v:shape>
            <v:shape coordorigin="1472,1025" coordsize="3524,371" fillcolor="#2E8DC5" filled="t" path="m4290,1099l4278,1099,4269,1100,4249,1104,4242,1148,4244,1145,4261,1133,4281,1129,4286,1129,4305,1135,4290,1099xe" stroked="f" style="position:absolute;left:1472;top:1025;width:3524;height:371">
              <v:path arrowok="t"/>
              <v:fill/>
            </v:shape>
            <v:shape coordorigin="1472,1025" coordsize="3524,371" fillcolor="#2E8DC5" filled="t" path="m4425,1025l4425,1312,4460,1312,4460,1025,4425,1025xe" stroked="f" style="position:absolute;left:1472;top:1025;width:3524;height:371">
              <v:path arrowok="t"/>
              <v:fill/>
            </v:shape>
            <v:shape coordorigin="1472,1025" coordsize="3524,371" fillcolor="#2E8DC5" filled="t" path="m4515,1025l4515,1066,4550,1066,4550,1025,4515,1025xe" stroked="f" style="position:absolute;left:1472;top:1025;width:3524;height:371">
              <v:path arrowok="t"/>
              <v:fill/>
            </v:shape>
            <v:shape coordorigin="1472,1025" coordsize="3524,371" fillcolor="#2E8DC5" filled="t" path="m4515,1104l4515,1312,4550,1312,4550,1104,4515,1104xe" stroked="f" style="position:absolute;left:1472;top:1025;width:3524;height:371">
              <v:path arrowok="t"/>
              <v:fill/>
            </v:shape>
            <v:shape coordorigin="1472,1025" coordsize="3524,371" fillcolor="#2E8DC5" filled="t" path="m4849,1204l4851,1182,4856,1163,4866,1148,4872,1104,4855,1113,4849,1204xe" stroked="f" style="position:absolute;left:1472;top:1025;width:3524;height:371">
              <v:path arrowok="t"/>
              <v:fill/>
            </v:shape>
            <v:shape coordorigin="1472,1025" coordsize="3524,371" fillcolor="#2E8DC5" filled="t" path="m4996,1104l4964,1104,4964,1129,4958,1123,4942,1110,4924,1102,4903,1099,4892,1100,4872,1104,4866,1148,4869,1144,4886,1133,4905,1129,4930,1135,4946,1148,4956,1163,4961,1182,4963,1206,4963,1207,4961,1230,4956,1250,4947,1264,4926,1279,4906,1283,4901,1283,4882,1277,4865,1264,4856,1248,4851,1229,4849,1204,4855,1113,4847,1119,4834,1134,4824,1152,4818,1167,4814,1186,4813,1207,4814,1226,4818,1246,4826,1264,4836,1281,4846,1291,4862,1303,4881,1310,4903,1312,4907,1312,4927,1308,4945,1299,4960,1285,4960,1293,4960,1316,4958,1330,4955,1342,4949,1351,4940,1357,4931,1364,4918,1367,4887,1367,4875,1364,4866,1357,4860,1353,4856,1345,4854,1334,4820,1329,4821,1347,4829,1365,4842,1380,4860,1390,4880,1395,4902,1396,4918,1396,4938,1392,4955,1385,4975,1369,4986,1353,4989,1347,4993,1330,4995,1309,4996,1284,4996,1104xe" stroked="f" style="position:absolute;left:1472;top:1025;width:3524;height:371">
              <v:path arrowok="t"/>
              <v:fill/>
            </v:shape>
            <v:shape coordorigin="1472,1025" coordsize="3524,371" fillcolor="#2E8DC5" filled="t" path="m4638,1312l4638,1198,4640,1177,4645,1158,4655,1144,4673,1133,4694,1130,4703,1130,4711,1132,4718,1136,4725,1141,4730,1146,4733,1153,4736,1160,4737,1171,4737,1312,4772,1312,4772,1168,4771,1156,4770,1150,4768,1140,4764,1131,4759,1124,4754,1117,4746,1111,4736,1106,4725,1102,4714,1099,4701,1099,4685,1101,4665,1107,4649,1118,4635,1134,4635,1104,4603,1104,4603,1312,4638,1312xe" stroked="f" style="position:absolute;left:1472;top:1025;width:3524;height:371">
              <v:path arrowok="t"/>
              <v:fill/>
            </v:shape>
            <v:shape coordorigin="2708,1028" coordsize="0,284" filled="f" path="m2708,1028l2708,1312e" strokecolor="#2E8DC5" stroked="t" strokeweight="1.86pt" style="position:absolute;left:2708;top:1028;width:0;height:284">
              <v:path arrowok="t"/>
            </v:shape>
            <v:shape coordorigin="4442,1025" coordsize="0,287" filled="f" path="m4442,1025l4442,1312e" strokecolor="#2E8DC5" stroked="t" strokeweight="1.86pt" style="position:absolute;left:4442;top:1025;width:0;height:287">
              <v:path arrowok="t"/>
            </v:shape>
            <v:shape coordorigin="4532,1028" coordsize="0,284" filled="f" path="m4532,1028l4532,1312e" strokecolor="#2E8DC5" stroked="t" strokeweight="1.86pt" style="position:absolute;left:4532;top:1028;width:0;height:284">
              <v:path arrowok="t"/>
            </v:shape>
            <w10:wrap type="none"/>
          </v:group>
        </w:pict>
      </w:r>
      <w:r>
        <w:rPr>
          <w:rFonts w:ascii="Arial" w:cs="Arial" w:eastAsia="Arial" w:hAnsi="Arial"/>
          <w:color w:val="797979"/>
          <w:sz w:val="22"/>
          <w:szCs w:val="22"/>
        </w:rPr>
        <w:t>''Account value</w:t>
      </w:r>
      <w:r>
        <w:rPr>
          <w:rFonts w:ascii="Arial" w:cs="Arial" w:eastAsia="Arial" w:hAnsi="Arial"/>
          <w:color w:val="797979"/>
          <w:sz w:val="22"/>
          <w:szCs w:val="22"/>
        </w:rPr>
        <w:t> matches''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right="-53"/>
      </w:pPr>
      <w:r>
        <w:pict>
          <v:group coordorigin="409,1434" coordsize="11409,3838" style="position:absolute;margin-left:20.47pt;margin-top:71.71pt;width:570.46pt;height:191.91pt;mso-position-horizontal-relative:page;mso-position-vertical-relative:page;z-index:-2262">
            <v:shape coordorigin="420,1445" coordsize="891,0" filled="f" path="m420,1445l1311,1445e" strokecolor="#2C8EC5" stroked="t" strokeweight="0.58pt" style="position:absolute;left:420;top:1445;width:891;height:0">
              <v:path arrowok="t"/>
            </v:shape>
            <v:shape coordorigin="1320,1445" coordsize="2062,0" filled="f" path="m1320,1445l3382,1445e" strokecolor="#2C8EC5" stroked="t" strokeweight="0.58pt" style="position:absolute;left:1320;top:1445;width:2062;height:0">
              <v:path arrowok="t"/>
            </v:shape>
            <v:shape coordorigin="3392,1445" coordsize="3591,0" filled="f" path="m3392,1445l6983,1445e" strokecolor="#2C8EC5" stroked="t" strokeweight="0.58pt" style="position:absolute;left:3392;top:1445;width:3591;height:0">
              <v:path arrowok="t"/>
            </v:shape>
            <v:shape coordorigin="6993,1445" coordsize="2295,0" filled="f" path="m6993,1445l9287,1445e" strokecolor="#2C8EC5" stroked="t" strokeweight="0.58pt" style="position:absolute;left:6993;top:1445;width:2295;height:0">
              <v:path arrowok="t"/>
            </v:shape>
            <v:shape coordorigin="9297,1445" coordsize="2511,0" filled="f" path="m9297,1445l11808,1445e" strokecolor="#2C8EC5" stroked="t" strokeweight="0.58pt" style="position:absolute;left:9297;top:1445;width:2511;height:0">
              <v:path arrowok="t"/>
            </v:shape>
            <v:shape coordorigin="420,2720" coordsize="891,0" filled="f" path="m420,2720l1311,2720e" strokecolor="#2C8EC5" stroked="t" strokeweight="0.58pt" style="position:absolute;left:420;top:2720;width:891;height:0">
              <v:path arrowok="t"/>
            </v:shape>
            <v:shape coordorigin="1320,2720" coordsize="2062,0" filled="f" path="m1320,2720l3382,2720e" strokecolor="#2C8EC5" stroked="t" strokeweight="0.58pt" style="position:absolute;left:1320;top:2720;width:2062;height:0">
              <v:path arrowok="t"/>
            </v:shape>
            <v:shape coordorigin="3392,2720" coordsize="3591,0" filled="f" path="m3392,2720l6983,2720e" strokecolor="#2C8EC5" stroked="t" strokeweight="0.58pt" style="position:absolute;left:3392;top:2720;width:3591;height:0">
              <v:path arrowok="t"/>
            </v:shape>
            <v:shape coordorigin="6993,2720" coordsize="2295,0" filled="f" path="m6993,2720l9287,2720e" strokecolor="#2C8EC5" stroked="t" strokeweight="0.58pt" style="position:absolute;left:6993;top:2720;width:2295;height:0">
              <v:path arrowok="t"/>
            </v:shape>
            <v:shape coordorigin="9297,2720" coordsize="2511,0" filled="f" path="m9297,2720l11808,2720e" strokecolor="#2C8EC5" stroked="t" strokeweight="0.58pt" style="position:absolute;left:9297;top:2720;width:2511;height:0">
              <v:path arrowok="t"/>
            </v:shape>
            <v:shape coordorigin="415,1440" coordsize="0,3827" filled="f" path="m415,1440l415,5267e" strokecolor="#2C8EC5" stroked="t" strokeweight="0.58pt" style="position:absolute;left:415;top:1440;width:0;height:3827">
              <v:path arrowok="t"/>
            </v:shape>
            <v:shape coordorigin="420,5262" coordsize="891,0" filled="f" path="m420,5262l1311,5262e" strokecolor="#2C8EC5" stroked="t" strokeweight="0.58001pt" style="position:absolute;left:420;top:5262;width:891;height:0">
              <v:path arrowok="t"/>
            </v:shape>
            <v:shape coordorigin="1316,1440" coordsize="0,3827" filled="f" path="m1316,1440l1316,5267e" strokecolor="#2C8EC5" stroked="t" strokeweight="0.58pt" style="position:absolute;left:1316;top:1440;width:0;height:3827">
              <v:path arrowok="t"/>
            </v:shape>
            <v:shape coordorigin="1320,5262" coordsize="2062,0" filled="f" path="m1320,5262l3382,5262e" strokecolor="#2C8EC5" stroked="t" strokeweight="0.58001pt" style="position:absolute;left:1320;top:5262;width:2062;height:0">
              <v:path arrowok="t"/>
            </v:shape>
            <v:shape coordorigin="3387,1440" coordsize="0,3827" filled="f" path="m3387,1440l3387,5267e" strokecolor="#2C8EC5" stroked="t" strokeweight="0.58pt" style="position:absolute;left:3387;top:1440;width:0;height:3827">
              <v:path arrowok="t"/>
            </v:shape>
            <v:shape coordorigin="3392,5262" coordsize="3591,0" filled="f" path="m3392,5262l6983,5262e" strokecolor="#2C8EC5" stroked="t" strokeweight="0.58001pt" style="position:absolute;left:3392;top:5262;width:3591;height:0">
              <v:path arrowok="t"/>
            </v:shape>
            <v:shape coordorigin="6988,1440" coordsize="0,3827" filled="f" path="m6988,1440l6988,5267e" strokecolor="#2C8EC5" stroked="t" strokeweight="0.57998pt" style="position:absolute;left:6988;top:1440;width:0;height:3827">
              <v:path arrowok="t"/>
            </v:shape>
            <v:shape coordorigin="6993,5262" coordsize="2295,0" filled="f" path="m6993,5262l9287,5262e" strokecolor="#2C8EC5" stroked="t" strokeweight="0.58001pt" style="position:absolute;left:6993;top:5262;width:2295;height:0">
              <v:path arrowok="t"/>
            </v:shape>
            <v:shape coordorigin="9292,1440" coordsize="0,3827" filled="f" path="m9292,1440l9292,5267e" strokecolor="#2C8EC5" stroked="t" strokeweight="0.58001pt" style="position:absolute;left:9292;top:1440;width:0;height:3827">
              <v:path arrowok="t"/>
            </v:shape>
            <v:shape coordorigin="9297,5262" coordsize="2511,0" filled="f" path="m9297,5262l11808,5262e" strokecolor="#2C8EC5" stroked="t" strokeweight="0.58001pt" style="position:absolute;left:9297;top:5262;width:2511;height:0">
              <v:path arrowok="t"/>
            </v:shape>
            <v:shape coordorigin="11813,1440" coordsize="0,3827" filled="f" path="m11813,1440l11813,5267e" strokecolor="#2C8EC5" stroked="t" strokeweight="0.57998pt" style="position:absolute;left:11813;top:1440;width:0;height:3827">
              <v:path arrowok="t"/>
            </v:shape>
            <w10:wrap type="none"/>
          </v:group>
        </w:pict>
      </w:r>
      <w:r>
        <w:rPr>
          <w:rFonts w:ascii="Arial" w:cs="Arial" w:eastAsia="Arial" w:hAnsi="Arial"/>
          <w:color w:val="797979"/>
          <w:sz w:val="22"/>
          <w:szCs w:val="22"/>
        </w:rPr>
        <w:t>N/a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7" w:line="100" w:lineRule="exact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ectPr>
          <w:type w:val="continuous"/>
          <w:pgSz w:h="15840" w:w="12240"/>
          <w:pgMar w:bottom="0" w:left="0" w:right="0" w:top="1480"/>
          <w:cols w:equalWidth="off" w:num="4">
            <w:col w:space="593" w:w="831"/>
            <w:col w:space="3894" w:w="1776"/>
            <w:col w:space="1963" w:w="344"/>
            <w:col w:w="2839"/>
          </w:cols>
        </w:sectPr>
      </w:pPr>
      <w:r>
        <w:rPr>
          <w:rFonts w:ascii="Arial" w:cs="Arial" w:eastAsia="Arial" w:hAnsi="Arial"/>
          <w:color w:val="797979"/>
          <w:sz w:val="22"/>
          <w:szCs w:val="22"/>
        </w:rPr>
        <w:t>N/a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40" w:lineRule="exact"/>
        <w:ind w:left="1440"/>
      </w:pPr>
      <w:r>
        <w:rPr>
          <w:rFonts w:ascii="Arial" w:cs="Arial" w:eastAsia="Arial" w:hAnsi="Arial"/>
          <w:color w:val="797979"/>
          <w:position w:val="-1"/>
          <w:sz w:val="22"/>
          <w:szCs w:val="22"/>
        </w:rPr>
        <w:t>Exceptions identified in the automation process can be classified as: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34" w:line="220" w:lineRule="exact"/>
        <w:ind w:left="761"/>
      </w:pPr>
      <w:r>
        <w:pict>
          <v:group coordorigin="208,-216" coordsize="11815,1425" style="position:absolute;margin-left:10.39pt;margin-top:-10.7801pt;width:590.74pt;height:71.25pt;mso-position-horizontal-relative:page;mso-position-vertical-relative:paragraph;z-index:-2261">
            <v:shape coordorigin="218,-206" coordsize="1529,631" fillcolor="#2C8EC5" filled="t" path="m218,426l1748,426,1748,-206,218,-206,218,426xe" stroked="f" style="position:absolute;left:218;top:-206;width:1529;height:631">
              <v:path arrowok="t"/>
              <v:fill/>
            </v:shape>
            <v:shape coordorigin="326,-206" coordsize="1313,586" fillcolor="#2C8EC5" filled="t" path="m326,380l1640,380,1640,-206,326,-206,326,380xe" stroked="f" style="position:absolute;left:326;top:-206;width:1313;height:586">
              <v:path arrowok="t"/>
              <v:fill/>
            </v:shape>
            <v:shape coordorigin="1748,-206" coordsize="4592,631" fillcolor="#2C8EC5" filled="t" path="m1748,426l6339,426,6339,-206,1748,-206,1748,426xe" stroked="f" style="position:absolute;left:1748;top:-206;width:4592;height:631">
              <v:path arrowok="t"/>
              <v:fill/>
            </v:shape>
            <v:shape coordorigin="1856,-206" coordsize="4376,586" fillcolor="#2C8EC5" filled="t" path="m1856,380l6231,380,6231,-206,1856,-206,1856,380xe" stroked="f" style="position:absolute;left:1856;top:-206;width:4376;height:586">
              <v:path arrowok="t"/>
              <v:fill/>
            </v:shape>
            <v:shape coordorigin="6339,-206" coordsize="5670,631" fillcolor="#2C8EC5" filled="t" path="m6339,426l12010,426,12010,-206,6339,-206,6339,426xe" stroked="f" style="position:absolute;left:6339;top:-206;width:5670;height:631">
              <v:path arrowok="t"/>
              <v:fill/>
            </v:shape>
            <v:shape coordorigin="6448,-206" coordsize="5454,586" fillcolor="#2C8EC5" filled="t" path="m6448,380l11902,380,11902,-206,6448,-206,6448,380xe" stroked="f" style="position:absolute;left:6448;top:-206;width:5454;height:586">
              <v:path arrowok="t"/>
              <v:fill/>
            </v:shape>
            <v:shape coordorigin="214,430" coordsize="10,0" filled="f" path="m214,430l223,430e" strokecolor="#2C8EC5" stroked="t" strokeweight="0.58001pt" style="position:absolute;left:214;top:430;width:10;height:0">
              <v:path arrowok="t"/>
            </v:shape>
            <v:shape coordorigin="223,430" coordsize="10,0" filled="f" path="m223,430l233,430e" strokecolor="#2C8EC5" stroked="t" strokeweight="0.58001pt" style="position:absolute;left:223;top:430;width:10;height:0">
              <v:path arrowok="t"/>
            </v:shape>
            <v:shape coordorigin="233,430" coordsize="1512,0" filled="f" path="m233,430l1745,430e" strokecolor="#2C8EC5" stroked="t" strokeweight="0.58001pt" style="position:absolute;left:233;top:430;width:1512;height:0">
              <v:path arrowok="t"/>
            </v:shape>
            <v:shape coordorigin="1745,430" coordsize="10,0" filled="f" path="m1745,430l1755,430e" strokecolor="#2C8EC5" stroked="t" strokeweight="0.58001pt" style="position:absolute;left:1745;top:430;width:10;height:0">
              <v:path arrowok="t"/>
            </v:shape>
            <v:shape coordorigin="1755,430" coordsize="10,0" filled="f" path="m1755,430l1764,430e" strokecolor="#2C8EC5" stroked="t" strokeweight="0.58001pt" style="position:absolute;left:1755;top:430;width:10;height:0">
              <v:path arrowok="t"/>
            </v:shape>
            <v:shape coordorigin="1764,430" coordsize="4570,0" filled="f" path="m1764,430l6334,430e" strokecolor="#2C8EC5" stroked="t" strokeweight="0.58001pt" style="position:absolute;left:1764;top:430;width:4570;height:0">
              <v:path arrowok="t"/>
            </v:shape>
            <v:shape coordorigin="6335,430" coordsize="10,0" filled="f" path="m6335,430l6344,430e" strokecolor="#2C8EC5" stroked="t" strokeweight="0.58001pt" style="position:absolute;left:6335;top:430;width:10;height:0">
              <v:path arrowok="t"/>
            </v:shape>
            <v:shape coordorigin="6344,430" coordsize="10,0" filled="f" path="m6344,430l6354,430e" strokecolor="#2C8EC5" stroked="t" strokeweight="0.58001pt" style="position:absolute;left:6344;top:430;width:10;height:0">
              <v:path arrowok="t"/>
            </v:shape>
            <v:shape coordorigin="6354,430" coordsize="5653,0" filled="f" path="m6354,430l12007,430e" strokecolor="#2C8EC5" stroked="t" strokeweight="0.58001pt" style="position:absolute;left:6354;top:430;width:5653;height:0">
              <v:path arrowok="t"/>
            </v:shape>
            <v:shape coordorigin="12007,430" coordsize="10,0" filled="f" path="m12007,430l12017,430e" strokecolor="#2C8EC5" stroked="t" strokeweight="0.58001pt" style="position:absolute;left:12007;top:430;width:10;height:0">
              <v:path arrowok="t"/>
            </v:shape>
            <v:shape coordorigin="218,426" coordsize="0,778" filled="f" path="m218,426l218,1204e" strokecolor="#5B9BD4" stroked="t" strokeweight="0.58pt" style="position:absolute;left:218;top:426;width:0;height:778">
              <v:path arrowok="t"/>
            </v:shape>
            <v:shape coordorigin="214,1199" coordsize="10,0" filled="f" path="m214,1199l223,1199e" strokecolor="#2C8EC5" stroked="t" strokeweight="0.58001pt" style="position:absolute;left:214;top:1199;width:10;height:0">
              <v:path arrowok="t"/>
            </v:shape>
            <v:shape coordorigin="223,1199" coordsize="1522,0" filled="f" path="m223,1199l1745,1199e" strokecolor="#2C8EC5" stroked="t" strokeweight="0.58001pt" style="position:absolute;left:223;top:1199;width:1522;height:0">
              <v:path arrowok="t"/>
            </v:shape>
            <v:shape coordorigin="1750,435" coordsize="0,759" filled="f" path="m1750,435l1750,1194e" strokecolor="#5B9BD4" stroked="t" strokeweight="0.58pt" style="position:absolute;left:1750;top:435;width:0;height:759">
              <v:path arrowok="t"/>
            </v:shape>
            <v:shape coordorigin="1745,1199" coordsize="10,0" filled="f" path="m1745,1199l1755,1199e" strokecolor="#2C8EC5" stroked="t" strokeweight="0.58001pt" style="position:absolute;left:1745;top:1199;width:10;height:0">
              <v:path arrowok="t"/>
            </v:shape>
            <v:shape coordorigin="1755,1199" coordsize="4580,0" filled="f" path="m1755,1199l6334,1199e" strokecolor="#2C8EC5" stroked="t" strokeweight="0.58001pt" style="position:absolute;left:1755;top:1199;width:4580;height:0">
              <v:path arrowok="t"/>
            </v:shape>
            <v:shape coordorigin="6339,435" coordsize="0,759" filled="f" path="m6339,435l6339,1194e" strokecolor="#5B9BD4" stroked="t" strokeweight="0.58001pt" style="position:absolute;left:6339;top:435;width:0;height:759">
              <v:path arrowok="t"/>
            </v:shape>
            <v:shape coordorigin="6335,1199" coordsize="10,0" filled="f" path="m6335,1199l6344,1199e" strokecolor="#2C8EC5" stroked="t" strokeweight="0.58001pt" style="position:absolute;left:6335;top:1199;width:10;height:0">
              <v:path arrowok="t"/>
            </v:shape>
            <v:shape coordorigin="6344,1199" coordsize="5663,0" filled="f" path="m6344,1199l12007,1199e" strokecolor="#2C8EC5" stroked="t" strokeweight="0.58001pt" style="position:absolute;left:6344;top:1199;width:5663;height:0">
              <v:path arrowok="t"/>
            </v:shape>
            <v:shape coordorigin="12012,435" coordsize="0,768" filled="f" path="m12012,435l12012,1204e" strokecolor="#5B9BD4" stroked="t" strokeweight="0.58004pt" style="position:absolute;left:12012;top:435;width:0;height:768">
              <v:path arrowok="t"/>
            </v:shape>
            <v:shape coordorigin="12007,1199" coordsize="10,0" filled="f" path="m12007,1199l12017,1199e" strokecolor="#2C8EC5" stroked="t" strokeweight="0.58001pt" style="position:absolute;left:12007;top:1199;width:10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b/>
          <w:color w:val="FFFFFF"/>
          <w:w w:val="99"/>
          <w:position w:val="-1"/>
          <w:sz w:val="20"/>
          <w:szCs w:val="20"/>
        </w:rPr>
        <w:t>Area</w:t>
      </w:r>
      <w:r>
        <w:rPr>
          <w:rFonts w:ascii="Arial" w:cs="Arial" w:eastAsia="Arial" w:hAnsi="Arial"/>
          <w:b/>
          <w:color w:val="FFFFFF"/>
          <w:w w:val="100"/>
          <w:position w:val="-1"/>
          <w:sz w:val="20"/>
          <w:szCs w:val="20"/>
        </w:rPr>
        <w:t>                                             </w:t>
      </w:r>
      <w:r>
        <w:rPr>
          <w:rFonts w:ascii="Arial" w:cs="Arial" w:eastAsia="Arial" w:hAnsi="Arial"/>
          <w:b/>
          <w:color w:val="FFFFFF"/>
          <w:w w:val="99"/>
          <w:position w:val="-1"/>
          <w:sz w:val="20"/>
          <w:szCs w:val="20"/>
        </w:rPr>
        <w:t>Known</w:t>
      </w:r>
      <w:r>
        <w:rPr>
          <w:rFonts w:ascii="Arial" w:cs="Arial" w:eastAsia="Arial" w:hAnsi="Arial"/>
          <w:b/>
          <w:color w:val="FFFFFF"/>
          <w:w w:val="100"/>
          <w:position w:val="-1"/>
          <w:sz w:val="20"/>
          <w:szCs w:val="20"/>
        </w:rPr>
        <w:t>                                                                              </w:t>
      </w:r>
      <w:r>
        <w:rPr>
          <w:rFonts w:ascii="Arial" w:cs="Arial" w:eastAsia="Arial" w:hAnsi="Arial"/>
          <w:b/>
          <w:color w:val="FFFFFF"/>
          <w:w w:val="99"/>
          <w:position w:val="-1"/>
          <w:sz w:val="20"/>
          <w:szCs w:val="20"/>
        </w:rPr>
        <w:t>Unknown</w:t>
      </w:r>
      <w:r>
        <w:rPr>
          <w:rFonts w:ascii="Arial" w:cs="Arial" w:eastAsia="Arial" w:hAnsi="Arial"/>
          <w:color w:val="000000"/>
          <w:w w:val="100"/>
          <w:position w:val="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3" w:line="140" w:lineRule="exact"/>
        <w:sectPr>
          <w:type w:val="continuous"/>
          <w:pgSz w:h="15840" w:w="12240"/>
          <w:pgMar w:bottom="0" w:left="0" w:right="0" w:top="1480"/>
        </w:sectPr>
      </w:pPr>
      <w:r>
        <w:rPr>
          <w:sz w:val="14"/>
          <w:szCs w:val="1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hanging="1529" w:left="1856" w:right="-38"/>
      </w:pPr>
      <w:r>
        <w:rPr>
          <w:rFonts w:ascii="Arial" w:cs="Arial" w:eastAsia="Arial" w:hAnsi="Arial"/>
          <w:b/>
          <w:color w:val="797979"/>
          <w:sz w:val="22"/>
          <w:szCs w:val="22"/>
        </w:rPr>
        <w:t>Business         </w:t>
      </w:r>
      <w:r>
        <w:rPr>
          <w:rFonts w:ascii="Arial" w:cs="Arial" w:eastAsia="Arial" w:hAnsi="Arial"/>
          <w:color w:val="797979"/>
          <w:sz w:val="22"/>
          <w:szCs w:val="22"/>
        </w:rPr>
        <w:t>Previously encountered. A scenario is</w:t>
      </w:r>
      <w:r>
        <w:rPr>
          <w:rFonts w:ascii="Arial" w:cs="Arial" w:eastAsia="Arial" w:hAnsi="Arial"/>
          <w:color w:val="797979"/>
          <w:sz w:val="22"/>
          <w:szCs w:val="22"/>
        </w:rPr>
        <w:t> defined with clear actions and workarounds</w:t>
      </w:r>
      <w:r>
        <w:rPr>
          <w:rFonts w:ascii="Arial" w:cs="Arial" w:eastAsia="Arial" w:hAnsi="Arial"/>
          <w:color w:val="797979"/>
          <w:sz w:val="22"/>
          <w:szCs w:val="22"/>
        </w:rPr>
        <w:t> for each case.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7" w:line="240" w:lineRule="exact"/>
        <w:ind w:right="422"/>
        <w:sectPr>
          <w:type w:val="continuous"/>
          <w:pgSz w:h="15840" w:w="12240"/>
          <w:pgMar w:bottom="0" w:left="0" w:right="0" w:top="1480"/>
          <w:cols w:equalWidth="off" w:num="2">
            <w:col w:space="369" w:w="6079"/>
            <w:col w:w="5792"/>
          </w:cols>
        </w:sectPr>
      </w:pPr>
      <w:r>
        <w:br w:type="column"/>
      </w:r>
      <w:r>
        <w:rPr>
          <w:rFonts w:ascii="Arial" w:cs="Arial" w:eastAsia="Arial" w:hAnsi="Arial"/>
          <w:color w:val="797979"/>
          <w:sz w:val="22"/>
          <w:szCs w:val="22"/>
        </w:rPr>
        <w:t>New situation never encountered before </w:t>
      </w:r>
      <w:r>
        <w:rPr>
          <w:rFonts w:ascii="Arial" w:cs="Arial" w:eastAsia="Arial" w:hAnsi="Arial"/>
          <w:color w:val="797979"/>
          <w:sz w:val="22"/>
          <w:szCs w:val="22"/>
        </w:rPr>
        <w:t>– </w:t>
      </w:r>
      <w:r>
        <w:rPr>
          <w:rFonts w:ascii="Arial" w:cs="Arial" w:eastAsia="Arial" w:hAnsi="Arial"/>
          <w:color w:val="797979"/>
          <w:sz w:val="22"/>
          <w:szCs w:val="22"/>
        </w:rPr>
        <w:t>it should not</w:t>
      </w:r>
      <w:r>
        <w:rPr>
          <w:rFonts w:ascii="Arial" w:cs="Arial" w:eastAsia="Arial" w:hAnsi="Arial"/>
          <w:color w:val="797979"/>
          <w:sz w:val="22"/>
          <w:szCs w:val="22"/>
        </w:rPr>
        <w:t> really happen. It can be caused by external factors.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57" w:lineRule="auto"/>
        <w:ind w:left="1440" w:right="2127"/>
      </w:pPr>
      <w:r>
        <w:rPr>
          <w:rFonts w:ascii="Arial" w:cs="Arial" w:eastAsia="Arial" w:hAnsi="Arial"/>
          <w:color w:val="797979"/>
          <w:sz w:val="22"/>
          <w:szCs w:val="22"/>
        </w:rPr>
        <w:t>Based of the above criteria the table below should reflect all exceptions identifiable in the</w:t>
      </w:r>
      <w:r>
        <w:rPr>
          <w:rFonts w:ascii="Arial" w:cs="Arial" w:eastAsia="Arial" w:hAnsi="Arial"/>
          <w:color w:val="797979"/>
          <w:sz w:val="22"/>
          <w:szCs w:val="22"/>
        </w:rPr>
        <w:t> process and map the expected action the robot needs to take for each exception.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9" w:line="140" w:lineRule="exact"/>
      </w:pPr>
      <w:r>
        <w:rPr>
          <w:sz w:val="15"/>
          <w:szCs w:val="15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55" w:lineRule="auto"/>
        <w:ind w:left="1440" w:right="1517"/>
      </w:pPr>
      <w:r>
        <w:rPr>
          <w:rFonts w:ascii="Arial" w:cs="Arial" w:eastAsia="Arial" w:hAnsi="Arial"/>
          <w:color w:val="797979"/>
          <w:sz w:val="22"/>
          <w:szCs w:val="22"/>
        </w:rPr>
        <w:t>Below are the exceptions captured during the process study. These are known exceptions, met</w:t>
      </w:r>
      <w:r>
        <w:rPr>
          <w:rFonts w:ascii="Arial" w:cs="Arial" w:eastAsia="Arial" w:hAnsi="Arial"/>
          <w:color w:val="797979"/>
          <w:sz w:val="22"/>
          <w:szCs w:val="22"/>
        </w:rPr>
        <w:t> in practice before. For each exception an action is defined.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1" w:line="160" w:lineRule="exact"/>
      </w:pPr>
      <w:r>
        <w:rPr>
          <w:sz w:val="16"/>
          <w:szCs w:val="16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1440"/>
      </w:pPr>
      <w:r>
        <w:rPr>
          <w:rFonts w:ascii="Arial" w:cs="Arial" w:eastAsia="Arial" w:hAnsi="Arial"/>
          <w:color w:val="797979"/>
          <w:position w:val="-1"/>
          <w:sz w:val="22"/>
          <w:szCs w:val="22"/>
        </w:rPr>
        <w:t>Insert as many rows as required in the table, to capture all exceptions in a comprehensive list.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17"/>
          <w:szCs w:val="17"/>
        </w:rPr>
        <w:jc w:val="left"/>
        <w:spacing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5840" w:w="12240"/>
          <w:pgMar w:bottom="0" w:left="0" w:right="0" w:top="1480"/>
        </w:sectPr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34"/>
        <w:ind w:left="197"/>
      </w:pPr>
      <w:r>
        <w:rPr>
          <w:rFonts w:ascii="Arial" w:cs="Arial" w:eastAsia="Arial" w:hAnsi="Arial"/>
          <w:b/>
          <w:color w:val="FFFFFF"/>
          <w:position w:val="-4"/>
          <w:sz w:val="24"/>
          <w:szCs w:val="24"/>
        </w:rPr>
        <w:t>E        </w:t>
      </w:r>
      <w:r>
        <w:rPr>
          <w:rFonts w:ascii="Arial" w:cs="Arial" w:eastAsia="Arial" w:hAnsi="Arial"/>
          <w:b/>
          <w:color w:val="FFFFFF"/>
          <w:w w:val="99"/>
          <w:position w:val="0"/>
          <w:sz w:val="20"/>
          <w:szCs w:val="20"/>
        </w:rPr>
        <w:t>Exception</w:t>
      </w:r>
      <w:r>
        <w:rPr>
          <w:rFonts w:ascii="Arial" w:cs="Arial" w:eastAsia="Arial" w:hAnsi="Arial"/>
          <w:b/>
          <w:color w:val="FFFFFF"/>
          <w:w w:val="100"/>
          <w:position w:val="0"/>
          <w:sz w:val="20"/>
          <w:szCs w:val="20"/>
        </w:rPr>
        <w:t> </w:t>
      </w:r>
      <w:r>
        <w:rPr>
          <w:rFonts w:ascii="Arial" w:cs="Arial" w:eastAsia="Arial" w:hAnsi="Arial"/>
          <w:b/>
          <w:color w:val="FFFFFF"/>
          <w:w w:val="99"/>
          <w:position w:val="0"/>
          <w:sz w:val="20"/>
          <w:szCs w:val="20"/>
        </w:rPr>
        <w:t>name</w:t>
      </w:r>
      <w:r>
        <w:rPr>
          <w:rFonts w:ascii="Arial" w:cs="Arial" w:eastAsia="Arial" w:hAnsi="Arial"/>
          <w:b/>
          <w:color w:val="FFFFFF"/>
          <w:w w:val="100"/>
          <w:position w:val="0"/>
          <w:sz w:val="20"/>
          <w:szCs w:val="20"/>
        </w:rPr>
        <w:t>             </w:t>
      </w:r>
      <w:r>
        <w:rPr>
          <w:rFonts w:ascii="Arial" w:cs="Arial" w:eastAsia="Arial" w:hAnsi="Arial"/>
          <w:b/>
          <w:color w:val="FFFFFF"/>
          <w:w w:val="99"/>
          <w:position w:val="0"/>
          <w:sz w:val="20"/>
          <w:szCs w:val="20"/>
        </w:rPr>
        <w:t>Step</w:t>
      </w:r>
      <w:r>
        <w:rPr>
          <w:rFonts w:ascii="Arial" w:cs="Arial" w:eastAsia="Arial" w:hAnsi="Arial"/>
          <w:b/>
          <w:color w:val="FFFFFF"/>
          <w:w w:val="100"/>
          <w:position w:val="0"/>
          <w:sz w:val="20"/>
          <w:szCs w:val="20"/>
        </w:rPr>
        <w:t> </w:t>
      </w:r>
      <w:r>
        <w:rPr>
          <w:rFonts w:ascii="Arial" w:cs="Arial" w:eastAsia="Arial" w:hAnsi="Arial"/>
          <w:b/>
          <w:color w:val="FFFFFF"/>
          <w:w w:val="99"/>
          <w:position w:val="0"/>
          <w:sz w:val="20"/>
          <w:szCs w:val="20"/>
        </w:rPr>
        <w:t>where</w:t>
      </w:r>
      <w:r>
        <w:rPr>
          <w:rFonts w:ascii="Arial" w:cs="Arial" w:eastAsia="Arial" w:hAnsi="Arial"/>
          <w:color w:val="000000"/>
          <w:w w:val="100"/>
          <w:position w:val="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tabs>
          <w:tab w:pos="3080" w:val="left"/>
        </w:tabs>
        <w:jc w:val="left"/>
        <w:spacing w:before="68"/>
        <w:ind w:hanging="2861" w:left="3070" w:right="-47"/>
      </w:pPr>
      <w:r>
        <w:rPr>
          <w:rFonts w:ascii="Arial" w:cs="Arial" w:eastAsia="Arial" w:hAnsi="Arial"/>
          <w:b/>
          <w:color w:val="FFFFFF"/>
          <w:position w:val="-11"/>
          <w:sz w:val="24"/>
          <w:szCs w:val="24"/>
        </w:rPr>
        <w:t>#</w:t>
        <w:tab/>
        <w:tab/>
      </w:r>
      <w:r>
        <w:rPr>
          <w:rFonts w:ascii="Arial" w:cs="Arial" w:eastAsia="Arial" w:hAnsi="Arial"/>
          <w:b/>
          <w:color w:val="FFFFFF"/>
          <w:position w:val="-11"/>
          <w:sz w:val="24"/>
          <w:szCs w:val="24"/>
        </w:rPr>
      </w:r>
      <w:r>
        <w:rPr>
          <w:rFonts w:ascii="Arial" w:cs="Arial" w:eastAsia="Arial" w:hAnsi="Arial"/>
          <w:b/>
          <w:color w:val="FFFFFF"/>
          <w:w w:val="99"/>
          <w:position w:val="0"/>
          <w:sz w:val="20"/>
          <w:szCs w:val="20"/>
        </w:rPr>
        <w:t>exception</w:t>
      </w:r>
      <w:r>
        <w:rPr>
          <w:rFonts w:ascii="Arial" w:cs="Arial" w:eastAsia="Arial" w:hAnsi="Arial"/>
          <w:b/>
          <w:color w:val="FFFFFF"/>
          <w:w w:val="100"/>
          <w:position w:val="0"/>
          <w:sz w:val="20"/>
          <w:szCs w:val="20"/>
        </w:rPr>
        <w:t> </w:t>
      </w:r>
      <w:r>
        <w:rPr>
          <w:rFonts w:ascii="Arial" w:cs="Arial" w:eastAsia="Arial" w:hAnsi="Arial"/>
          <w:b/>
          <w:color w:val="FFFFFF"/>
          <w:w w:val="99"/>
          <w:position w:val="0"/>
          <w:sz w:val="20"/>
          <w:szCs w:val="20"/>
        </w:rPr>
        <w:t>is</w:t>
      </w:r>
      <w:r>
        <w:rPr>
          <w:rFonts w:ascii="Arial" w:cs="Arial" w:eastAsia="Arial" w:hAnsi="Arial"/>
          <w:b/>
          <w:color w:val="FFFFFF"/>
          <w:w w:val="99"/>
          <w:position w:val="0"/>
          <w:sz w:val="20"/>
          <w:szCs w:val="20"/>
        </w:rPr>
        <w:t> encountered</w:t>
      </w:r>
      <w:r>
        <w:rPr>
          <w:rFonts w:ascii="Arial" w:cs="Arial" w:eastAsia="Arial" w:hAnsi="Arial"/>
          <w:color w:val="000000"/>
          <w:w w:val="100"/>
          <w:position w:val="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34"/>
        <w:sectPr>
          <w:type w:val="continuous"/>
          <w:pgSz w:h="15840" w:w="12240"/>
          <w:pgMar w:bottom="0" w:left="0" w:right="0" w:top="1480"/>
          <w:cols w:equalWidth="off" w:num="2">
            <w:col w:space="515" w:w="4267"/>
            <w:col w:w="7458"/>
          </w:cols>
        </w:sectPr>
      </w:pPr>
      <w:r>
        <w:br w:type="column"/>
      </w:r>
      <w:r>
        <w:rPr>
          <w:rFonts w:ascii="Arial" w:cs="Arial" w:eastAsia="Arial" w:hAnsi="Arial"/>
          <w:b/>
          <w:color w:val="FFFFFF"/>
          <w:w w:val="99"/>
          <w:sz w:val="20"/>
          <w:szCs w:val="20"/>
        </w:rPr>
        <w:t>Parameters</w:t>
      </w:r>
      <w:r>
        <w:rPr>
          <w:rFonts w:ascii="Arial" w:cs="Arial" w:eastAsia="Arial" w:hAnsi="Arial"/>
          <w:b/>
          <w:color w:val="FFFFFF"/>
          <w:w w:val="100"/>
          <w:sz w:val="20"/>
          <w:szCs w:val="20"/>
        </w:rPr>
        <w:t>       </w:t>
      </w:r>
      <w:r>
        <w:rPr>
          <w:rFonts w:ascii="Arial" w:cs="Arial" w:eastAsia="Arial" w:hAnsi="Arial"/>
          <w:b/>
          <w:color w:val="FFFFFF"/>
          <w:w w:val="99"/>
          <w:sz w:val="20"/>
          <w:szCs w:val="20"/>
        </w:rPr>
        <w:t>Action</w:t>
      </w:r>
      <w:r>
        <w:rPr>
          <w:rFonts w:ascii="Arial" w:cs="Arial" w:eastAsia="Arial" w:hAnsi="Arial"/>
          <w:b/>
          <w:color w:val="FFFFFF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color w:val="FFFFFF"/>
          <w:w w:val="99"/>
          <w:sz w:val="20"/>
          <w:szCs w:val="20"/>
        </w:rPr>
        <w:t>to</w:t>
      </w:r>
      <w:r>
        <w:rPr>
          <w:rFonts w:ascii="Arial" w:cs="Arial" w:eastAsia="Arial" w:hAnsi="Arial"/>
          <w:b/>
          <w:color w:val="FFFFFF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color w:val="FFFFFF"/>
          <w:w w:val="99"/>
          <w:sz w:val="20"/>
          <w:szCs w:val="20"/>
        </w:rPr>
        <w:t>be</w:t>
      </w:r>
      <w:r>
        <w:rPr>
          <w:rFonts w:ascii="Arial" w:cs="Arial" w:eastAsia="Arial" w:hAnsi="Arial"/>
          <w:b/>
          <w:color w:val="FFFFFF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color w:val="FFFFFF"/>
          <w:w w:val="99"/>
          <w:sz w:val="20"/>
          <w:szCs w:val="20"/>
        </w:rPr>
        <w:t>taken</w:t>
      </w:r>
      <w:r>
        <w:rPr>
          <w:rFonts w:ascii="Arial" w:cs="Arial" w:eastAsia="Arial" w:hAnsi="Arial"/>
          <w:color w:val="00000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3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5840" w:w="12240"/>
          <w:pgMar w:bottom="0" w:left="0" w:right="0" w:top="1480"/>
        </w:sectPr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560" w:val="left"/>
        </w:tabs>
        <w:jc w:val="left"/>
        <w:spacing w:before="32" w:line="359" w:lineRule="auto"/>
        <w:ind w:hanging="379" w:left="576" w:right="-38"/>
      </w:pPr>
      <w:r>
        <w:rPr>
          <w:rFonts w:ascii="Arial" w:cs="Arial" w:eastAsia="Arial" w:hAnsi="Arial"/>
          <w:b/>
          <w:color w:val="797979"/>
          <w:sz w:val="22"/>
          <w:szCs w:val="22"/>
        </w:rPr>
        <w:t>1</w:t>
        <w:tab/>
      </w:r>
      <w:r>
        <w:rPr>
          <w:rFonts w:ascii="Arial" w:cs="Arial" w:eastAsia="Arial" w:hAnsi="Arial"/>
          <w:b/>
          <w:color w:val="797979"/>
          <w:sz w:val="22"/>
          <w:szCs w:val="22"/>
        </w:rPr>
      </w:r>
      <w:r>
        <w:rPr>
          <w:rFonts w:ascii="Arial" w:cs="Arial" w:eastAsia="Arial" w:hAnsi="Arial"/>
          <w:color w:val="797979"/>
          <w:sz w:val="22"/>
          <w:szCs w:val="22"/>
        </w:rPr>
        <w:t>Web app not</w:t>
      </w:r>
      <w:r>
        <w:rPr>
          <w:rFonts w:ascii="Arial" w:cs="Arial" w:eastAsia="Arial" w:hAnsi="Arial"/>
          <w:color w:val="797979"/>
          <w:sz w:val="22"/>
          <w:szCs w:val="22"/>
        </w:rPr>
        <w:t> available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359" w:lineRule="auto"/>
        <w:ind w:hanging="1657" w:left="1657" w:right="-38"/>
      </w:pPr>
      <w:r>
        <w:br w:type="column"/>
      </w:r>
      <w:r>
        <w:rPr>
          <w:rFonts w:ascii="Arial" w:cs="Arial" w:eastAsia="Arial" w:hAnsi="Arial"/>
          <w:color w:val="797979"/>
          <w:sz w:val="22"/>
          <w:szCs w:val="22"/>
        </w:rPr>
        <w:t>Step # </w:t>
      </w:r>
      <w:r>
        <w:rPr>
          <w:rFonts w:ascii="Arial" w:cs="Arial" w:eastAsia="Arial" w:hAnsi="Arial"/>
          <w:b/>
          <w:color w:val="797979"/>
          <w:sz w:val="22"/>
          <w:szCs w:val="22"/>
        </w:rPr>
        <w:t>1.1           </w:t>
      </w:r>
      <w:r>
        <w:rPr>
          <w:rFonts w:ascii="Arial" w:cs="Arial" w:eastAsia="Arial" w:hAnsi="Arial"/>
          <w:color w:val="797979"/>
          <w:w w:val="99"/>
          <w:sz w:val="20"/>
          <w:szCs w:val="20"/>
        </w:rPr>
        <w:t>If</w:t>
      </w:r>
      <w:r>
        <w:rPr>
          <w:rFonts w:ascii="Arial" w:cs="Arial" w:eastAsia="Arial" w:hAnsi="Arial"/>
          <w:color w:val="797979"/>
          <w:w w:val="100"/>
          <w:sz w:val="20"/>
          <w:szCs w:val="20"/>
        </w:rPr>
        <w:t>  </w:t>
      </w:r>
      <w:r>
        <w:rPr>
          <w:rFonts w:ascii="Arial" w:cs="Arial" w:eastAsia="Arial" w:hAnsi="Arial"/>
          <w:color w:val="797979"/>
          <w:w w:val="100"/>
          <w:sz w:val="22"/>
          <w:szCs w:val="22"/>
        </w:rPr>
        <w:t>Web app is</w:t>
      </w:r>
      <w:r>
        <w:rPr>
          <w:rFonts w:ascii="Arial" w:cs="Arial" w:eastAsia="Arial" w:hAnsi="Arial"/>
          <w:color w:val="797979"/>
          <w:w w:val="100"/>
          <w:sz w:val="22"/>
          <w:szCs w:val="22"/>
        </w:rPr>
        <w:t> not available</w:t>
      </w:r>
      <w:r>
        <w:rPr>
          <w:rFonts w:ascii="Arial" w:cs="Arial" w:eastAsia="Arial" w:hAnsi="Arial"/>
          <w:color w:val="000000"/>
          <w:w w:val="1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</w:pPr>
      <w:r>
        <w:br w:type="column"/>
      </w:r>
      <w:r>
        <w:rPr>
          <w:rFonts w:ascii="Arial" w:cs="Arial" w:eastAsia="Arial" w:hAnsi="Arial"/>
          <w:color w:val="797979"/>
          <w:sz w:val="22"/>
          <w:szCs w:val="22"/>
        </w:rPr>
        <w:t>Send email to </w:t>
      </w:r>
      <w:r>
        <w:rPr>
          <w:rFonts w:ascii="Arial" w:cs="Arial" w:eastAsia="Arial" w:hAnsi="Arial"/>
          <w:color w:val="0462C1"/>
          <w:sz w:val="22"/>
          <w:szCs w:val="22"/>
        </w:rPr>
      </w:r>
      <w:hyperlink r:id="rId48"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ex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cep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t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i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on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s@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acme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-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t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es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t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.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co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m</w:t>
        </w:r>
      </w:hyperlink>
      <w:r>
        <w:rPr>
          <w:rFonts w:ascii="Arial" w:cs="Arial" w:eastAsia="Arial" w:hAnsi="Arial"/>
          <w:color w:val="0462C1"/>
          <w:sz w:val="22"/>
          <w:szCs w:val="22"/>
        </w:rPr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Arial" w:cs="Arial" w:eastAsia="Arial" w:hAnsi="Arial"/>
          <w:sz w:val="18"/>
          <w:szCs w:val="18"/>
        </w:rPr>
        <w:jc w:val="left"/>
      </w:pPr>
      <w:r>
        <w:pict>
          <v:group coordorigin="81,11540" coordsize="12072,2673" style="position:absolute;margin-left:4.02998pt;margin-top:577.016pt;width:603.58pt;height:133.65pt;mso-position-horizontal-relative:page;mso-position-vertical-relative:page;z-index:-2260">
            <v:shape coordorigin="91,11550" coordsize="377,1275" fillcolor="#2C8EC5" filled="t" path="m91,12825l468,12825,468,11550,91,11550,91,12825xe" stroked="f" style="position:absolute;left:91;top:11550;width:377;height:1275">
              <v:path arrowok="t"/>
              <v:fill/>
            </v:shape>
            <v:shape coordorigin="197,11550" coordsize="163,656" fillcolor="#2C8EC5" filled="t" path="m197,12206l360,12206,360,11550,197,11550,197,12206xe" stroked="f" style="position:absolute;left:197;top:11550;width:163;height:656">
              <v:path arrowok="t"/>
              <v:fill/>
            </v:shape>
            <v:shape coordorigin="197,12206" coordsize="163,413" fillcolor="#2C8EC5" filled="t" path="m197,12619l360,12619,360,12206,197,12206,197,12619xe" stroked="f" style="position:absolute;left:197;top:12206;width:163;height:413">
              <v:path arrowok="t"/>
              <v:fill/>
            </v:shape>
            <v:shape coordorigin="468,11550" coordsize="2374,1275" fillcolor="#2C8EC5" filled="t" path="m468,12825l2842,12825,2842,11550,468,11550,468,12825xe" stroked="f" style="position:absolute;left:468;top:11550;width:2374;height:1275">
              <v:path arrowok="t"/>
              <v:fill/>
            </v:shape>
            <v:shape coordorigin="576,11550" coordsize="2158,586" fillcolor="#2C8EC5" filled="t" path="m576,12136l2734,12136,2734,11550,576,11550,576,12136xe" stroked="f" style="position:absolute;left:576;top:11550;width:2158;height:586">
              <v:path arrowok="t"/>
              <v:fill/>
            </v:shape>
            <v:shape coordorigin="2842,11550" coordsize="1656,1275" fillcolor="#2C8EC5" filled="t" path="m2842,12825l4498,12825,4498,11550,2842,11550,2842,12825xe" stroked="f" style="position:absolute;left:2842;top:11550;width:1656;height:1275">
              <v:path arrowok="t"/>
              <v:fill/>
            </v:shape>
            <v:shape coordorigin="2950,11550" coordsize="1440,586" fillcolor="#2C8EC5" filled="t" path="m2950,12136l4390,12136,4390,11550,2950,11550,2950,12136xe" stroked="f" style="position:absolute;left:2950;top:11550;width:1440;height:586">
              <v:path arrowok="t"/>
              <v:fill/>
            </v:shape>
            <v:shape coordorigin="2950,12136" coordsize="1440,346" fillcolor="#2C8EC5" filled="t" path="m2950,12482l4390,12482,4390,12136,2950,12136,2950,12482xe" stroked="f" style="position:absolute;left:2950;top:12136;width:1440;height:346">
              <v:path arrowok="t"/>
              <v:fill/>
            </v:shape>
            <v:shape coordorigin="2950,12482" coordsize="1440,343" fillcolor="#2C8EC5" filled="t" path="m2950,12825l4390,12825,4390,12482,2950,12482,2950,12825xe" stroked="f" style="position:absolute;left:2950;top:12482;width:1440;height:343">
              <v:path arrowok="t"/>
              <v:fill/>
            </v:shape>
            <v:shape coordorigin="4499,11550" coordsize="1654,1275" fillcolor="#2C8EC5" filled="t" path="m4499,12825l6152,12825,6152,11550,4499,11550,4499,12825xe" stroked="f" style="position:absolute;left:4499;top:11550;width:1654;height:1275">
              <v:path arrowok="t"/>
              <v:fill/>
            </v:shape>
            <v:shape coordorigin="4607,11550" coordsize="1438,586" fillcolor="#2C8EC5" filled="t" path="m4607,12136l6044,12136,6044,11550,4607,11550,4607,12136xe" stroked="f" style="position:absolute;left:4607;top:11550;width:1438;height:586">
              <v:path arrowok="t"/>
              <v:fill/>
            </v:shape>
            <v:shape coordorigin="6152,11550" coordsize="5987,1275" fillcolor="#2C8EC5" filled="t" path="m6152,12825l12139,12825,12139,11550,6152,11550,6152,12825xe" stroked="f" style="position:absolute;left:6152;top:11550;width:5987;height:1275">
              <v:path arrowok="t"/>
              <v:fill/>
            </v:shape>
            <v:shape coordorigin="6260,11550" coordsize="5771,586" fillcolor="#2C8EC5" filled="t" path="m6260,12136l12031,12136,12031,11550,6260,11550,6260,12136xe" stroked="f" style="position:absolute;left:6260;top:11550;width:5771;height:586">
              <v:path arrowok="t"/>
              <v:fill/>
            </v:shape>
            <v:shape coordorigin="86,12830" coordsize="10,0" filled="f" path="m86,12830l96,12830e" strokecolor="#2C8EC5" stroked="t" strokeweight="0.58004pt" style="position:absolute;left:86;top:12830;width:10;height:0">
              <v:path arrowok="t"/>
            </v:shape>
            <v:shape coordorigin="96,12830" coordsize="10,0" filled="f" path="m96,12830l106,12830e" strokecolor="#2C8EC5" stroked="t" strokeweight="0.58004pt" style="position:absolute;left:96;top:12830;width:10;height:0">
              <v:path arrowok="t"/>
            </v:shape>
            <v:shape coordorigin="106,12830" coordsize="358,0" filled="f" path="m106,12830l463,12830e" strokecolor="#2C8EC5" stroked="t" strokeweight="0.58004pt" style="position:absolute;left:106;top:12830;width:358;height:0">
              <v:path arrowok="t"/>
            </v:shape>
            <v:shape coordorigin="463,12830" coordsize="10,0" filled="f" path="m463,12830l473,12830e" strokecolor="#2C8EC5" stroked="t" strokeweight="0.58004pt" style="position:absolute;left:463;top:12830;width:10;height:0">
              <v:path arrowok="t"/>
            </v:shape>
            <v:shape coordorigin="473,12830" coordsize="10,0" filled="f" path="m473,12830l482,12830e" strokecolor="#2C8EC5" stroked="t" strokeweight="0.58004pt" style="position:absolute;left:473;top:12830;width:10;height:0">
              <v:path arrowok="t"/>
            </v:shape>
            <v:shape coordorigin="482,12830" coordsize="2357,0" filled="f" path="m482,12830l2840,12830e" strokecolor="#2C8EC5" stroked="t" strokeweight="0.58004pt" style="position:absolute;left:482;top:12830;width:2357;height:0">
              <v:path arrowok="t"/>
            </v:shape>
            <v:shape coordorigin="2840,12830" coordsize="10,0" filled="f" path="m2840,12830l2849,12830e" strokecolor="#2C8EC5" stroked="t" strokeweight="0.58004pt" style="position:absolute;left:2840;top:12830;width:10;height:0">
              <v:path arrowok="t"/>
            </v:shape>
            <v:shape coordorigin="2849,12830" coordsize="10,0" filled="f" path="m2849,12830l2859,12830e" strokecolor="#2C8EC5" stroked="t" strokeweight="0.58004pt" style="position:absolute;left:2849;top:12830;width:10;height:0">
              <v:path arrowok="t"/>
            </v:shape>
            <v:shape coordorigin="2859,12830" coordsize="1635,0" filled="f" path="m2859,12830l4494,12830e" strokecolor="#2C8EC5" stroked="t" strokeweight="0.58004pt" style="position:absolute;left:2859;top:12830;width:1635;height:0">
              <v:path arrowok="t"/>
            </v:shape>
            <v:shape coordorigin="4494,12830" coordsize="10,0" filled="f" path="m4494,12830l4503,12830e" strokecolor="#2C8EC5" stroked="t" strokeweight="0.58004pt" style="position:absolute;left:4494;top:12830;width:10;height:0">
              <v:path arrowok="t"/>
            </v:shape>
            <v:shape coordorigin="4503,12830" coordsize="10,0" filled="f" path="m4503,12830l4513,12830e" strokecolor="#2C8EC5" stroked="t" strokeweight="0.58004pt" style="position:absolute;left:4503;top:12830;width:10;height:0">
              <v:path arrowok="t"/>
            </v:shape>
            <v:shape coordorigin="4513,12830" coordsize="1637,0" filled="f" path="m4513,12830l6150,12830e" strokecolor="#2C8EC5" stroked="t" strokeweight="0.58004pt" style="position:absolute;left:4513;top:12830;width:1637;height:0">
              <v:path arrowok="t"/>
            </v:shape>
            <v:shape coordorigin="6150,12830" coordsize="10,0" filled="f" path="m6150,12830l6159,12830e" strokecolor="#2C8EC5" stroked="t" strokeweight="0.58004pt" style="position:absolute;left:6150;top:12830;width:10;height:0">
              <v:path arrowok="t"/>
            </v:shape>
            <v:shape coordorigin="6159,12830" coordsize="10,0" filled="f" path="m6159,12830l6169,12830e" strokecolor="#2C8EC5" stroked="t" strokeweight="0.58004pt" style="position:absolute;left:6159;top:12830;width:10;height:0">
              <v:path arrowok="t"/>
            </v:shape>
            <v:shape coordorigin="6169,12830" coordsize="5968,0" filled="f" path="m6169,12830l12137,12830e" strokecolor="#2C8EC5" stroked="t" strokeweight="0.58004pt" style="position:absolute;left:6169;top:12830;width:5968;height:0">
              <v:path arrowok="t"/>
            </v:shape>
            <v:shape coordorigin="12137,12830" coordsize="10,0" filled="f" path="m12137,12830l12146,12830e" strokecolor="#2C8EC5" stroked="t" strokeweight="0.58004pt" style="position:absolute;left:12137;top:12830;width:10;height:0">
              <v:path arrowok="t"/>
            </v:shape>
            <v:shape coordorigin="91,12825" coordsize="0,1373" filled="f" path="m91,12825l91,14198e" strokecolor="#5B9BD4" stroked="t" strokeweight="0.58pt" style="position:absolute;left:91;top:12825;width:0;height:1373">
              <v:path arrowok="t"/>
            </v:shape>
            <v:shape coordorigin="468,12835" coordsize="0,1373" filled="f" path="m468,12835l468,14208e" strokecolor="#5B9BD4" stroked="t" strokeweight="0.58pt" style="position:absolute;left:468;top:12835;width:0;height:1373">
              <v:path arrowok="t"/>
            </v:shape>
            <v:shape coordorigin="463,14203" coordsize="10,0" filled="f" path="m463,14203l473,14203e" strokecolor="#2C8EC5" stroked="t" strokeweight="0.57998pt" style="position:absolute;left:463;top:14203;width:10;height:0">
              <v:path arrowok="t"/>
            </v:shape>
            <v:shape coordorigin="473,14203" coordsize="2367,0" filled="f" path="m473,14203l2840,14203e" strokecolor="#2C8EC5" stroked="t" strokeweight="0.57998pt" style="position:absolute;left:473;top:14203;width:2367;height:0">
              <v:path arrowok="t"/>
            </v:shape>
            <v:shape coordorigin="2844,12835" coordsize="0,1363" filled="f" path="m2844,12835l2844,14198e" strokecolor="#5B9BD4" stroked="t" strokeweight="0.58pt" style="position:absolute;left:2844;top:12835;width:0;height:1363">
              <v:path arrowok="t"/>
            </v:shape>
            <v:shape coordorigin="2840,14203" coordsize="10,0" filled="f" path="m2840,14203l2849,14203e" strokecolor="#2C8EC5" stroked="t" strokeweight="0.57998pt" style="position:absolute;left:2840;top:14203;width:10;height:0">
              <v:path arrowok="t"/>
            </v:shape>
            <v:shape coordorigin="2849,14203" coordsize="1644,0" filled="f" path="m2849,14203l4494,14203e" strokecolor="#2C8EC5" stroked="t" strokeweight="0.57998pt" style="position:absolute;left:2849;top:14203;width:1644;height:0">
              <v:path arrowok="t"/>
            </v:shape>
            <v:shape coordorigin="4499,12835" coordsize="0,1363" filled="f" path="m4499,12835l4499,14198e" strokecolor="#5B9BD4" stroked="t" strokeweight="0.58pt" style="position:absolute;left:4499;top:12835;width:0;height:1363">
              <v:path arrowok="t"/>
            </v:shape>
            <v:shape coordorigin="4494,14203" coordsize="10,0" filled="f" path="m4494,14203l4503,14203e" strokecolor="#2C8EC5" stroked="t" strokeweight="0.57998pt" style="position:absolute;left:4494;top:14203;width:10;height:0">
              <v:path arrowok="t"/>
            </v:shape>
            <v:shape coordorigin="4503,14203" coordsize="1646,0" filled="f" path="m4503,14203l6150,14203e" strokecolor="#2C8EC5" stroked="t" strokeweight="0.57998pt" style="position:absolute;left:4503;top:14203;width:1646;height:0">
              <v:path arrowok="t"/>
            </v:shape>
            <v:shape coordorigin="6155,12835" coordsize="0,1363" filled="f" path="m6155,12835l6155,14198e" strokecolor="#5B9BD4" stroked="t" strokeweight="0.58001pt" style="position:absolute;left:6155;top:12835;width:0;height:1363">
              <v:path arrowok="t"/>
            </v:shape>
            <v:shape coordorigin="6150,14203" coordsize="10,0" filled="f" path="m6150,14203l6159,14203e" strokecolor="#2C8EC5" stroked="t" strokeweight="0.57998pt" style="position:absolute;left:6150;top:14203;width:10;height:0">
              <v:path arrowok="t"/>
            </v:shape>
            <v:shape coordorigin="6159,14203" coordsize="5977,0" filled="f" path="m6159,14203l12137,14203e" strokecolor="#2C8EC5" stroked="t" strokeweight="0.57998pt" style="position:absolute;left:6159;top:14203;width:5977;height:0">
              <v:path arrowok="t"/>
            </v:shape>
            <v:shape coordorigin="12142,12835" coordsize="0,1373" filled="f" path="m12142,12835l12142,14208e" strokecolor="#5B9BD4" stroked="t" strokeweight="0.57998pt" style="position:absolute;left:12142;top:12835;width:0;height:1373">
              <v:path arrowok="t"/>
            </v:shape>
            <v:shape coordorigin="12137,14203" coordsize="10,0" filled="f" path="m12137,14203l12146,14203e" strokecolor="#2C8EC5" stroked="t" strokeweight="0.57998pt" style="position:absolute;left:12137;top:14203;width:10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i/>
          <w:color w:val="797979"/>
          <w:sz w:val="18"/>
          <w:szCs w:val="18"/>
        </w:rPr>
        <w:t>“Hello,</w:t>
      </w:r>
      <w:r>
        <w:rPr>
          <w:rFonts w:ascii="Arial" w:cs="Arial" w:eastAsia="Arial" w:hAnsi="Arial"/>
          <w:color w:val="000000"/>
          <w:sz w:val="18"/>
          <w:szCs w:val="18"/>
        </w:rPr>
      </w:r>
    </w:p>
    <w:p>
      <w:pPr>
        <w:rPr>
          <w:rFonts w:ascii="Arial" w:cs="Arial" w:eastAsia="Arial" w:hAnsi="Arial"/>
          <w:sz w:val="18"/>
          <w:szCs w:val="18"/>
        </w:rPr>
        <w:jc w:val="left"/>
        <w:spacing w:before="59"/>
      </w:pPr>
      <w:r>
        <w:rPr>
          <w:rFonts w:ascii="Arial" w:cs="Arial" w:eastAsia="Arial" w:hAnsi="Arial"/>
          <w:i/>
          <w:color w:val="797979"/>
          <w:sz w:val="18"/>
          <w:szCs w:val="18"/>
        </w:rPr>
        <w:t>System 1 web App could not be open because the web app is not</w:t>
      </w:r>
      <w:r>
        <w:rPr>
          <w:rFonts w:ascii="Arial" w:cs="Arial" w:eastAsia="Arial" w:hAnsi="Arial"/>
          <w:color w:val="000000"/>
          <w:sz w:val="18"/>
          <w:szCs w:val="18"/>
        </w:rPr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00" w:lineRule="exact"/>
        <w:sectPr>
          <w:type w:val="continuous"/>
          <w:pgSz w:h="15840" w:w="12240"/>
          <w:pgMar w:bottom="0" w:left="0" w:right="0" w:top="1480"/>
          <w:cols w:equalWidth="off" w:num="3">
            <w:col w:space="1125" w:w="1825"/>
            <w:col w:space="324" w:w="2986"/>
            <w:col w:w="5980"/>
          </w:cols>
        </w:sectPr>
      </w:pPr>
      <w:r>
        <w:rPr>
          <w:rFonts w:ascii="Arial" w:cs="Arial" w:eastAsia="Arial" w:hAnsi="Arial"/>
          <w:i/>
          <w:color w:val="797979"/>
          <w:sz w:val="18"/>
          <w:szCs w:val="18"/>
        </w:rPr>
        <w:t>available’’</w:t>
      </w:r>
      <w:r>
        <w:rPr>
          <w:rFonts w:ascii="Arial" w:cs="Arial" w:eastAsia="Arial" w:hAnsi="Arial"/>
          <w:color w:val="00000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="220" w:lineRule="exact"/>
        <w:sectPr>
          <w:pgMar w:bottom="280" w:footer="742" w:header="76" w:left="0" w:right="0" w:top="1220"/>
          <w:pgSz w:h="15840" w:w="12240"/>
        </w:sectPr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560" w:val="left"/>
        </w:tabs>
        <w:jc w:val="left"/>
        <w:spacing w:before="32" w:line="359" w:lineRule="auto"/>
        <w:ind w:hanging="379" w:left="576" w:right="-38"/>
      </w:pPr>
      <w:r>
        <w:rPr>
          <w:rFonts w:ascii="Arial" w:cs="Arial" w:eastAsia="Arial" w:hAnsi="Arial"/>
          <w:color w:val="797979"/>
          <w:sz w:val="22"/>
          <w:szCs w:val="22"/>
        </w:rPr>
        <w:t>2</w:t>
        <w:tab/>
      </w:r>
      <w:r>
        <w:rPr>
          <w:rFonts w:ascii="Arial" w:cs="Arial" w:eastAsia="Arial" w:hAnsi="Arial"/>
          <w:color w:val="797979"/>
          <w:sz w:val="22"/>
          <w:szCs w:val="22"/>
        </w:rPr>
      </w:r>
      <w:r>
        <w:rPr>
          <w:rFonts w:ascii="Arial" w:cs="Arial" w:eastAsia="Arial" w:hAnsi="Arial"/>
          <w:i/>
          <w:color w:val="797979"/>
          <w:sz w:val="22"/>
          <w:szCs w:val="22"/>
        </w:rPr>
        <w:t>Incorrect email or</w:t>
      </w:r>
      <w:r>
        <w:rPr>
          <w:rFonts w:ascii="Arial" w:cs="Arial" w:eastAsia="Arial" w:hAnsi="Arial"/>
          <w:i/>
          <w:color w:val="797979"/>
          <w:sz w:val="22"/>
          <w:szCs w:val="22"/>
        </w:rPr>
        <w:t> password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360" w:lineRule="auto"/>
        <w:ind w:hanging="1657" w:left="1657" w:right="-38"/>
      </w:pPr>
      <w:r>
        <w:br w:type="column"/>
      </w:r>
      <w:r>
        <w:rPr>
          <w:rFonts w:ascii="Arial" w:cs="Arial" w:eastAsia="Arial" w:hAnsi="Arial"/>
          <w:color w:val="797979"/>
          <w:sz w:val="22"/>
          <w:szCs w:val="22"/>
        </w:rPr>
        <w:t>Step # </w:t>
      </w:r>
      <w:r>
        <w:rPr>
          <w:rFonts w:ascii="Arial" w:cs="Arial" w:eastAsia="Arial" w:hAnsi="Arial"/>
          <w:b/>
          <w:color w:val="797979"/>
          <w:sz w:val="22"/>
          <w:szCs w:val="22"/>
        </w:rPr>
        <w:t>1.2           </w:t>
      </w:r>
      <w:r>
        <w:rPr>
          <w:rFonts w:ascii="Arial" w:cs="Arial" w:eastAsia="Arial" w:hAnsi="Arial"/>
          <w:color w:val="797979"/>
          <w:sz w:val="22"/>
          <w:szCs w:val="22"/>
        </w:rPr>
        <w:t>If </w:t>
      </w:r>
      <w:r>
        <w:rPr>
          <w:rFonts w:ascii="Arial" w:cs="Arial" w:eastAsia="Arial" w:hAnsi="Arial"/>
          <w:i/>
          <w:color w:val="797979"/>
          <w:sz w:val="22"/>
          <w:szCs w:val="22"/>
        </w:rPr>
        <w:t>message for</w:t>
      </w:r>
      <w:r>
        <w:rPr>
          <w:rFonts w:ascii="Arial" w:cs="Arial" w:eastAsia="Arial" w:hAnsi="Arial"/>
          <w:i/>
          <w:color w:val="797979"/>
          <w:sz w:val="22"/>
          <w:szCs w:val="22"/>
        </w:rPr>
        <w:t> incorrect</w:t>
      </w:r>
      <w:r>
        <w:rPr>
          <w:rFonts w:ascii="Arial" w:cs="Arial" w:eastAsia="Arial" w:hAnsi="Arial"/>
          <w:i/>
          <w:color w:val="797979"/>
          <w:sz w:val="22"/>
          <w:szCs w:val="22"/>
        </w:rPr>
        <w:t> username or</w:t>
      </w:r>
      <w:r>
        <w:rPr>
          <w:rFonts w:ascii="Arial" w:cs="Arial" w:eastAsia="Arial" w:hAnsi="Arial"/>
          <w:i/>
          <w:color w:val="797979"/>
          <w:sz w:val="22"/>
          <w:szCs w:val="22"/>
        </w:rPr>
        <w:t> password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" w:line="240" w:lineRule="exact"/>
        <w:ind w:left="1657"/>
      </w:pPr>
      <w:r>
        <w:pict>
          <v:group coordorigin="6271,3435" coordsize="852,312" style="position:absolute;margin-left:313.54pt;margin-top:171.758pt;width:42.62pt;height:15.58pt;mso-position-horizontal-relative:page;mso-position-vertical-relative:paragraph;z-index:-2255">
            <v:shape coordorigin="6725,3520" coordsize="169,213" fillcolor="#2E8DC5" filled="t" path="m6760,3732l6760,3619,6761,3597,6767,3578,6776,3564,6795,3554,6815,3550,6825,3550,6833,3552,6840,3557,6847,3561,6852,3566,6854,3574,6857,3581,6858,3591,6858,3732,6894,3732,6894,3588,6893,3577,6892,3570,6890,3560,6886,3551,6881,3544,6876,3537,6868,3531,6857,3526,6847,3522,6835,3520,6823,3520,6807,3521,6787,3527,6770,3538,6757,3554,6757,3524,6725,3524,6725,3732,6760,3732xe" stroked="f" style="position:absolute;left:6725;top:3520;width:169;height:213">
              <v:path arrowok="t"/>
              <v:fill/>
            </v:shape>
            <v:shape coordorigin="6281,3445" coordsize="169,287" fillcolor="#2E8DC5" filled="t" path="m6349,3525l6331,3534,6316,3548,6316,3445,6281,3445,6281,3732,6316,3732,6316,3602,6318,3589,6322,3580,6326,3571,6332,3564,6342,3558,6351,3553,6361,3550,6385,3550,6396,3554,6403,3562,6412,3578,6415,3600,6415,3732,6450,3732,6450,3592,6448,3570,6443,3554,6438,3543,6430,3535,6418,3529,6417,3528,6399,3522,6378,3520,6369,3520,6349,3525xe" stroked="f" style="position:absolute;left:6281;top:3445;width:169;height:287">
              <v:path arrowok="t"/>
              <v:fill/>
            </v:shape>
            <v:shape coordorigin="6496,3520" coordsize="185,217" fillcolor="#2E8DC5" filled="t" path="m6542,3527l6529,3532,6518,3539,6511,3548,6504,3557,6499,3569,6496,3584,6530,3588,6534,3574,6540,3563,6548,3558,6556,3552,6568,3549,6587,3549,6609,3552,6625,3561,6631,3567,6635,3577,6634,3600,6632,3601,6616,3605,6596,3609,6571,3612,6558,3614,6547,3616,6540,3618,6531,3620,6527,3670,6529,3665,6532,3660,6535,3655,6540,3651,6546,3648,6552,3646,6562,3643,6577,3641,6600,3637,6619,3633,6634,3628,6634,3656,6632,3668,6629,3676,6624,3686,6616,3694,6605,3700,6595,3706,6583,3709,6555,3709,6561,3737,6575,3737,6588,3735,6600,3730,6603,3729,6620,3720,6637,3707,6638,3716,6641,3725,6644,3732,6681,3732,6677,3724,6674,3716,6672,3707,6672,3706,6671,3693,6670,3673,6670,3645,6670,3582,6669,3572,6668,3566,6666,3556,6662,3548,6657,3542,6652,3535,6644,3530,6633,3526,6612,3521,6589,3520,6581,3520,6561,3522,6542,3527xe" stroked="f" style="position:absolute;left:6496;top:3520;width:185;height:217">
              <v:path arrowok="t"/>
              <v:fill/>
            </v:shape>
            <v:shape coordorigin="6933,3445" coordsize="180,292" fillcolor="#2E8DC5" filled="t" path="m7065,3569l7067,3572,7075,3587,7079,3607,7081,3631,7079,3655,7074,3674,7065,3689,7045,3704,7026,3708,7021,3708,7002,3702,6986,3688,6976,3671,6971,3652,6969,3628,6969,3625,6971,3602,6976,3583,6985,3568,6992,3524,6974,3533,6967,3539,6953,3554,6943,3572,6938,3588,6934,3607,6933,3628,6934,3647,6938,3667,6944,3685,6949,3694,6961,3710,6977,3723,6984,3727,7002,3734,7022,3737,7029,3737,7050,3732,7067,3722,7080,3706,7080,3732,7113,3732,7113,3445,7078,3445,7078,3548,7072,3540,7064,3533,7054,3528,7044,3522,7033,3520,7049,3555,7065,3569xe" stroked="f" style="position:absolute;left:6933;top:3445;width:180;height:292">
              <v:path arrowok="t"/>
              <v:fill/>
            </v:shape>
            <v:shape coordorigin="6985,3520" coordsize="64,48" fillcolor="#2E8DC5" filled="t" path="m7033,3520l7021,3520,7012,3520,6992,3524,6985,3568,6988,3565,7004,3553,7024,3549,7030,3549,7049,3555,7033,3520xe" stroked="f" style="position:absolute;left:6985;top:3520;width:64;height:48">
              <v:path arrowok="t"/>
              <v:fill/>
            </v:shape>
            <v:shape coordorigin="6490,3620" coordsize="71,116" fillcolor="#2E8DC5" filled="t" path="m6490,3685l6496,3704,6508,3720,6519,3728,6538,3735,6561,3737,6555,3709,6545,3706,6538,3700,6531,3694,6527,3686,6527,3670,6531,3620,6522,3624,6515,3629,6507,3634,6501,3641,6497,3650,6492,3658,6490,3667,6490,3677,6490,3685xe" stroked="f" style="position:absolute;left:6490;top:3620;width:71;height:116">
              <v:path arrowok="t"/>
              <v:fill/>
            </v:shape>
            <w10:wrap type="none"/>
          </v:group>
        </w:pict>
      </w:r>
      <w:r>
        <w:rPr>
          <w:rFonts w:ascii="Arial" w:cs="Arial" w:eastAsia="Arial" w:hAnsi="Arial"/>
          <w:i/>
          <w:color w:val="797979"/>
          <w:position w:val="-1"/>
          <w:sz w:val="22"/>
          <w:szCs w:val="22"/>
        </w:rPr>
        <w:t>exist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</w:pPr>
      <w:r>
        <w:br w:type="column"/>
      </w:r>
      <w:r>
        <w:rPr>
          <w:rFonts w:ascii="Arial" w:cs="Arial" w:eastAsia="Arial" w:hAnsi="Arial"/>
          <w:color w:val="797979"/>
          <w:sz w:val="22"/>
          <w:szCs w:val="22"/>
        </w:rPr>
        <w:t>Send email to </w:t>
      </w:r>
      <w:r>
        <w:rPr>
          <w:rFonts w:ascii="Arial" w:cs="Arial" w:eastAsia="Arial" w:hAnsi="Arial"/>
          <w:color w:val="0462C1"/>
          <w:sz w:val="22"/>
          <w:szCs w:val="22"/>
        </w:rPr>
      </w:r>
      <w:hyperlink r:id="rId49"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ex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cep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t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i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on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s@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acme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-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t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es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t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.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co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m</w:t>
        </w:r>
      </w:hyperlink>
      <w:r>
        <w:rPr>
          <w:rFonts w:ascii="Arial" w:cs="Arial" w:eastAsia="Arial" w:hAnsi="Arial"/>
          <w:color w:val="0462C1"/>
          <w:sz w:val="22"/>
          <w:szCs w:val="22"/>
        </w:rPr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Arial" w:cs="Arial" w:eastAsia="Arial" w:hAnsi="Arial"/>
          <w:sz w:val="18"/>
          <w:szCs w:val="18"/>
        </w:rPr>
        <w:jc w:val="left"/>
      </w:pPr>
      <w:r>
        <w:pict>
          <v:group coordorigin="81,1434" coordsize="12072,2875" style="position:absolute;margin-left:4.03pt;margin-top:71.71pt;width:603.58pt;height:143.76pt;mso-position-horizontal-relative:page;mso-position-vertical-relative:page;z-index:-2251">
            <v:shape coordorigin="86,1445" coordsize="10,0" filled="f" path="m86,1445l96,1445e" strokecolor="#2C8EC5" stroked="t" strokeweight="0.58pt" style="position:absolute;left:86;top:1445;width:10;height:0">
              <v:path arrowok="t"/>
            </v:shape>
            <v:shape coordorigin="96,1445" coordsize="367,0" filled="f" path="m96,1445l463,1445e" strokecolor="#2C8EC5" stroked="t" strokeweight="0.58pt" style="position:absolute;left:96;top:1445;width:367;height:0">
              <v:path arrowok="t"/>
            </v:shape>
            <v:shape coordorigin="463,1445" coordsize="10,0" filled="f" path="m463,1445l473,1445e" strokecolor="#2C8EC5" stroked="t" strokeweight="0.58pt" style="position:absolute;left:463;top:1445;width:10;height:0">
              <v:path arrowok="t"/>
            </v:shape>
            <v:shape coordorigin="473,1445" coordsize="2367,0" filled="f" path="m473,1445l2840,1445e" strokecolor="#2C8EC5" stroked="t" strokeweight="0.58pt" style="position:absolute;left:473;top:1445;width:2367;height:0">
              <v:path arrowok="t"/>
            </v:shape>
            <v:shape coordorigin="2840,1445" coordsize="10,0" filled="f" path="m2840,1445l2849,1445e" strokecolor="#2C8EC5" stroked="t" strokeweight="0.58pt" style="position:absolute;left:2840;top:1445;width:10;height:0">
              <v:path arrowok="t"/>
            </v:shape>
            <v:shape coordorigin="2849,1445" coordsize="1644,0" filled="f" path="m2849,1445l4494,1445e" strokecolor="#2C8EC5" stroked="t" strokeweight="0.58pt" style="position:absolute;left:2849;top:1445;width:1644;height:0">
              <v:path arrowok="t"/>
            </v:shape>
            <v:shape coordorigin="4494,1445" coordsize="10,0" filled="f" path="m4494,1445l4503,1445e" strokecolor="#2C8EC5" stroked="t" strokeweight="0.58pt" style="position:absolute;left:4494;top:1445;width:10;height:0">
              <v:path arrowok="t"/>
            </v:shape>
            <v:shape coordorigin="4503,1445" coordsize="1646,0" filled="f" path="m4503,1445l6150,1445e" strokecolor="#2C8EC5" stroked="t" strokeweight="0.58pt" style="position:absolute;left:4503;top:1445;width:1646;height:0">
              <v:path arrowok="t"/>
            </v:shape>
            <v:shape coordorigin="6150,1445" coordsize="10,0" filled="f" path="m6150,1445l6159,1445e" strokecolor="#2C8EC5" stroked="t" strokeweight="0.58pt" style="position:absolute;left:6150;top:1445;width:10;height:0">
              <v:path arrowok="t"/>
            </v:shape>
            <v:shape coordorigin="6159,1445" coordsize="5977,0" filled="f" path="m6159,1445l12137,1445e" strokecolor="#2C8EC5" stroked="t" strokeweight="0.58pt" style="position:absolute;left:6159;top:1445;width:5977;height:0">
              <v:path arrowok="t"/>
            </v:shape>
            <v:shape coordorigin="12137,1445" coordsize="10,0" filled="f" path="m12137,1445l12146,1445e" strokecolor="#2C8EC5" stroked="t" strokeweight="0.58pt" style="position:absolute;left:12137;top:1445;width:10;height:0">
              <v:path arrowok="t"/>
            </v:shape>
            <v:shape coordorigin="468,1450" coordsize="0,2139" filled="f" path="m468,1450l468,3588e" strokecolor="#5B9BD4" stroked="t" strokeweight="0.58pt" style="position:absolute;left:468;top:1450;width:0;height:2139">
              <v:path arrowok="t"/>
            </v:shape>
            <v:shape coordorigin="2844,1450" coordsize="0,2139" filled="f" path="m2844,1450l2844,3588e" strokecolor="#5B9BD4" stroked="t" strokeweight="0.58pt" style="position:absolute;left:2844;top:1450;width:0;height:2139">
              <v:path arrowok="t"/>
            </v:shape>
            <v:shape coordorigin="4499,1450" coordsize="0,2139" filled="f" path="m4499,1450l4499,3588e" strokecolor="#5B9BD4" stroked="t" strokeweight="0.58pt" style="position:absolute;left:4499;top:1450;width:0;height:2139">
              <v:path arrowok="t"/>
            </v:shape>
            <v:shape coordorigin="6155,1450" coordsize="0,2139" filled="f" path="m6155,1450l6155,3588e" strokecolor="#5B9BD4" stroked="t" strokeweight="0.58001pt" style="position:absolute;left:6155;top:1450;width:0;height:2139">
              <v:path arrowok="t"/>
            </v:shape>
            <v:shape coordorigin="86,3593" coordsize="10,0" filled="f" path="m86,3593l96,3593e" strokecolor="#2C8EC5" stroked="t" strokeweight="0.58001pt" style="position:absolute;left:86;top:3593;width:10;height:0">
              <v:path arrowok="t"/>
            </v:shape>
            <v:shape coordorigin="96,3593" coordsize="367,0" filled="f" path="m96,3593l463,3593e" strokecolor="#2C8EC5" stroked="t" strokeweight="0.58001pt" style="position:absolute;left:96;top:3593;width:367;height:0">
              <v:path arrowok="t"/>
            </v:shape>
            <v:shape coordorigin="463,3593" coordsize="10,0" filled="f" path="m463,3593l473,3593e" strokecolor="#2C8EC5" stroked="t" strokeweight="0.58001pt" style="position:absolute;left:463;top:3593;width:10;height:0">
              <v:path arrowok="t"/>
            </v:shape>
            <v:shape coordorigin="473,3593" coordsize="2367,0" filled="f" path="m473,3593l2840,3593e" strokecolor="#2C8EC5" stroked="t" strokeweight="0.58001pt" style="position:absolute;left:473;top:3593;width:2367;height:0">
              <v:path arrowok="t"/>
            </v:shape>
            <v:shape coordorigin="2840,3593" coordsize="10,0" filled="f" path="m2840,3593l2849,3593e" strokecolor="#2C8EC5" stroked="t" strokeweight="0.58001pt" style="position:absolute;left:2840;top:3593;width:10;height:0">
              <v:path arrowok="t"/>
            </v:shape>
            <v:shape coordorigin="2849,3593" coordsize="1644,0" filled="f" path="m2849,3593l4494,3593e" strokecolor="#2C8EC5" stroked="t" strokeweight="0.58001pt" style="position:absolute;left:2849;top:3593;width:1644;height:0">
              <v:path arrowok="t"/>
            </v:shape>
            <v:shape coordorigin="4494,3593" coordsize="10,0" filled="f" path="m4494,3593l4503,3593e" strokecolor="#2C8EC5" stroked="t" strokeweight="0.58001pt" style="position:absolute;left:4494;top:3593;width:10;height:0">
              <v:path arrowok="t"/>
            </v:shape>
            <v:shape coordorigin="4503,3593" coordsize="1646,0" filled="f" path="m4503,3593l6150,3593e" strokecolor="#2C8EC5" stroked="t" strokeweight="0.58001pt" style="position:absolute;left:4503;top:3593;width:1646;height:0">
              <v:path arrowok="t"/>
            </v:shape>
            <v:shape coordorigin="6150,3593" coordsize="10,0" filled="f" path="m6150,3593l6159,3593e" strokecolor="#2C8EC5" stroked="t" strokeweight="0.58001pt" style="position:absolute;left:6150;top:3593;width:10;height:0">
              <v:path arrowok="t"/>
            </v:shape>
            <v:shape coordorigin="6159,3593" coordsize="5977,0" filled="f" path="m6159,3593l12137,3593e" strokecolor="#2C8EC5" stroked="t" strokeweight="0.58001pt" style="position:absolute;left:6159;top:3593;width:5977;height:0">
              <v:path arrowok="t"/>
            </v:shape>
            <v:shape coordorigin="12137,3593" coordsize="10,0" filled="f" path="m12137,3593l12146,3593e" strokecolor="#2C8EC5" stroked="t" strokeweight="0.58001pt" style="position:absolute;left:12137;top:3593;width:10;height:0">
              <v:path arrowok="t"/>
            </v:shape>
            <v:shape coordorigin="91,1440" coordsize="0,2864" filled="f" path="m91,1440l91,4304e" strokecolor="#5B9BD4" stroked="t" strokeweight="0.58pt" style="position:absolute;left:91;top:1440;width:0;height:2864">
              <v:path arrowok="t"/>
            </v:shape>
            <v:shape coordorigin="86,4299" coordsize="10,0" filled="f" path="m86,4299l96,4299e" strokecolor="#2C8EC5" stroked="t" strokeweight="0.58001pt" style="position:absolute;left:86;top:4299;width:10;height:0">
              <v:path arrowok="t"/>
            </v:shape>
            <v:shape coordorigin="96,4299" coordsize="367,0" filled="f" path="m96,4299l463,4299e" strokecolor="#2C8EC5" stroked="t" strokeweight="0.58001pt" style="position:absolute;left:96;top:4299;width:367;height:0">
              <v:path arrowok="t"/>
            </v:shape>
            <v:shape coordorigin="468,3598" coordsize="0,696" filled="f" path="m468,3598l468,4294e" strokecolor="#5B9BD4" stroked="t" strokeweight="0.58pt" style="position:absolute;left:468;top:3598;width:0;height:696">
              <v:path arrowok="t"/>
            </v:shape>
            <v:shape coordorigin="463,4299" coordsize="10,0" filled="f" path="m463,4299l473,4299e" strokecolor="#2C8EC5" stroked="t" strokeweight="0.58001pt" style="position:absolute;left:463;top:4299;width:10;height:0">
              <v:path arrowok="t"/>
            </v:shape>
            <v:shape coordorigin="473,4299" coordsize="2367,0" filled="f" path="m473,4299l2840,4299e" strokecolor="#2C8EC5" stroked="t" strokeweight="0.58001pt" style="position:absolute;left:473;top:4299;width:2367;height:0">
              <v:path arrowok="t"/>
            </v:shape>
            <v:shape coordorigin="2844,3598" coordsize="0,696" filled="f" path="m2844,3598l2844,4294e" strokecolor="#5B9BD4" stroked="t" strokeweight="0.58pt" style="position:absolute;left:2844;top:3598;width:0;height:696">
              <v:path arrowok="t"/>
            </v:shape>
            <v:shape coordorigin="2840,4299" coordsize="10,0" filled="f" path="m2840,4299l2849,4299e" strokecolor="#2C8EC5" stroked="t" strokeweight="0.58001pt" style="position:absolute;left:2840;top:4299;width:10;height:0">
              <v:path arrowok="t"/>
            </v:shape>
            <v:shape coordorigin="2849,4299" coordsize="1644,0" filled="f" path="m2849,4299l4494,4299e" strokecolor="#2C8EC5" stroked="t" strokeweight="0.58001pt" style="position:absolute;left:2849;top:4299;width:1644;height:0">
              <v:path arrowok="t"/>
            </v:shape>
            <v:shape coordorigin="4499,3598" coordsize="0,696" filled="f" path="m4499,3598l4499,4294e" strokecolor="#5B9BD4" stroked="t" strokeweight="0.58pt" style="position:absolute;left:4499;top:3598;width:0;height:696">
              <v:path arrowok="t"/>
            </v:shape>
            <v:shape coordorigin="4494,4299" coordsize="10,0" filled="f" path="m4494,4299l4503,4299e" strokecolor="#2C8EC5" stroked="t" strokeweight="0.58001pt" style="position:absolute;left:4494;top:4299;width:10;height:0">
              <v:path arrowok="t"/>
            </v:shape>
            <v:shape coordorigin="4503,4299" coordsize="1646,0" filled="f" path="m4503,4299l6150,4299e" strokecolor="#2C8EC5" stroked="t" strokeweight="0.58001pt" style="position:absolute;left:4503;top:4299;width:1646;height:0">
              <v:path arrowok="t"/>
            </v:shape>
            <v:shape coordorigin="6155,3598" coordsize="0,696" filled="f" path="m6155,3598l6155,4294e" strokecolor="#5B9BD4" stroked="t" strokeweight="0.58001pt" style="position:absolute;left:6155;top:3598;width:0;height:696">
              <v:path arrowok="t"/>
            </v:shape>
            <v:shape coordorigin="6150,4299" coordsize="10,0" filled="f" path="m6150,4299l6159,4299e" strokecolor="#2C8EC5" stroked="t" strokeweight="0.58001pt" style="position:absolute;left:6150;top:4299;width:10;height:0">
              <v:path arrowok="t"/>
            </v:shape>
            <v:shape coordorigin="6159,4299" coordsize="5977,0" filled="f" path="m6159,4299l12137,4299e" strokecolor="#2C8EC5" stroked="t" strokeweight="0.58001pt" style="position:absolute;left:6159;top:4299;width:5977;height:0">
              <v:path arrowok="t"/>
            </v:shape>
            <v:shape coordorigin="12142,1440" coordsize="0,2864" filled="f" path="m12142,1440l12142,4304e" strokecolor="#5B9BD4" stroked="t" strokeweight="0.57998pt" style="position:absolute;left:12142;top:1440;width:0;height:2864">
              <v:path arrowok="t"/>
            </v:shape>
            <v:shape coordorigin="12137,4299" coordsize="10,0" filled="f" path="m12137,4299l12146,4299e" strokecolor="#2C8EC5" stroked="t" strokeweight="0.58001pt" style="position:absolute;left:12137;top:4299;width:10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i/>
          <w:color w:val="797979"/>
          <w:sz w:val="18"/>
          <w:szCs w:val="18"/>
        </w:rPr>
        <w:t>“Hello,</w:t>
      </w:r>
      <w:r>
        <w:rPr>
          <w:rFonts w:ascii="Arial" w:cs="Arial" w:eastAsia="Arial" w:hAnsi="Arial"/>
          <w:color w:val="000000"/>
          <w:sz w:val="18"/>
          <w:szCs w:val="18"/>
        </w:rPr>
      </w:r>
    </w:p>
    <w:p>
      <w:pPr>
        <w:rPr>
          <w:rFonts w:ascii="Arial" w:cs="Arial" w:eastAsia="Arial" w:hAnsi="Arial"/>
          <w:sz w:val="18"/>
          <w:szCs w:val="18"/>
        </w:rPr>
        <w:jc w:val="left"/>
        <w:spacing w:before="62"/>
      </w:pPr>
      <w:r>
        <w:rPr>
          <w:rFonts w:ascii="Arial" w:cs="Arial" w:eastAsia="Arial" w:hAnsi="Arial"/>
          <w:i/>
          <w:color w:val="797979"/>
          <w:sz w:val="18"/>
          <w:szCs w:val="18"/>
        </w:rPr>
        <w:t>The username or the email is incorrect. Please check and restart</w:t>
      </w:r>
      <w:r>
        <w:rPr>
          <w:rFonts w:ascii="Arial" w:cs="Arial" w:eastAsia="Arial" w:hAnsi="Arial"/>
          <w:color w:val="000000"/>
          <w:sz w:val="18"/>
          <w:szCs w:val="18"/>
        </w:rPr>
      </w:r>
    </w:p>
    <w:p>
      <w:pPr>
        <w:rPr>
          <w:rFonts w:ascii="Arial" w:cs="Arial" w:eastAsia="Arial" w:hAnsi="Arial"/>
          <w:sz w:val="18"/>
          <w:szCs w:val="18"/>
        </w:rPr>
        <w:jc w:val="left"/>
        <w:spacing w:before="59"/>
        <w:sectPr>
          <w:type w:val="continuous"/>
          <w:pgSz w:h="15840" w:w="12240"/>
          <w:pgMar w:bottom="0" w:left="0" w:right="0" w:top="1480"/>
          <w:cols w:equalWidth="off" w:num="3">
            <w:col w:space="673" w:w="2277"/>
            <w:col w:space="257" w:w="3053"/>
            <w:col w:w="5980"/>
          </w:cols>
        </w:sectPr>
      </w:pPr>
      <w:r>
        <w:rPr>
          <w:rFonts w:ascii="Arial" w:cs="Arial" w:eastAsia="Arial" w:hAnsi="Arial"/>
          <w:i/>
          <w:color w:val="797979"/>
          <w:sz w:val="18"/>
          <w:szCs w:val="18"/>
        </w:rPr>
        <w:t>Thank you</w:t>
      </w:r>
      <w:r>
        <w:rPr>
          <w:rFonts w:ascii="Arial" w:cs="Arial" w:eastAsia="Arial" w:hAnsi="Arial"/>
          <w:i/>
          <w:color w:val="797979"/>
          <w:sz w:val="18"/>
          <w:szCs w:val="18"/>
        </w:rPr>
        <w:t>’’</w:t>
      </w:r>
      <w:r>
        <w:rPr>
          <w:rFonts w:ascii="Arial" w:cs="Arial" w:eastAsia="Arial" w:hAnsi="Arial"/>
          <w:color w:val="00000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8" w:line="160" w:lineRule="exact"/>
        <w:sectPr>
          <w:type w:val="continuous"/>
          <w:pgSz w:h="15840" w:w="12240"/>
          <w:pgMar w:bottom="0" w:left="0" w:right="0" w:top="1480"/>
        </w:sectPr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before="13"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197" w:right="-53"/>
      </w:pPr>
      <w:r>
        <w:pict>
          <v:group coordorigin="4854,2797" coordsize="492,397" style="position:absolute;margin-left:242.72pt;margin-top:139.873pt;width:24.62pt;height:19.865pt;mso-position-horizontal-relative:page;mso-position-vertical-relative:paragraph;z-index:-2256">
            <v:shape coordorigin="4873,2816" coordsize="0,284" filled="f" path="m4873,2816l4873,3100e" strokecolor="#2E8DC5" stroked="t" strokeweight="1.86pt" style="position:absolute;left:4873;top:2816;width:0;height:284">
              <v:path arrowok="t"/>
            </v:shape>
            <v:shape coordorigin="4944,2888" coordsize="169,213" fillcolor="#2E8DC5" filled="t" path="m4979,3100l4979,2987,4981,2966,4986,2946,4996,2933,5014,2922,5034,2918,5044,2918,5052,2921,5059,2925,5066,2929,5071,2935,5074,2942,5076,2949,5078,2960,5078,3100,5113,3100,5113,2956,5112,2945,5111,2938,5109,2928,5105,2920,5100,2912,5095,2905,5087,2899,5076,2895,5066,2890,5054,2888,5042,2888,5026,2889,5006,2895,4990,2906,4976,2922,4976,2893,4944,2893,4944,3100,4979,3100xe" stroked="f" style="position:absolute;left:4944;top:2888;width:169;height:213">
              <v:path arrowok="t"/>
              <v:fill/>
            </v:shape>
            <v:shape coordorigin="5190,2893" coordsize="23,100" fillcolor="#2E8DC5" filled="t" path="m5190,2993l5192,2971,5197,2951,5206,2936,5213,2893,5196,2902,5190,2993xe" stroked="f" style="position:absolute;left:5190;top:2893;width:23;height:100">
              <v:path arrowok="t"/>
              <v:fill/>
            </v:shape>
            <v:shape coordorigin="5154,2888" coordsize="183,297" fillcolor="#2E8DC5" filled="t" path="m5337,2893l5304,2893,5304,2918,5299,2911,5283,2898,5264,2890,5244,2888,5233,2888,5213,2893,5206,2936,5210,2933,5226,2921,5246,2917,5271,2923,5287,2936,5296,2951,5302,2971,5304,2994,5304,2995,5302,3019,5297,3038,5288,3053,5267,3067,5247,3071,5242,3071,5222,3065,5206,3052,5197,3036,5192,3017,5190,2993,5196,2902,5188,2907,5175,2922,5164,2940,5159,2955,5155,2975,5154,2995,5155,3014,5159,3034,5167,3053,5177,3069,5186,3080,5203,3091,5222,3098,5244,3100,5247,3100,5268,3097,5285,3088,5301,3073,5301,3081,5300,3104,5299,3118,5295,3130,5289,3139,5281,3146,5272,3152,5259,3156,5228,3156,5216,3152,5207,3146,5200,3141,5196,3133,5195,3123,5161,3118,5162,3135,5169,3154,5183,3168,5201,3178,5221,3183,5243,3185,5258,3184,5278,3180,5296,3173,5316,3157,5327,3141,5330,3135,5334,3119,5336,3098,5337,3072,5337,2893xe" stroked="f" style="position:absolute;left:5154;top:2888;width:183;height:297">
              <v:path arrowok="t"/>
              <v:fill/>
            </v:shape>
            <w10:wrap type="none"/>
          </v:group>
        </w:pict>
      </w:r>
      <w:r>
        <w:pict>
          <v:group coordorigin="5479,2803" coordsize="646,312" style="position:absolute;margin-left:273.94pt;margin-top:140.168pt;width:32.3pt;height:15.58pt;mso-position-horizontal-relative:page;mso-position-vertical-relative:paragraph;z-index:-2254">
            <v:shape coordorigin="5489,2989" coordsize="71,116" fillcolor="#2E8DC5" filled="t" path="m5489,3053l5495,3072,5507,3088,5519,3096,5537,3103,5560,3105,5555,3078,5544,3074,5537,3068,5530,3062,5526,3054,5526,3038,5530,2989,5522,2992,5514,2997,5507,3003,5500,3009,5496,3018,5491,3026,5489,3035,5489,3046,5489,3053xe" stroked="f" style="position:absolute;left:5489;top:2989;width:71;height:116">
              <v:path arrowok="t"/>
              <v:fill/>
            </v:shape>
            <v:shape coordorigin="5724,2888" coordsize="169,213" fillcolor="#2E8DC5" filled="t" path="m5759,3100l5759,2987,5761,2966,5766,2946,5776,2933,5794,2922,5814,2918,5824,2918,5832,2921,5839,2925,5846,2929,5851,2935,5854,2942,5856,2949,5858,2960,5858,3100,5893,3100,5893,2956,5892,2945,5891,2938,5889,2928,5885,2920,5880,2912,5875,2905,5867,2899,5856,2895,5846,2890,5834,2888,5822,2888,5806,2889,5786,2895,5770,2906,5756,2922,5756,2893,5724,2893,5724,3100,5759,3100xe" stroked="f" style="position:absolute;left:5724;top:2888;width:169;height:213">
              <v:path arrowok="t"/>
              <v:fill/>
            </v:shape>
            <v:shape coordorigin="5495,2888" coordsize="185,217" fillcolor="#2E8DC5" filled="t" path="m5542,2895l5528,2900,5518,2907,5510,2916,5503,2925,5498,2937,5495,2952,5529,2957,5533,2942,5539,2932,5547,2926,5555,2920,5567,2917,5586,2917,5608,2920,5624,2929,5630,2935,5634,2945,5634,2968,5631,2969,5615,2973,5595,2977,5571,2981,5557,2982,5546,2984,5539,2986,5530,2989,5526,3038,5528,3033,5531,3028,5535,3023,5539,3019,5545,3016,5551,3014,5561,3011,5576,3009,5599,3006,5618,3001,5634,2996,5634,3025,5632,3036,5628,3044,5623,3055,5615,3063,5605,3069,5594,3075,5582,3078,5555,3078,5560,3105,5574,3105,5587,3103,5599,3098,5602,3097,5619,3088,5636,3075,5637,3085,5640,3093,5643,3100,5680,3100,5676,3092,5673,3084,5671,3075,5671,3074,5670,3062,5669,3041,5669,3013,5669,2951,5669,2940,5667,2934,5665,2924,5662,2916,5656,2910,5651,2904,5643,2898,5632,2894,5611,2889,5589,2888,5580,2888,5560,2890,5542,2895xe" stroked="f" style="position:absolute;left:5495;top:2888;width:185;height:217">
              <v:path arrowok="t"/>
              <v:fill/>
            </v:shape>
            <v:shape coordorigin="5934,2813" coordsize="180,292" fillcolor="#2E8DC5" filled="t" path="m6066,2937l6069,2940,6076,2955,6081,2975,6083,3000,6081,3023,6075,3042,6067,3057,6047,3072,6027,3076,6023,3076,6004,3070,5988,3056,5978,3040,5973,3020,5971,2997,5971,2993,5973,2970,5978,2951,5986,2936,5994,2892,5976,2901,5968,2907,5955,2922,5945,2940,5940,2956,5936,2976,5934,2997,5936,3016,5939,3035,5946,3053,5951,3063,5963,3079,5978,3091,5985,3095,6004,3103,6024,3105,6030,3105,6051,3100,6068,3090,6082,3074,6082,3100,6115,3100,6115,2813,6080,2813,6080,2916,6074,2908,6066,2901,6056,2896,6046,2891,6035,2888,6050,2923,6066,2937xe" stroked="f" style="position:absolute;left:5934;top:2813;width:180;height:292">
              <v:path arrowok="t"/>
              <v:fill/>
            </v:shape>
            <v:shape coordorigin="5986,2888" coordsize="64,48" fillcolor="#2E8DC5" filled="t" path="m6035,2888l6022,2888,6014,2888,5994,2892,5986,2936,5989,2933,6006,2921,6026,2917,6031,2917,6050,2923,6035,2888xe" stroked="f" style="position:absolute;left:5986;top:2888;width:64;height:48">
              <v:path arrowok="t"/>
              <v:fill/>
            </v:shape>
            <w10:wrap type="none"/>
          </v:group>
        </w:pict>
      </w:r>
      <w:r>
        <w:rPr>
          <w:rFonts w:ascii="Arial" w:cs="Arial" w:eastAsia="Arial" w:hAnsi="Arial"/>
          <w:color w:val="797979"/>
          <w:position w:val="-1"/>
          <w:sz w:val="22"/>
          <w:szCs w:val="22"/>
        </w:rPr>
        <w:t>3    No task  of type WI1      Step # </w:t>
      </w:r>
      <w:r>
        <w:rPr>
          <w:rFonts w:ascii="Arial" w:cs="Arial" w:eastAsia="Arial" w:hAnsi="Arial"/>
          <w:b/>
          <w:color w:val="797979"/>
          <w:position w:val="-1"/>
          <w:sz w:val="22"/>
          <w:szCs w:val="22"/>
        </w:rPr>
        <w:t>1.5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sectPr>
          <w:type w:val="continuous"/>
          <w:pgSz w:h="15840" w:w="12240"/>
          <w:pgMar w:bottom="0" w:left="0" w:right="0" w:top="1480"/>
          <w:cols w:equalWidth="off" w:num="2">
            <w:col w:space="2304" w:w="3956"/>
            <w:col w:w="5980"/>
          </w:cols>
        </w:sectPr>
      </w:pPr>
      <w:r>
        <w:br w:type="column"/>
      </w:r>
      <w:r>
        <w:rPr>
          <w:rFonts w:ascii="Arial" w:cs="Arial" w:eastAsia="Arial" w:hAnsi="Arial"/>
          <w:color w:val="797979"/>
          <w:sz w:val="22"/>
          <w:szCs w:val="22"/>
        </w:rPr>
        <w:t>Wait 30 min and retry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56" w:lineRule="auto"/>
        <w:ind w:left="1440" w:right="1405"/>
      </w:pPr>
      <w:r>
        <w:pict>
          <v:group coordorigin="2162,1507" coordsize="546,313" style="position:absolute;margin-left:108.09pt;margin-top:75.3279pt;width:27.32pt;height:15.64pt;mso-position-horizontal-relative:page;mso-position-vertical-relative:paragraph;z-index:-2259">
            <v:shape coordorigin="2172,1517" coordsize="190,288" fillcolor="#2E8DC5" filled="t" path="m2221,1771l2225,1764,2230,1758,2236,1752,2242,1745,2256,1733,2277,1716,2290,1704,2307,1689,2321,1676,2331,1665,2346,1646,2354,1630,2359,1619,2361,1608,2361,1594,2358,1574,2350,1555,2337,1539,2331,1534,2314,1524,2294,1518,2272,1517,2262,1517,2241,1520,2222,1527,2207,1538,2201,1543,2190,1558,2183,1577,2179,1600,2215,1603,2215,1597,2220,1577,2230,1561,2233,1559,2250,1549,2271,1546,2273,1546,2294,1549,2310,1560,2320,1570,2325,1581,2325,1595,2320,1619,2309,1638,2295,1654,2282,1667,2265,1682,2246,1699,2242,1701,2225,1716,2211,1729,2199,1742,2184,1763,2176,1780,2173,1788,2172,1796,2172,1805,2362,1805,2362,1771,2221,1771xe" stroked="f" style="position:absolute;left:2172;top:1517;width:190;height:288">
              <v:path arrowok="t"/>
              <v:fill/>
            </v:shape>
            <v:shape coordorigin="2420,1784" coordsize="40,0" filled="f" path="m2420,1784l2460,1784e" strokecolor="#2E8DC5" stroked="t" strokeweight="2.11pt" style="position:absolute;left:2420;top:1784;width:40;height:0">
              <v:path arrowok="t"/>
            </v:shape>
            <v:shape coordorigin="2550,1618" coordsize="149,191" fillcolor="#2E8DC5" filled="t" path="m2686,1762l2691,1751,2696,1732,2698,1711,2698,1699,2693,1678,2685,1660,2673,1644,2669,1640,2653,1628,2634,1621,2613,1618,2600,1618,2587,1622,2575,1628,2557,1641,2550,1703,2555,1683,2566,1667,2569,1664,2586,1653,2606,1650,2610,1650,2630,1655,2646,1667,2652,1674,2660,1692,2662,1714,2661,1727,2656,1747,2646,1763,2627,1777,2608,1781,2598,1781,2588,1778,2579,1772,2569,1766,2562,1758,2557,1746,2568,1801,2587,1807,2608,1809,2617,1809,2636,1805,2654,1797,2661,1793,2675,1779,2686,1762xe" stroked="f" style="position:absolute;left:2550;top:1618;width:149;height:191">
              <v:path arrowok="t"/>
              <v:fill/>
            </v:shape>
            <v:shape coordorigin="2509,1517" coordsize="184,284" fillcolor="#2E8DC5" filled="t" path="m2549,1606l2554,1590,2556,1586,2566,1568,2580,1555,2588,1549,2598,1545,2623,1545,2635,1551,2645,1561,2650,1567,2655,1577,2658,1591,2693,1588,2689,1568,2680,1550,2667,1536,2652,1525,2633,1519,2612,1517,2591,1518,2571,1525,2554,1535,2539,1549,2528,1566,2521,1582,2516,1601,2512,1622,2509,1645,2509,1670,2509,1684,2511,1708,2514,1730,2520,1748,2527,1764,2536,1777,2551,1791,2568,1801,2557,1746,2552,1735,2549,1724,2549,1712,2550,1703,2557,1641,2544,1657,2544,1648,2545,1625,2549,1606xe" stroked="f" style="position:absolute;left:2509;top:1517;width:184;height:284">
              <v:path arrowok="t"/>
              <v:fill/>
            </v:shape>
            <w10:wrap type="none"/>
          </v:group>
        </w:pict>
      </w:r>
      <w:r>
        <w:pict>
          <v:group coordorigin="2849,1508" coordsize="883,312" style="position:absolute;margin-left:142.45pt;margin-top:75.3779pt;width:44.16pt;height:15.58pt;mso-position-horizontal-relative:page;mso-position-vertical-relative:paragraph;z-index:-2258">
            <v:shape coordorigin="3254,1592" coordsize="113,213" fillcolor="#2E8DC5" filled="t" path="m3289,1805l3289,1694,3291,1674,3295,1655,3298,1646,3302,1640,3308,1635,3314,1631,3321,1628,3338,1628,3346,1631,3355,1636,3367,1603,3355,1596,3343,1592,3323,1592,3315,1594,3308,1599,3301,1604,3294,1614,3286,1628,3286,1597,3254,1597,3254,1805,3289,1805xe" stroked="f" style="position:absolute;left:3254;top:1592;width:113;height:213">
              <v:path arrowok="t"/>
              <v:fill/>
            </v:shape>
            <v:shape coordorigin="3412,1701" coordsize="99,109" fillcolor="#2E8DC5" filled="t" path="m3429,1760l3428,1759,3419,1744,3414,1724,3412,1701,3415,1792,3432,1801,3451,1807,3473,1809,3485,1809,3505,1804,3511,1766,3493,1777,3473,1780,3465,1780,3445,1774,3429,1760xe" stroked="f" style="position:absolute;left:3412;top:1701;width:99;height:109">
              <v:path arrowok="t"/>
              <v:fill/>
            </v:shape>
            <v:shape coordorigin="3376,1592" coordsize="195,212" fillcolor="#2E8DC5" filled="t" path="m3376,1701l3376,1707,3378,1730,3383,1750,3391,1767,3403,1781,3415,1792,3412,1701,3412,1698,3414,1675,3420,1656,3429,1641,3435,1635,3453,1625,3473,1621,3482,1622,3501,1628,3517,1641,3527,1657,3532,1676,3534,1700,3534,1704,3532,1727,3526,1746,3517,1760,3511,1766,3505,1804,3523,1797,3532,1791,3547,1778,3558,1761,3566,1741,3569,1721,3570,1698,3570,1695,3568,1673,3563,1653,3555,1635,3543,1620,3531,1610,3514,1600,3495,1594,3473,1592,3463,1592,3443,1596,3424,1604,3408,1615,3400,1622,3390,1638,3382,1656,3377,1677,3376,1701xe" stroked="f" style="position:absolute;left:3376;top:1592;width:195;height:212">
              <v:path arrowok="t"/>
              <v:fill/>
            </v:shape>
            <v:shape coordorigin="3609,1592" coordsize="113,213" fillcolor="#2E8DC5" filled="t" path="m3644,1805l3644,1694,3646,1674,3650,1655,3653,1646,3657,1640,3663,1635,3670,1631,3676,1628,3693,1628,3701,1631,3710,1636,3722,1603,3710,1596,3698,1592,3678,1592,3670,1594,3663,1599,3656,1604,3649,1614,3641,1628,3641,1597,3609,1597,3609,1805,3644,1805xe" stroked="f" style="position:absolute;left:3609;top:1592;width:113;height:213">
              <v:path arrowok="t"/>
              <v:fill/>
            </v:shape>
            <v:shape coordorigin="2859,1518" coordsize="214,287" fillcolor="#2E8DC5" filled="t" path="m2897,1771l2897,1673,3056,1673,3056,1639,2897,1639,2897,1552,3066,1552,3066,1518,2859,1518,2859,1805,3073,1805,3073,1771,2897,1771xe" stroked="f" style="position:absolute;left:2859;top:1518;width:214;height:287">
              <v:path arrowok="t"/>
              <v:fill/>
            </v:shape>
            <v:shape coordorigin="3120,1592" coordsize="113,213" fillcolor="#2E8DC5" filled="t" path="m3155,1805l3155,1694,3156,1674,3161,1655,3163,1646,3168,1640,3174,1635,3180,1631,3187,1628,3203,1628,3212,1631,3220,1636,3233,1603,3220,1596,3208,1592,3188,1592,3181,1594,3174,1599,3167,1604,3159,1614,3151,1628,3151,1597,3120,1597,3120,1805,3155,1805xe" stroked="f" style="position:absolute;left:3120;top:1592;width:113;height:213">
              <v:path arrowok="t"/>
              <v:fill/>
            </v:shape>
            <w10:wrap type="none"/>
          </v:group>
        </w:pict>
      </w:r>
      <w:r>
        <w:pict>
          <v:group coordorigin="3844,1582" coordsize="978,312" style="position:absolute;margin-left:192.22pt;margin-top:79.0979pt;width:48.9pt;height:15.61pt;mso-position-horizontal-relative:page;mso-position-vertical-relative:paragraph;z-index:-2257">
            <v:shape coordorigin="3854,1592" coordsize="282,213" fillcolor="#2E8DC5" filled="t" path="m4028,1637l4037,1627,4049,1623,4072,1623,4079,1624,4085,1628,4091,1632,4095,1637,4098,1643,4100,1649,4101,1660,4101,1805,4136,1805,4136,1662,4135,1644,4129,1624,4119,1609,4112,1603,4094,1595,4072,1592,4058,1593,4039,1600,4022,1611,4008,1628,4004,1617,3997,1608,3987,1602,3977,1595,3964,1592,3935,1592,3923,1595,3912,1601,3901,1608,3892,1616,3886,1626,3886,1597,3854,1597,3854,1805,3890,1805,3890,1692,3891,1670,3895,1653,3899,1643,3905,1636,3914,1630,3922,1625,3931,1623,3954,1623,3964,1627,3969,1634,3975,1642,3978,1654,3978,1805,4013,1805,4013,1684,4014,1673,4018,1652,4028,1637xe" stroked="f" style="position:absolute;left:3854;top:1592;width:282;height:213">
              <v:path arrowok="t"/>
              <v:fill/>
            </v:shape>
            <v:shape coordorigin="4182,1592" coordsize="185,217" fillcolor="#2E8DC5" filled="t" path="m4229,1599l4215,1604,4205,1611,4198,1620,4190,1629,4185,1641,4182,1656,4217,1661,4220,1646,4226,1636,4234,1630,4242,1624,4254,1621,4273,1621,4295,1624,4311,1633,4318,1639,4321,1649,4321,1663,4321,1668,4321,1673,4318,1673,4302,1678,4282,1681,4258,1685,4244,1687,4233,1688,4227,1690,4217,1693,4214,1743,4215,1737,4219,1732,4222,1727,4226,1723,4232,1721,4238,1718,4249,1716,4263,1714,4286,1710,4306,1705,4321,1700,4321,1729,4319,1740,4315,1748,4310,1759,4302,1767,4292,1773,4281,1779,4269,1782,4242,1782,4247,1809,4261,1809,4274,1807,4286,1802,4290,1801,4306,1792,4324,1779,4325,1789,4327,1797,4331,1805,4367,1805,4363,1797,4360,1788,4359,1780,4358,1779,4357,1766,4357,1745,4356,1718,4356,1655,4356,1644,4355,1638,4352,1628,4349,1620,4344,1614,4338,1608,4330,1603,4319,1598,4298,1593,4276,1592,4267,1592,4247,1595,4229,1599xe" stroked="f" style="position:absolute;left:4182;top:1592;width:185;height:217">
              <v:path arrowok="t"/>
              <v:fill/>
            </v:shape>
            <v:shape coordorigin="4411,1592" coordsize="180,292" fillcolor="#2E8DC5" filled="t" path="m4501,1809l4509,1809,4528,1805,4547,1796,4556,1789,4570,1775,4580,1757,4586,1740,4590,1720,4592,1699,4591,1683,4587,1663,4581,1644,4577,1635,4565,1619,4551,1606,4543,1601,4524,1594,4504,1592,4490,1592,4478,1595,4469,1600,4459,1605,4451,1613,4443,1624,4443,1597,4411,1597,4411,1884,4446,1884,4446,1783,4452,1791,4460,1797,4459,1761,4459,1760,4450,1745,4445,1726,4443,1702,4443,1697,4446,1675,4451,1656,4460,1641,4464,1636,4481,1624,4500,1620,4504,1620,4523,1625,4539,1639,4549,1656,4554,1675,4556,1699,4556,1704,4553,1727,4548,1746,4539,1760,4535,1765,4518,1776,4499,1780,4495,1780,4479,1807,4489,1809,4501,1809xe" stroked="f" style="position:absolute;left:4411;top:1592;width:180;height:292">
              <v:path arrowok="t"/>
              <v:fill/>
            </v:shape>
            <v:shape coordorigin="4459,1761" coordsize="35,46" fillcolor="#2E8DC5" filled="t" path="m4476,1775l4459,1761,4460,1797,4469,1802,4479,1807,4495,1780,4476,1775xe" stroked="f" style="position:absolute;left:4459;top:1761;width:35;height:46">
              <v:path arrowok="t"/>
              <v:fill/>
            </v:shape>
            <v:shape coordorigin="4632,1592" coordsize="180,292" fillcolor="#2E8DC5" filled="t" path="m4722,1809l4730,1809,4749,1805,4768,1796,4777,1789,4790,1775,4801,1757,4807,1740,4811,1720,4812,1699,4812,1683,4808,1663,4802,1644,4798,1635,4786,1619,4771,1606,4764,1601,4745,1594,4724,1592,4711,1592,4699,1595,4690,1600,4680,1605,4672,1613,4664,1624,4664,1597,4632,1597,4632,1884,4667,1884,4667,1783,4673,1791,4681,1797,4680,1761,4679,1760,4671,1745,4666,1726,4664,1702,4664,1697,4666,1675,4672,1656,4681,1641,4685,1636,4702,1624,4721,1620,4725,1620,4744,1625,4760,1639,4770,1656,4775,1675,4776,1699,4776,1704,4774,1727,4769,1746,4760,1760,4756,1765,4739,1776,4719,1780,4716,1780,4700,1807,4710,1809,4722,1809xe" stroked="f" style="position:absolute;left:4632;top:1592;width:180;height:292">
              <v:path arrowok="t"/>
              <v:fill/>
            </v:shape>
            <v:shape coordorigin="4680,1761" coordsize="35,46" fillcolor="#2E8DC5" filled="t" path="m4697,1775l4680,1761,4681,1797,4690,1802,4700,1807,4716,1780,4697,1775xe" stroked="f" style="position:absolute;left:4680;top:1761;width:35;height:46">
              <v:path arrowok="t"/>
              <v:fill/>
            </v:shape>
            <v:shape coordorigin="4176,1693" coordsize="71,116" fillcolor="#2E8DC5" filled="t" path="m4176,1757l4182,1776,4194,1793,4206,1801,4224,1807,4247,1809,4242,1782,4231,1779,4224,1772,4217,1766,4214,1758,4214,1743,4217,1693,4209,1697,4201,1702,4194,1707,4188,1713,4183,1722,4178,1730,4176,1740,4176,1750,4176,1757xe" stroked="f" style="position:absolute;left:4176;top:1693;width:71;height:116">
              <v:path arrowok="t"/>
              <v:fill/>
            </v:shape>
            <w10:wrap type="none"/>
          </v:group>
        </w:pict>
      </w:r>
      <w:r>
        <w:pict>
          <v:group coordorigin="7186,1518" coordsize="0,287" style="position:absolute;margin-left:359.28pt;margin-top:75.8779pt;width:0pt;height:14.35pt;mso-position-horizontal-relative:page;mso-position-vertical-relative:paragraph;z-index:-2253">
            <v:shape coordorigin="7186,1518" coordsize="0,287" filled="f" path="m7186,1518l7186,1805e" strokecolor="#2E8DC5" stroked="t" strokeweight="1.86pt" style="position:absolute;left:7186;top:1518;width:0;height:287">
              <v:path arrowok="t"/>
            </v:shape>
            <w10:wrap type="none"/>
          </v:group>
        </w:pict>
      </w:r>
      <w:r>
        <w:pict>
          <v:group coordorigin="7257,1502" coordsize="492,397" style="position:absolute;margin-left:362.84pt;margin-top:75.0829pt;width:24.62pt;height:19.865pt;mso-position-horizontal-relative:page;mso-position-vertical-relative:paragraph;z-index:-2252">
            <v:shape coordorigin="7275,1520" coordsize="0,284" filled="f" path="m7275,1520l7275,1805e" strokecolor="#2E8DC5" stroked="t" strokeweight="1.86pt" style="position:absolute;left:7275;top:1520;width:0;height:284">
              <v:path arrowok="t"/>
            </v:shape>
            <v:shape coordorigin="7592,1597" coordsize="23,100" fillcolor="#2E8DC5" filled="t" path="m7592,1697l7594,1675,7600,1655,7609,1640,7616,1597,7598,1606,7592,1697xe" stroked="f" style="position:absolute;left:7592;top:1597;width:23;height:100">
              <v:path arrowok="t"/>
              <v:fill/>
            </v:shape>
            <v:shape coordorigin="7556,1592" coordsize="183,297" fillcolor="#2E8DC5" filled="t" path="m7739,1597l7707,1597,7707,1622,7701,1615,7685,1602,7667,1595,7646,1592,7635,1593,7616,1597,7609,1640,7612,1637,7629,1625,7649,1621,7673,1627,7689,1641,7699,1656,7705,1675,7706,1698,7706,1699,7704,1723,7699,1742,7690,1757,7669,1772,7649,1775,7644,1775,7625,1770,7609,1757,7599,1741,7594,1721,7592,1697,7598,1606,7590,1612,7577,1626,7567,1645,7562,1659,7558,1679,7556,1700,7557,1719,7562,1738,7569,1757,7580,1774,7589,1784,7605,1795,7624,1802,7646,1805,7650,1804,7670,1801,7688,1792,7703,1777,7703,1785,7703,1808,7701,1823,7698,1834,7692,1843,7683,1850,7674,1857,7661,1860,7630,1860,7618,1857,7609,1850,7603,1845,7599,1837,7597,1827,7563,1822,7565,1839,7572,1858,7585,1872,7604,1882,7623,1887,7645,1889,7661,1888,7681,1884,7698,1877,7718,1862,7729,1845,7732,1839,7736,1823,7738,1802,7739,1776,7739,1597xe" stroked="f" style="position:absolute;left:7556;top:1592;width:183;height:297">
              <v:path arrowok="t"/>
              <v:fill/>
            </v:shape>
            <v:shape coordorigin="7346,1592" coordsize="169,213" fillcolor="#2E8DC5" filled="t" path="m7382,1805l7382,1691,7383,1670,7388,1650,7398,1637,7416,1626,7437,1623,7446,1623,7454,1625,7461,1629,7468,1633,7473,1639,7476,1646,7479,1653,7480,1664,7480,1805,7515,1805,7515,1660,7515,1649,7513,1643,7511,1633,7508,1624,7502,1617,7497,1609,7489,1603,7479,1599,7468,1594,7457,1592,7444,1592,7428,1593,7409,1599,7392,1610,7378,1626,7378,1597,7346,1597,7346,1805,7382,1805xe" stroked="f" style="position:absolute;left:7346;top:1592;width:169;height:213">
              <v:path arrowok="t"/>
              <v:fill/>
            </v:shape>
            <w10:wrap type="none"/>
          </v:group>
        </w:pict>
      </w:r>
      <w:r>
        <w:rPr>
          <w:rFonts w:ascii="Arial" w:cs="Arial" w:eastAsia="Arial" w:hAnsi="Arial"/>
          <w:color w:val="797979"/>
          <w:sz w:val="22"/>
          <w:szCs w:val="22"/>
        </w:rPr>
        <w:t>For all the other unanticipated or unknown exceptions, the robot should send an email</w:t>
      </w:r>
      <w:r>
        <w:rPr>
          <w:rFonts w:ascii="Arial" w:cs="Arial" w:eastAsia="Arial" w:hAnsi="Arial"/>
          <w:color w:val="797979"/>
          <w:sz w:val="22"/>
          <w:szCs w:val="22"/>
        </w:rPr>
        <w:t> notification at </w:t>
      </w:r>
      <w:r>
        <w:rPr>
          <w:rFonts w:ascii="Arial" w:cs="Arial" w:eastAsia="Arial" w:hAnsi="Arial"/>
          <w:color w:val="0462C1"/>
          <w:sz w:val="22"/>
          <w:szCs w:val="22"/>
        </w:rPr>
      </w:r>
      <w:hyperlink r:id="rId50"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ex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cep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t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i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on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s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@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acme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-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t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est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.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co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  <w:t>m</w:t>
        </w:r>
        <w:r>
          <w:rPr>
            <w:rFonts w:ascii="Arial" w:cs="Arial" w:eastAsia="Arial" w:hAnsi="Arial"/>
            <w:color w:val="0462C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sz w:val="22"/>
            <w:szCs w:val="22"/>
          </w:rPr>
        </w:r>
        <w:r>
          <w:rPr>
            <w:rFonts w:ascii="Arial" w:cs="Arial" w:eastAsia="Arial" w:hAnsi="Arial"/>
            <w:color w:val="0462C1"/>
            <w:sz w:val="22"/>
            <w:szCs w:val="22"/>
          </w:rPr>
          <w:t>  </w:t>
        </w:r>
        <w:r>
          <w:rPr>
            <w:rFonts w:ascii="Arial" w:cs="Arial" w:eastAsia="Arial" w:hAnsi="Arial"/>
            <w:color w:val="797979"/>
            <w:sz w:val="22"/>
            <w:szCs w:val="22"/>
          </w:rPr>
          <w:t>with the original email and error message screenshot</w:t>
        </w:r>
      </w:hyperlink>
      <w:r>
        <w:rPr>
          <w:rFonts w:ascii="Arial" w:cs="Arial" w:eastAsia="Arial" w:hAnsi="Arial"/>
          <w:color w:val="797979"/>
          <w:sz w:val="22"/>
          <w:szCs w:val="22"/>
        </w:rPr>
        <w:t> attached.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77" w:lineRule="auto"/>
        <w:ind w:left="1440" w:right="1822"/>
      </w:pPr>
      <w:r>
        <w:rPr>
          <w:rFonts w:ascii="Arial" w:cs="Arial" w:eastAsia="Arial" w:hAnsi="Arial"/>
          <w:color w:val="797979"/>
          <w:sz w:val="22"/>
          <w:szCs w:val="22"/>
        </w:rPr>
        <w:t>A comprehensive list of all the errors or warnings or notification should be consolidated here</w:t>
      </w:r>
      <w:r>
        <w:rPr>
          <w:rFonts w:ascii="Arial" w:cs="Arial" w:eastAsia="Arial" w:hAnsi="Arial"/>
          <w:color w:val="797979"/>
          <w:sz w:val="22"/>
          <w:szCs w:val="22"/>
        </w:rPr>
        <w:t> with the description and action to be taken, for each, by the Robot.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8" w:line="140" w:lineRule="exact"/>
      </w:pPr>
      <w:r>
        <w:rPr>
          <w:sz w:val="15"/>
          <w:szCs w:val="15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1440"/>
      </w:pPr>
      <w:r>
        <w:rPr>
          <w:rFonts w:ascii="Arial" w:cs="Arial" w:eastAsia="Arial" w:hAnsi="Arial"/>
          <w:color w:val="797979"/>
          <w:position w:val="-1"/>
          <w:sz w:val="22"/>
          <w:szCs w:val="22"/>
        </w:rPr>
        <w:t>Errors identified in the automation process can be classified as: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34" w:line="220" w:lineRule="exact"/>
        <w:ind w:left="670"/>
      </w:pPr>
      <w:r>
        <w:pict>
          <v:group coordorigin="117,-216" coordsize="11995,1425" style="position:absolute;margin-left:5.83pt;margin-top:-10.7801pt;width:599.74pt;height:71.2301pt;mso-position-horizontal-relative:page;mso-position-vertical-relative:paragraph;z-index:-2250">
            <v:shape coordorigin="127,-206" coordsize="1532,631" fillcolor="#2C8EC5" filled="t" path="m127,426l1659,426,1659,-206,127,-206,127,426xe" stroked="f" style="position:absolute;left:127;top:-206;width:1532;height:631">
              <v:path arrowok="t"/>
              <v:fill/>
            </v:shape>
            <v:shape coordorigin="235,-206" coordsize="1316,586" fillcolor="#2C8EC5" filled="t" path="m1551,380l1551,-206,235,-206,235,380,1551,380xe" stroked="f" style="position:absolute;left:235;top:-206;width:1316;height:586">
              <v:path arrowok="t"/>
              <v:fill/>
            </v:shape>
            <v:shape coordorigin="1659,-206" coordsize="4589,631" fillcolor="#2C8EC5" filled="t" path="m1659,426l6248,426,6248,-206,1659,-206,1659,426xe" stroked="f" style="position:absolute;left:1659;top:-206;width:4589;height:631">
              <v:path arrowok="t"/>
              <v:fill/>
            </v:shape>
            <v:shape coordorigin="1767,-206" coordsize="4373,586" fillcolor="#2C8EC5" filled="t" path="m6140,380l6140,-206,1767,-206,1767,380,6140,380xe" stroked="f" style="position:absolute;left:1767;top:-206;width:4373;height:586">
              <v:path arrowok="t"/>
              <v:fill/>
            </v:shape>
            <v:shape coordorigin="6248,-206" coordsize="5853,631" fillcolor="#2C8EC5" filled="t" path="m6248,426l12101,426,12101,-206,6248,-206,6248,426xe" stroked="f" style="position:absolute;left:6248;top:-206;width:5853;height:631">
              <v:path arrowok="t"/>
              <v:fill/>
            </v:shape>
            <v:shape coordorigin="6356,-206" coordsize="5637,586" fillcolor="#2C8EC5" filled="t" path="m11993,380l11993,-206,6356,-206,6356,380,11993,380xe" stroked="f" style="position:absolute;left:6356;top:-206;width:5637;height:586">
              <v:path arrowok="t"/>
              <v:fill/>
            </v:shape>
            <v:shape coordorigin="122,430" coordsize="10,0" filled="f" path="m122,430l132,430e" strokecolor="#2C8EC5" stroked="t" strokeweight="0.58001pt" style="position:absolute;left:122;top:430;width:10;height:0">
              <v:path arrowok="t"/>
            </v:shape>
            <v:shape coordorigin="132,430" coordsize="10,0" filled="f" path="m132,430l142,430e" strokecolor="#2C8EC5" stroked="t" strokeweight="0.58001pt" style="position:absolute;left:132;top:430;width:10;height:0">
              <v:path arrowok="t"/>
            </v:shape>
            <v:shape coordorigin="142,430" coordsize="1512,0" filled="f" path="m142,430l1654,430e" strokecolor="#2C8EC5" stroked="t" strokeweight="0.58001pt" style="position:absolute;left:142;top:430;width:1512;height:0">
              <v:path arrowok="t"/>
            </v:shape>
            <v:shape coordorigin="1654,430" coordsize="10,0" filled="f" path="m1654,430l1664,430e" strokecolor="#2C8EC5" stroked="t" strokeweight="0.58001pt" style="position:absolute;left:1654;top:430;width:10;height:0">
              <v:path arrowok="t"/>
            </v:shape>
            <v:shape coordorigin="1664,430" coordsize="10,0" filled="f" path="m1664,430l1673,430e" strokecolor="#2C8EC5" stroked="t" strokeweight="0.58001pt" style="position:absolute;left:1664;top:430;width:10;height:0">
              <v:path arrowok="t"/>
            </v:shape>
            <v:shape coordorigin="1673,430" coordsize="4570,0" filled="f" path="m1673,430l6243,430e" strokecolor="#2C8EC5" stroked="t" strokeweight="0.58001pt" style="position:absolute;left:1673;top:430;width:4570;height:0">
              <v:path arrowok="t"/>
            </v:shape>
            <v:shape coordorigin="6243,430" coordsize="10,0" filled="f" path="m6243,430l6253,430e" strokecolor="#2C8EC5" stroked="t" strokeweight="0.58001pt" style="position:absolute;left:6243;top:430;width:10;height:0">
              <v:path arrowok="t"/>
            </v:shape>
            <v:shape coordorigin="6253,430" coordsize="10,0" filled="f" path="m6253,430l6263,430e" strokecolor="#2C8EC5" stroked="t" strokeweight="0.58001pt" style="position:absolute;left:6253;top:430;width:10;height:0">
              <v:path arrowok="t"/>
            </v:shape>
            <v:shape coordorigin="6263,430" coordsize="5833,0" filled="f" path="m6263,430l12096,430e" strokecolor="#2C8EC5" stroked="t" strokeweight="0.58001pt" style="position:absolute;left:6263;top:430;width:5833;height:0">
              <v:path arrowok="t"/>
            </v:shape>
            <v:shape coordorigin="12096,430" coordsize="10,0" filled="f" path="m12096,430l12106,430e" strokecolor="#2C8EC5" stroked="t" strokeweight="0.58001pt" style="position:absolute;left:12096;top:430;width:10;height:0">
              <v:path arrowok="t"/>
            </v:shape>
            <v:shape coordorigin="127,426" coordsize="0,778" filled="f" path="m127,426l127,1203e" strokecolor="#5B9BD4" stroked="t" strokeweight="0.58pt" style="position:absolute;left:127;top:426;width:0;height:778">
              <v:path arrowok="t"/>
            </v:shape>
            <v:shape coordorigin="122,1198" coordsize="10,0" filled="f" path="m122,1198l132,1198e" strokecolor="#2C8EC5" stroked="t" strokeweight="0.57998pt" style="position:absolute;left:122;top:1198;width:10;height:0">
              <v:path arrowok="t"/>
            </v:shape>
            <v:shape coordorigin="132,1198" coordsize="1522,0" filled="f" path="m132,1198l1654,1198e" strokecolor="#2C8EC5" stroked="t" strokeweight="0.57998pt" style="position:absolute;left:132;top:1198;width:1522;height:0">
              <v:path arrowok="t"/>
            </v:shape>
            <v:shape coordorigin="1659,435" coordsize="0,758" filled="f" path="m1659,435l1659,1194e" strokecolor="#5B9BD4" stroked="t" strokeweight="0.58pt" style="position:absolute;left:1659;top:435;width:0;height:758">
              <v:path arrowok="t"/>
            </v:shape>
            <v:shape coordorigin="1654,1198" coordsize="10,0" filled="f" path="m1654,1198l1664,1198e" strokecolor="#2C8EC5" stroked="t" strokeweight="0.57998pt" style="position:absolute;left:1654;top:1198;width:10;height:0">
              <v:path arrowok="t"/>
            </v:shape>
            <v:shape coordorigin="1664,1198" coordsize="4580,0" filled="f" path="m1664,1198l6243,1198e" strokecolor="#2C8EC5" stroked="t" strokeweight="0.57998pt" style="position:absolute;left:1664;top:1198;width:4580;height:0">
              <v:path arrowok="t"/>
            </v:shape>
            <v:shape coordorigin="6248,435" coordsize="0,758" filled="f" path="m6248,435l6248,1194e" strokecolor="#5B9BD4" stroked="t" strokeweight="0.58001pt" style="position:absolute;left:6248;top:435;width:0;height:758">
              <v:path arrowok="t"/>
            </v:shape>
            <v:shape coordorigin="6243,1198" coordsize="10,0" filled="f" path="m6243,1198l6253,1198e" strokecolor="#2C8EC5" stroked="t" strokeweight="0.57998pt" style="position:absolute;left:6243;top:1198;width:10;height:0">
              <v:path arrowok="t"/>
            </v:shape>
            <v:shape coordorigin="6253,1198" coordsize="5843,0" filled="f" path="m6253,1198l12096,1198e" strokecolor="#2C8EC5" stroked="t" strokeweight="0.57998pt" style="position:absolute;left:6253;top:1198;width:5843;height:0">
              <v:path arrowok="t"/>
            </v:shape>
            <v:shape coordorigin="12101,435" coordsize="0,768" filled="f" path="m12101,435l12101,1203e" strokecolor="#5B9BD4" stroked="t" strokeweight="0.58004pt" style="position:absolute;left:12101;top:435;width:0;height:768">
              <v:path arrowok="t"/>
            </v:shape>
            <v:shape coordorigin="12096,1198" coordsize="10,0" filled="f" path="m12096,1198l12106,1198e" strokecolor="#2C8EC5" stroked="t" strokeweight="0.57998pt" style="position:absolute;left:12096;top:1198;width:10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b/>
          <w:color w:val="FFFFFF"/>
          <w:w w:val="99"/>
          <w:position w:val="-1"/>
          <w:sz w:val="20"/>
          <w:szCs w:val="20"/>
        </w:rPr>
        <w:t>Area</w:t>
      </w:r>
      <w:r>
        <w:rPr>
          <w:rFonts w:ascii="Arial" w:cs="Arial" w:eastAsia="Arial" w:hAnsi="Arial"/>
          <w:b/>
          <w:color w:val="FFFFFF"/>
          <w:w w:val="100"/>
          <w:position w:val="-1"/>
          <w:sz w:val="20"/>
          <w:szCs w:val="20"/>
        </w:rPr>
        <w:t>                                             </w:t>
      </w:r>
      <w:r>
        <w:rPr>
          <w:rFonts w:ascii="Arial" w:cs="Arial" w:eastAsia="Arial" w:hAnsi="Arial"/>
          <w:b/>
          <w:color w:val="FFFFFF"/>
          <w:w w:val="99"/>
          <w:position w:val="-1"/>
          <w:sz w:val="20"/>
          <w:szCs w:val="20"/>
        </w:rPr>
        <w:t>Known</w:t>
      </w:r>
      <w:r>
        <w:rPr>
          <w:rFonts w:ascii="Arial" w:cs="Arial" w:eastAsia="Arial" w:hAnsi="Arial"/>
          <w:b/>
          <w:color w:val="FFFFFF"/>
          <w:w w:val="100"/>
          <w:position w:val="-1"/>
          <w:sz w:val="20"/>
          <w:szCs w:val="20"/>
        </w:rPr>
        <w:t>                                                                                </w:t>
      </w:r>
      <w:r>
        <w:rPr>
          <w:rFonts w:ascii="Arial" w:cs="Arial" w:eastAsia="Arial" w:hAnsi="Arial"/>
          <w:b/>
          <w:color w:val="FFFFFF"/>
          <w:w w:val="99"/>
          <w:position w:val="-1"/>
          <w:sz w:val="20"/>
          <w:szCs w:val="20"/>
        </w:rPr>
        <w:t>Unknown</w:t>
      </w:r>
      <w:r>
        <w:rPr>
          <w:rFonts w:ascii="Arial" w:cs="Arial" w:eastAsia="Arial" w:hAnsi="Arial"/>
          <w:color w:val="000000"/>
          <w:w w:val="100"/>
          <w:position w:val="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3" w:line="140" w:lineRule="exact"/>
        <w:sectPr>
          <w:type w:val="continuous"/>
          <w:pgSz w:h="15840" w:w="12240"/>
          <w:pgMar w:bottom="0" w:left="0" w:right="0" w:top="1480"/>
        </w:sectPr>
      </w:pPr>
      <w:r>
        <w:rPr>
          <w:sz w:val="14"/>
          <w:szCs w:val="1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7" w:line="240" w:lineRule="exact"/>
        <w:ind w:hanging="1532" w:left="1767" w:right="-38"/>
      </w:pPr>
      <w:r>
        <w:rPr>
          <w:rFonts w:ascii="Arial" w:cs="Arial" w:eastAsia="Arial" w:hAnsi="Arial"/>
          <w:b/>
          <w:color w:val="797979"/>
          <w:sz w:val="22"/>
          <w:szCs w:val="22"/>
        </w:rPr>
        <w:t>Technology     </w:t>
      </w:r>
      <w:r>
        <w:rPr>
          <w:rFonts w:ascii="Arial" w:cs="Arial" w:eastAsia="Arial" w:hAnsi="Arial"/>
          <w:color w:val="797979"/>
          <w:sz w:val="22"/>
          <w:szCs w:val="22"/>
        </w:rPr>
        <w:t>Experienced previously, action plan or</w:t>
      </w:r>
      <w:r>
        <w:rPr>
          <w:rFonts w:ascii="Arial" w:cs="Arial" w:eastAsia="Arial" w:hAnsi="Arial"/>
          <w:color w:val="797979"/>
          <w:sz w:val="22"/>
          <w:szCs w:val="22"/>
        </w:rPr>
        <w:t> workaround available for it.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right="624"/>
        <w:sectPr>
          <w:type w:val="continuous"/>
          <w:pgSz w:h="15840" w:w="12240"/>
          <w:pgMar w:bottom="0" w:left="0" w:right="0" w:top="1480"/>
          <w:cols w:equalWidth="off" w:num="2">
            <w:col w:space="871" w:w="5486"/>
            <w:col w:w="5883"/>
          </w:cols>
        </w:sectPr>
      </w:pPr>
      <w:r>
        <w:br w:type="column"/>
      </w:r>
      <w:r>
        <w:rPr>
          <w:rFonts w:ascii="Arial" w:cs="Arial" w:eastAsia="Arial" w:hAnsi="Arial"/>
          <w:color w:val="797979"/>
          <w:sz w:val="22"/>
          <w:szCs w:val="22"/>
        </w:rPr>
        <w:t>New situation never encountered before, or may</w:t>
      </w:r>
      <w:r>
        <w:rPr>
          <w:rFonts w:ascii="Arial" w:cs="Arial" w:eastAsia="Arial" w:hAnsi="Arial"/>
          <w:color w:val="797979"/>
          <w:sz w:val="22"/>
          <w:szCs w:val="22"/>
        </w:rPr>
        <w:t> happened independent of the applications used in the</w:t>
      </w:r>
      <w:r>
        <w:rPr>
          <w:rFonts w:ascii="Arial" w:cs="Arial" w:eastAsia="Arial" w:hAnsi="Arial"/>
          <w:color w:val="797979"/>
          <w:sz w:val="22"/>
          <w:szCs w:val="22"/>
        </w:rPr>
        <w:t> process.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57" w:lineRule="auto"/>
        <w:ind w:left="1440" w:right="1772"/>
      </w:pPr>
      <w:r>
        <w:rPr>
          <w:rFonts w:ascii="Arial" w:cs="Arial" w:eastAsia="Arial" w:hAnsi="Arial"/>
          <w:color w:val="797979"/>
          <w:sz w:val="22"/>
          <w:szCs w:val="22"/>
        </w:rPr>
        <w:t>Based of the above criteria the table below should reflect all errors identifiable in the process</w:t>
      </w:r>
      <w:r>
        <w:rPr>
          <w:rFonts w:ascii="Arial" w:cs="Arial" w:eastAsia="Arial" w:hAnsi="Arial"/>
          <w:color w:val="797979"/>
          <w:sz w:val="22"/>
          <w:szCs w:val="22"/>
        </w:rPr>
        <w:t> and map the expected action the robot needs to take for each error.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9" w:line="140" w:lineRule="exact"/>
      </w:pPr>
      <w:r>
        <w:rPr>
          <w:sz w:val="15"/>
          <w:szCs w:val="15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1440"/>
      </w:pPr>
      <w:r>
        <w:rPr>
          <w:rFonts w:ascii="Arial" w:cs="Arial" w:eastAsia="Arial" w:hAnsi="Arial"/>
          <w:color w:val="797979"/>
          <w:position w:val="-1"/>
          <w:sz w:val="22"/>
          <w:szCs w:val="22"/>
        </w:rPr>
        <w:t>Insert as many rows as required in the table, to capture all errors in a comprehensive list.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17"/>
          <w:szCs w:val="17"/>
        </w:rPr>
        <w:jc w:val="left"/>
        <w:spacing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5840" w:w="12240"/>
          <w:pgMar w:bottom="0" w:left="0" w:right="0" w:top="1480"/>
        </w:sectPr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right"/>
        <w:spacing w:before="34"/>
        <w:ind w:right="16"/>
      </w:pPr>
      <w:r>
        <w:rPr>
          <w:rFonts w:ascii="Arial" w:cs="Arial" w:eastAsia="Arial" w:hAnsi="Arial"/>
          <w:b/>
          <w:color w:val="FFFFFF"/>
          <w:position w:val="-4"/>
          <w:sz w:val="24"/>
          <w:szCs w:val="24"/>
        </w:rPr>
        <w:t>E                </w:t>
      </w:r>
      <w:r>
        <w:rPr>
          <w:rFonts w:ascii="Arial" w:cs="Arial" w:eastAsia="Arial" w:hAnsi="Arial"/>
          <w:b/>
          <w:color w:val="FFFFFF"/>
          <w:w w:val="99"/>
          <w:position w:val="0"/>
          <w:sz w:val="20"/>
          <w:szCs w:val="20"/>
        </w:rPr>
        <w:t>Error</w:t>
      </w:r>
      <w:r>
        <w:rPr>
          <w:rFonts w:ascii="Arial" w:cs="Arial" w:eastAsia="Arial" w:hAnsi="Arial"/>
          <w:color w:val="00000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="120" w:lineRule="exact"/>
      </w:pP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220" w:lineRule="exact"/>
        <w:ind w:left="209"/>
      </w:pPr>
      <w:r>
        <w:rPr>
          <w:rFonts w:ascii="Arial" w:cs="Arial" w:eastAsia="Arial" w:hAnsi="Arial"/>
          <w:b/>
          <w:color w:val="FFFFFF"/>
          <w:position w:val="-4"/>
          <w:sz w:val="24"/>
          <w:szCs w:val="24"/>
        </w:rPr>
        <w:t>#</w:t>
      </w:r>
      <w:r>
        <w:rPr>
          <w:rFonts w:ascii="Arial" w:cs="Arial" w:eastAsia="Arial" w:hAnsi="Arial"/>
          <w:color w:val="000000"/>
          <w:position w:val="0"/>
          <w:sz w:val="24"/>
          <w:szCs w:val="24"/>
        </w:rPr>
      </w:r>
    </w:p>
    <w:p>
      <w:pPr>
        <w:rPr>
          <w:rFonts w:ascii="Arial" w:cs="Arial" w:eastAsia="Arial" w:hAnsi="Arial"/>
          <w:sz w:val="20"/>
          <w:szCs w:val="20"/>
        </w:rPr>
        <w:jc w:val="right"/>
        <w:spacing w:line="160" w:lineRule="exact"/>
      </w:pPr>
      <w:r>
        <w:pict>
          <v:group coordorigin="71,-900" coordsize="12078,1295" style="position:absolute;margin-left:3.55001pt;margin-top:-45.0201pt;width:603.91pt;height:64.75pt;mso-position-horizontal-relative:page;mso-position-vertical-relative:paragraph;z-index:-2249">
            <v:shape coordorigin="91,-890" coordsize="377,1274" fillcolor="#2C8EC5" filled="t" path="m91,384l468,384,468,-890,91,-890,91,384xe" stroked="f" style="position:absolute;left:91;top:-890;width:377;height:1274">
              <v:path arrowok="t"/>
              <v:fill/>
            </v:shape>
            <v:shape coordorigin="197,-890" coordsize="163,653" fillcolor="#2C8EC5" filled="t" path="m197,-238l360,-238,360,-890,197,-890,197,-238xe" stroked="f" style="position:absolute;left:197;top:-890;width:163;height:653">
              <v:path arrowok="t"/>
              <v:fill/>
            </v:shape>
            <v:shape coordorigin="197,-238" coordsize="163,415" fillcolor="#2C8EC5" filled="t" path="m197,178l360,178,360,-238,197,-238,197,178xe" stroked="f" style="position:absolute;left:197;top:-238;width:163;height:415">
              <v:path arrowok="t"/>
              <v:fill/>
            </v:shape>
            <v:shape coordorigin="468,-890" coordsize="2374,1274" fillcolor="#2C8EC5" filled="t" path="m468,384l2842,384,2842,-890,468,-890,468,384xe" stroked="f" style="position:absolute;left:468;top:-890;width:2374;height:1274">
              <v:path arrowok="t"/>
              <v:fill/>
            </v:shape>
            <v:shape coordorigin="576,-890" coordsize="2158,586" fillcolor="#2C8EC5" filled="t" path="m576,-305l2734,-305,2734,-890,576,-890,576,-305xe" stroked="f" style="position:absolute;left:576;top:-890;width:2158;height:586">
              <v:path arrowok="t"/>
              <v:fill/>
            </v:shape>
            <v:shape coordorigin="576,-305" coordsize="2158,583" fillcolor="#2C8EC5" filled="t" path="m576,278l2734,278,2734,-305,576,-305,576,278xe" stroked="f" style="position:absolute;left:576;top:-305;width:2158;height:583">
              <v:path arrowok="t"/>
              <v:fill/>
            </v:shape>
            <v:shape coordorigin="2842,-890" coordsize="1654,1274" fillcolor="#2C8EC5" filled="t" path="m2842,384l4496,384,4496,-890,2842,-890,2842,384xe" stroked="f" style="position:absolute;left:2842;top:-890;width:1654;height:1274">
              <v:path arrowok="t"/>
              <v:fill/>
            </v:shape>
            <v:shape coordorigin="2950,-890" coordsize="1438,586" fillcolor="#2C8EC5" filled="t" path="m2950,-305l4388,-305,4388,-890,2950,-890,2950,-305xe" stroked="f" style="position:absolute;left:2950;top:-890;width:1438;height:586">
              <v:path arrowok="t"/>
              <v:fill/>
            </v:shape>
            <v:shape coordorigin="2950,-305" coordsize="1438,343" fillcolor="#2C8EC5" filled="t" path="m2950,38l4388,38,4388,-305,2950,-305,2950,38xe" stroked="f" style="position:absolute;left:2950;top:-305;width:1438;height:343">
              <v:path arrowok="t"/>
              <v:fill/>
            </v:shape>
            <v:shape coordorigin="2950,38" coordsize="1438,346" fillcolor="#2C8EC5" filled="t" path="m2950,384l4388,384,4388,38,2950,38,2950,384xe" stroked="f" style="position:absolute;left:2950;top:38;width:1438;height:346">
              <v:path arrowok="t"/>
              <v:fill/>
            </v:shape>
            <v:shape coordorigin="4496,-890" coordsize="1651,1274" fillcolor="#2C8EC5" filled="t" path="m4496,384l6147,384,6147,-890,4496,-890,4496,384xe" stroked="f" style="position:absolute;left:4496;top:-890;width:1651;height:1274">
              <v:path arrowok="t"/>
              <v:fill/>
            </v:shape>
            <v:shape coordorigin="4604,-890" coordsize="1440,586" fillcolor="#2C8EC5" filled="t" path="m4604,-305l6044,-305,6044,-890,4604,-890,4604,-305xe" stroked="f" style="position:absolute;left:4604;top:-890;width:1440;height:586">
              <v:path arrowok="t"/>
              <v:fill/>
            </v:shape>
            <v:shape coordorigin="6157,-890" coordsize="5982,1274" fillcolor="#2C8EC5" filled="t" path="m6157,384l12139,384,12139,-890,6157,-890,6157,384xe" stroked="f" style="position:absolute;left:6157;top:-890;width:5982;height:1274">
              <v:path arrowok="t"/>
              <v:fill/>
            </v:shape>
            <v:shape coordorigin="6260,-890" coordsize="5771,586" fillcolor="#2C8EC5" filled="t" path="m6260,-305l12031,-305,12031,-890,6260,-890,6260,-305xe" stroked="f" style="position:absolute;left:6260;top:-890;width:5771;height:586">
              <v:path arrowok="t"/>
              <v:fill/>
            </v:shape>
            <v:shape coordorigin="77,389" coordsize="391,0" filled="f" path="m77,389l468,389e" strokecolor="#2C8EC5" stroked="t" strokeweight="0.57998pt" style="position:absolute;left:77;top:389;width:391;height:0">
              <v:path arrowok="t"/>
            </v:shape>
            <v:shape coordorigin="454,389" coordsize="10,0" filled="f" path="m454,389l463,389e" strokecolor="#2C8EC5" stroked="t" strokeweight="0.57998pt" style="position:absolute;left:454;top:389;width:10;height:0">
              <v:path arrowok="t"/>
            </v:shape>
            <v:shape coordorigin="463,389" coordsize="2379,0" filled="f" path="m463,389l2842,389e" strokecolor="#2C8EC5" stroked="t" strokeweight="0.57998pt" style="position:absolute;left:463;top:389;width:2379;height:0">
              <v:path arrowok="t"/>
            </v:shape>
            <v:shape coordorigin="2828,389" coordsize="10,0" filled="f" path="m2828,389l2837,389e" strokecolor="#2C8EC5" stroked="t" strokeweight="0.57998pt" style="position:absolute;left:2828;top:389;width:10;height:0">
              <v:path arrowok="t"/>
            </v:shape>
            <v:shape coordorigin="2837,389" coordsize="1661,0" filled="f" path="m2837,389l4498,389e" strokecolor="#2C8EC5" stroked="t" strokeweight="0.57998pt" style="position:absolute;left:2837;top:389;width:1661;height:0">
              <v:path arrowok="t"/>
            </v:shape>
            <v:shape coordorigin="4484,389" coordsize="10,0" filled="f" path="m4484,389l4494,389e" strokecolor="#2C8EC5" stroked="t" strokeweight="0.57998pt" style="position:absolute;left:4484;top:389;width:10;height:0">
              <v:path arrowok="t"/>
            </v:shape>
            <v:shape coordorigin="4494,389" coordsize="1654,0" filled="f" path="m4494,389l6147,389e" strokecolor="#2C8EC5" stroked="t" strokeweight="0.57998pt" style="position:absolute;left:4494;top:389;width:1654;height:0">
              <v:path arrowok="t"/>
            </v:shape>
            <v:shape coordorigin="6152,-890" coordsize="0,1274" filled="f" path="m6152,-890l6152,384e" strokecolor="#5B9BD4" stroked="t" strokeweight="0.57998pt" style="position:absolute;left:6152;top:-890;width:0;height:1274">
              <v:path arrowok="t"/>
            </v:shape>
            <v:shape coordorigin="6147,389" coordsize="10,0" filled="f" path="m6147,389l6157,389e" strokecolor="#2C8EC5" stroked="t" strokeweight="0.57998pt" style="position:absolute;left:6147;top:389;width:10;height:0">
              <v:path arrowok="t"/>
            </v:shape>
            <v:shape coordorigin="6157,389" coordsize="5985,0" filled="f" path="m6157,389l12142,389e" strokecolor="#2C8EC5" stroked="t" strokeweight="0.57998pt" style="position:absolute;left:6157;top:389;width:5985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b/>
          <w:color w:val="FFFFFF"/>
          <w:w w:val="99"/>
          <w:position w:val="1"/>
          <w:sz w:val="20"/>
          <w:szCs w:val="20"/>
        </w:rPr>
        <w:t>name</w:t>
      </w:r>
      <w:r>
        <w:rPr>
          <w:rFonts w:ascii="Arial" w:cs="Arial" w:eastAsia="Arial" w:hAnsi="Arial"/>
          <w:color w:val="000000"/>
          <w:w w:val="100"/>
          <w:position w:val="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center"/>
        <w:spacing w:before="34" w:line="359" w:lineRule="auto"/>
        <w:ind w:firstLine="4" w:left="-17" w:right="-17"/>
      </w:pPr>
      <w:r>
        <w:br w:type="column"/>
      </w:r>
      <w:r>
        <w:rPr>
          <w:rFonts w:ascii="Arial" w:cs="Arial" w:eastAsia="Arial" w:hAnsi="Arial"/>
          <w:b/>
          <w:color w:val="FFFFFF"/>
          <w:w w:val="99"/>
          <w:sz w:val="20"/>
          <w:szCs w:val="20"/>
        </w:rPr>
        <w:t>Step</w:t>
      </w:r>
      <w:r>
        <w:rPr>
          <w:rFonts w:ascii="Arial" w:cs="Arial" w:eastAsia="Arial" w:hAnsi="Arial"/>
          <w:b/>
          <w:color w:val="FFFFFF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color w:val="FFFFFF"/>
          <w:w w:val="99"/>
          <w:sz w:val="20"/>
          <w:szCs w:val="20"/>
        </w:rPr>
        <w:t>where</w:t>
      </w:r>
      <w:r>
        <w:rPr>
          <w:rFonts w:ascii="Arial" w:cs="Arial" w:eastAsia="Arial" w:hAnsi="Arial"/>
          <w:b/>
          <w:color w:val="FFFFFF"/>
          <w:w w:val="99"/>
          <w:sz w:val="20"/>
          <w:szCs w:val="20"/>
        </w:rPr>
        <w:t> error</w:t>
      </w:r>
      <w:r>
        <w:rPr>
          <w:rFonts w:ascii="Arial" w:cs="Arial" w:eastAsia="Arial" w:hAnsi="Arial"/>
          <w:b/>
          <w:color w:val="FFFFFF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color w:val="FFFFFF"/>
          <w:w w:val="99"/>
          <w:sz w:val="20"/>
          <w:szCs w:val="20"/>
        </w:rPr>
        <w:t>is</w:t>
      </w:r>
      <w:r>
        <w:rPr>
          <w:rFonts w:ascii="Arial" w:cs="Arial" w:eastAsia="Arial" w:hAnsi="Arial"/>
          <w:b/>
          <w:color w:val="FFFFFF"/>
          <w:w w:val="99"/>
          <w:sz w:val="20"/>
          <w:szCs w:val="20"/>
        </w:rPr>
        <w:t> encountered</w:t>
      </w:r>
      <w:r>
        <w:rPr>
          <w:rFonts w:ascii="Arial" w:cs="Arial" w:eastAsia="Arial" w:hAnsi="Arial"/>
          <w:color w:val="00000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34"/>
        <w:sectPr>
          <w:type w:val="continuous"/>
          <w:pgSz w:h="15840" w:w="12240"/>
          <w:pgMar w:bottom="0" w:left="0" w:right="0" w:top="1480"/>
          <w:cols w:equalWidth="off" w:num="3">
            <w:col w:space="1156" w:w="1914"/>
            <w:col w:space="513" w:w="1197"/>
            <w:col w:w="7460"/>
          </w:cols>
        </w:sectPr>
      </w:pPr>
      <w:r>
        <w:br w:type="column"/>
      </w:r>
      <w:r>
        <w:rPr>
          <w:rFonts w:ascii="Arial" w:cs="Arial" w:eastAsia="Arial" w:hAnsi="Arial"/>
          <w:b/>
          <w:color w:val="FFFFFF"/>
          <w:w w:val="99"/>
          <w:sz w:val="20"/>
          <w:szCs w:val="20"/>
        </w:rPr>
        <w:t>Parameters</w:t>
      </w:r>
      <w:r>
        <w:rPr>
          <w:rFonts w:ascii="Arial" w:cs="Arial" w:eastAsia="Arial" w:hAnsi="Arial"/>
          <w:b/>
          <w:color w:val="FFFFFF"/>
          <w:w w:val="100"/>
          <w:sz w:val="20"/>
          <w:szCs w:val="20"/>
        </w:rPr>
        <w:t>       </w:t>
      </w:r>
      <w:r>
        <w:rPr>
          <w:rFonts w:ascii="Arial" w:cs="Arial" w:eastAsia="Arial" w:hAnsi="Arial"/>
          <w:b/>
          <w:color w:val="FFFFFF"/>
          <w:w w:val="99"/>
          <w:sz w:val="20"/>
          <w:szCs w:val="20"/>
        </w:rPr>
        <w:t>Action</w:t>
      </w:r>
      <w:r>
        <w:rPr>
          <w:rFonts w:ascii="Arial" w:cs="Arial" w:eastAsia="Arial" w:hAnsi="Arial"/>
          <w:b/>
          <w:color w:val="FFFFFF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color w:val="FFFFFF"/>
          <w:w w:val="99"/>
          <w:sz w:val="20"/>
          <w:szCs w:val="20"/>
        </w:rPr>
        <w:t>to</w:t>
      </w:r>
      <w:r>
        <w:rPr>
          <w:rFonts w:ascii="Arial" w:cs="Arial" w:eastAsia="Arial" w:hAnsi="Arial"/>
          <w:b/>
          <w:color w:val="FFFFFF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color w:val="FFFFFF"/>
          <w:w w:val="99"/>
          <w:sz w:val="20"/>
          <w:szCs w:val="20"/>
        </w:rPr>
        <w:t>be</w:t>
      </w:r>
      <w:r>
        <w:rPr>
          <w:rFonts w:ascii="Arial" w:cs="Arial" w:eastAsia="Arial" w:hAnsi="Arial"/>
          <w:b/>
          <w:color w:val="FFFFFF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color w:val="FFFFFF"/>
          <w:w w:val="99"/>
          <w:sz w:val="20"/>
          <w:szCs w:val="20"/>
        </w:rPr>
        <w:t>taken</w:t>
      </w:r>
      <w:r>
        <w:rPr>
          <w:rFonts w:ascii="Arial" w:cs="Arial" w:eastAsia="Arial" w:hAnsi="Arial"/>
          <w:color w:val="00000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  <w:sectPr>
          <w:pgMar w:bottom="280" w:footer="742" w:header="76" w:left="0" w:right="0" w:top="1300"/>
          <w:headerReference r:id="rId51" w:type="default"/>
          <w:pgSz w:h="15840" w:w="12240"/>
        </w:sectPr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359" w:lineRule="auto"/>
        <w:ind w:left="576" w:right="-38"/>
      </w:pPr>
      <w:r>
        <w:rPr>
          <w:rFonts w:ascii="Arial" w:cs="Arial" w:eastAsia="Arial" w:hAnsi="Arial"/>
          <w:color w:val="797979"/>
          <w:sz w:val="22"/>
          <w:szCs w:val="22"/>
        </w:rPr>
        <w:t>Application Crash /</w:t>
      </w:r>
      <w:r>
        <w:rPr>
          <w:rFonts w:ascii="Arial" w:cs="Arial" w:eastAsia="Arial" w:hAnsi="Arial"/>
          <w:color w:val="797979"/>
          <w:sz w:val="22"/>
          <w:szCs w:val="22"/>
        </w:rPr>
        <w:t> Internal Server Error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359" w:lineRule="auto"/>
        <w:ind w:hanging="1654" w:left="1654" w:right="-38"/>
      </w:pPr>
      <w:r>
        <w:br w:type="column"/>
      </w:r>
      <w:r>
        <w:rPr>
          <w:rFonts w:ascii="Arial" w:cs="Arial" w:eastAsia="Arial" w:hAnsi="Arial"/>
          <w:color w:val="797979"/>
          <w:sz w:val="22"/>
          <w:szCs w:val="22"/>
        </w:rPr>
        <w:t>Any step             Error</w:t>
      </w:r>
      <w:r>
        <w:rPr>
          <w:rFonts w:ascii="Arial" w:cs="Arial" w:eastAsia="Arial" w:hAnsi="Arial"/>
          <w:color w:val="797979"/>
          <w:sz w:val="22"/>
          <w:szCs w:val="22"/>
        </w:rPr>
        <w:t> message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</w:pPr>
      <w:r>
        <w:br w:type="column"/>
      </w:r>
      <w:r>
        <w:rPr>
          <w:rFonts w:ascii="Arial" w:cs="Arial" w:eastAsia="Arial" w:hAnsi="Arial"/>
          <w:color w:val="797979"/>
          <w:sz w:val="22"/>
          <w:szCs w:val="22"/>
        </w:rPr>
        <w:t>Refresh / Retry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sectPr>
          <w:type w:val="continuous"/>
          <w:pgSz w:h="15840" w:w="12240"/>
          <w:pgMar w:bottom="0" w:left="0" w:right="0" w:top="1480"/>
          <w:cols w:equalWidth="off" w:num="3">
            <w:col w:space="381" w:w="2569"/>
            <w:col w:space="760" w:w="2550"/>
            <w:col w:w="5980"/>
          </w:cols>
        </w:sectPr>
      </w:pPr>
      <w:r>
        <w:rPr>
          <w:rFonts w:ascii="Arial" w:cs="Arial" w:eastAsia="Arial" w:hAnsi="Arial"/>
          <w:color w:val="797979"/>
          <w:position w:val="-1"/>
          <w:sz w:val="22"/>
          <w:szCs w:val="22"/>
        </w:rPr>
        <w:t>Send email with screenshot to </w:t>
      </w:r>
      <w:r>
        <w:rPr>
          <w:rFonts w:ascii="Arial" w:cs="Arial" w:eastAsia="Arial" w:hAnsi="Arial"/>
          <w:color w:val="0462C1"/>
          <w:position w:val="-1"/>
          <w:sz w:val="22"/>
          <w:szCs w:val="22"/>
        </w:rPr>
      </w:r>
      <w:hyperlink r:id="rId52">
        <w:r>
          <w:rPr>
            <w:rFonts w:ascii="Arial" w:cs="Arial" w:eastAsia="Arial" w:hAnsi="Arial"/>
            <w:color w:val="0462C1"/>
            <w:position w:val="-1"/>
            <w:sz w:val="22"/>
            <w:szCs w:val="22"/>
            <w:u w:color="0462C1" w:val="single"/>
          </w:rPr>
          <w:t>ex</w:t>
        </w:r>
        <w:r>
          <w:rPr>
            <w:rFonts w:ascii="Arial" w:cs="Arial" w:eastAsia="Arial" w:hAnsi="Arial"/>
            <w:color w:val="0462C1"/>
            <w:position w:val="-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position w:val="-1"/>
            <w:sz w:val="22"/>
            <w:szCs w:val="22"/>
            <w:u w:color="0462C1" w:val="single"/>
          </w:rPr>
          <w:t>cep</w:t>
        </w:r>
        <w:r>
          <w:rPr>
            <w:rFonts w:ascii="Arial" w:cs="Arial" w:eastAsia="Arial" w:hAnsi="Arial"/>
            <w:color w:val="0462C1"/>
            <w:position w:val="-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position w:val="-1"/>
            <w:sz w:val="22"/>
            <w:szCs w:val="22"/>
            <w:u w:color="0462C1" w:val="single"/>
          </w:rPr>
          <w:t>t</w:t>
        </w:r>
        <w:r>
          <w:rPr>
            <w:rFonts w:ascii="Arial" w:cs="Arial" w:eastAsia="Arial" w:hAnsi="Arial"/>
            <w:color w:val="0462C1"/>
            <w:position w:val="-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position w:val="-1"/>
            <w:sz w:val="22"/>
            <w:szCs w:val="22"/>
            <w:u w:color="0462C1" w:val="single"/>
          </w:rPr>
          <w:t>i</w:t>
        </w:r>
        <w:r>
          <w:rPr>
            <w:rFonts w:ascii="Arial" w:cs="Arial" w:eastAsia="Arial" w:hAnsi="Arial"/>
            <w:color w:val="0462C1"/>
            <w:position w:val="-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position w:val="-1"/>
            <w:sz w:val="22"/>
            <w:szCs w:val="22"/>
            <w:u w:color="0462C1" w:val="single"/>
          </w:rPr>
          <w:t>on</w:t>
        </w:r>
        <w:r>
          <w:rPr>
            <w:rFonts w:ascii="Arial" w:cs="Arial" w:eastAsia="Arial" w:hAnsi="Arial"/>
            <w:color w:val="0462C1"/>
            <w:position w:val="-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position w:val="-1"/>
            <w:sz w:val="22"/>
            <w:szCs w:val="22"/>
            <w:u w:color="0462C1" w:val="single"/>
          </w:rPr>
          <w:t>s@</w:t>
        </w:r>
        <w:r>
          <w:rPr>
            <w:rFonts w:ascii="Arial" w:cs="Arial" w:eastAsia="Arial" w:hAnsi="Arial"/>
            <w:color w:val="0462C1"/>
            <w:position w:val="-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position w:val="-1"/>
            <w:sz w:val="22"/>
            <w:szCs w:val="22"/>
            <w:u w:color="0462C1" w:val="single"/>
          </w:rPr>
          <w:t>ac</w:t>
        </w:r>
        <w:r>
          <w:rPr>
            <w:rFonts w:ascii="Arial" w:cs="Arial" w:eastAsia="Arial" w:hAnsi="Arial"/>
            <w:color w:val="0462C1"/>
            <w:position w:val="-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position w:val="-1"/>
            <w:sz w:val="22"/>
            <w:szCs w:val="22"/>
            <w:u w:color="0462C1" w:val="single"/>
          </w:rPr>
          <w:t>m</w:t>
        </w:r>
        <w:r>
          <w:rPr>
            <w:rFonts w:ascii="Arial" w:cs="Arial" w:eastAsia="Arial" w:hAnsi="Arial"/>
            <w:color w:val="0462C1"/>
            <w:position w:val="-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position w:val="-1"/>
            <w:sz w:val="22"/>
            <w:szCs w:val="22"/>
            <w:u w:color="0462C1" w:val="single"/>
          </w:rPr>
          <w:t>e</w:t>
        </w:r>
        <w:r>
          <w:rPr>
            <w:rFonts w:ascii="Arial" w:cs="Arial" w:eastAsia="Arial" w:hAnsi="Arial"/>
            <w:color w:val="0462C1"/>
            <w:position w:val="-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position w:val="-1"/>
            <w:sz w:val="22"/>
            <w:szCs w:val="22"/>
            <w:u w:color="0462C1" w:val="single"/>
          </w:rPr>
          <w:t>-</w:t>
        </w:r>
        <w:r>
          <w:rPr>
            <w:rFonts w:ascii="Arial" w:cs="Arial" w:eastAsia="Arial" w:hAnsi="Arial"/>
            <w:color w:val="0462C1"/>
            <w:position w:val="-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position w:val="-1"/>
            <w:sz w:val="22"/>
            <w:szCs w:val="22"/>
            <w:u w:color="0462C1" w:val="single"/>
          </w:rPr>
          <w:t>t</w:t>
        </w:r>
        <w:r>
          <w:rPr>
            <w:rFonts w:ascii="Arial" w:cs="Arial" w:eastAsia="Arial" w:hAnsi="Arial"/>
            <w:color w:val="0462C1"/>
            <w:position w:val="-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position w:val="-1"/>
            <w:sz w:val="22"/>
            <w:szCs w:val="22"/>
            <w:u w:color="0462C1" w:val="single"/>
          </w:rPr>
          <w:t>es</w:t>
        </w:r>
        <w:r>
          <w:rPr>
            <w:rFonts w:ascii="Arial" w:cs="Arial" w:eastAsia="Arial" w:hAnsi="Arial"/>
            <w:color w:val="0462C1"/>
            <w:position w:val="-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position w:val="-1"/>
            <w:sz w:val="22"/>
            <w:szCs w:val="22"/>
            <w:u w:color="0462C1" w:val="single"/>
          </w:rPr>
          <w:t>t</w:t>
        </w:r>
        <w:r>
          <w:rPr>
            <w:rFonts w:ascii="Arial" w:cs="Arial" w:eastAsia="Arial" w:hAnsi="Arial"/>
            <w:color w:val="0462C1"/>
            <w:position w:val="-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position w:val="-1"/>
            <w:sz w:val="22"/>
            <w:szCs w:val="22"/>
            <w:u w:color="0462C1" w:val="single"/>
          </w:rPr>
          <w:t>.</w:t>
        </w:r>
        <w:r>
          <w:rPr>
            <w:rFonts w:ascii="Arial" w:cs="Arial" w:eastAsia="Arial" w:hAnsi="Arial"/>
            <w:color w:val="0462C1"/>
            <w:position w:val="-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position w:val="-1"/>
            <w:sz w:val="22"/>
            <w:szCs w:val="22"/>
            <w:u w:color="0462C1" w:val="single"/>
          </w:rPr>
          <w:t>co</w:t>
        </w:r>
        <w:r>
          <w:rPr>
            <w:rFonts w:ascii="Arial" w:cs="Arial" w:eastAsia="Arial" w:hAnsi="Arial"/>
            <w:color w:val="0462C1"/>
            <w:position w:val="-1"/>
            <w:sz w:val="22"/>
            <w:szCs w:val="22"/>
            <w:u w:color="0462C1" w:val="single"/>
          </w:rPr>
        </w:r>
        <w:r>
          <w:rPr>
            <w:rFonts w:ascii="Arial" w:cs="Arial" w:eastAsia="Arial" w:hAnsi="Arial"/>
            <w:color w:val="0462C1"/>
            <w:position w:val="-1"/>
            <w:sz w:val="22"/>
            <w:szCs w:val="22"/>
            <w:u w:color="0462C1" w:val="single"/>
          </w:rPr>
          <w:t>m</w:t>
        </w:r>
      </w:hyperlink>
      <w:r>
        <w:rPr>
          <w:rFonts w:ascii="Arial" w:cs="Arial" w:eastAsia="Arial" w:hAnsi="Arial"/>
          <w:color w:val="0462C1"/>
          <w:position w:val="-1"/>
          <w:sz w:val="22"/>
          <w:szCs w:val="22"/>
        </w:rPr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8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40" w:lineRule="exact"/>
        <w:ind w:left="6260"/>
      </w:pPr>
      <w:r>
        <w:rPr>
          <w:rFonts w:ascii="Arial" w:cs="Arial" w:eastAsia="Arial" w:hAnsi="Arial"/>
          <w:color w:val="797979"/>
          <w:position w:val="-1"/>
          <w:sz w:val="22"/>
          <w:szCs w:val="22"/>
        </w:rPr>
        <w:t>Close application and run the sequence again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5840" w:w="12240"/>
          <w:pgMar w:bottom="0" w:left="0" w:right="0" w:top="1480"/>
        </w:sectPr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359" w:lineRule="auto"/>
        <w:ind w:left="576" w:right="-38"/>
      </w:pPr>
      <w:r>
        <w:pict>
          <v:group coordorigin="2884,2125" coordsize="0,287" style="position:absolute;margin-left:144.18pt;margin-top:106.268pt;width:0pt;height:14.35pt;mso-position-horizontal-relative:page;mso-position-vertical-relative:paragraph;z-index:-2247">
            <v:shape coordorigin="2884,2125" coordsize="0,287" filled="f" path="m2884,2125l2884,2412e" strokecolor="#2E8DC5" stroked="t" strokeweight="2pt" style="position:absolute;left:2884;top:2125;width:0;height:287">
              <v:path arrowok="t"/>
            </v:shape>
            <w10:wrap type="none"/>
          </v:group>
        </w:pict>
      </w:r>
      <w:r>
        <w:rPr>
          <w:rFonts w:ascii="Arial" w:cs="Arial" w:eastAsia="Arial" w:hAnsi="Arial"/>
          <w:color w:val="797979"/>
          <w:sz w:val="22"/>
          <w:szCs w:val="22"/>
        </w:rPr>
        <w:t>Application</w:t>
      </w:r>
      <w:r>
        <w:rPr>
          <w:rFonts w:ascii="Arial" w:cs="Arial" w:eastAsia="Arial" w:hAnsi="Arial"/>
          <w:color w:val="797979"/>
          <w:sz w:val="22"/>
          <w:szCs w:val="22"/>
        </w:rPr>
        <w:t> unresponsive / page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" w:line="240" w:lineRule="exact"/>
        <w:ind w:left="576"/>
      </w:pPr>
      <w:r>
        <w:rPr>
          <w:rFonts w:ascii="Arial" w:cs="Arial" w:eastAsia="Arial" w:hAnsi="Arial"/>
          <w:color w:val="797979"/>
          <w:position w:val="-1"/>
          <w:sz w:val="22"/>
          <w:szCs w:val="22"/>
        </w:rPr>
        <w:t>not loading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right="-58"/>
      </w:pPr>
      <w:r>
        <w:br w:type="column"/>
      </w:r>
      <w:r>
        <w:rPr>
          <w:rFonts w:ascii="Arial" w:cs="Arial" w:eastAsia="Arial" w:hAnsi="Arial"/>
          <w:color w:val="797979"/>
          <w:sz w:val="22"/>
          <w:szCs w:val="22"/>
        </w:rPr>
        <w:t>Any step             No response /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654"/>
      </w:pPr>
      <w:r>
        <w:pict>
          <v:group coordorigin="81,1434" coordsize="12072,3278" style="position:absolute;margin-left:4.03pt;margin-top:71.71pt;width:603.58pt;height:163.92pt;mso-position-horizontal-relative:page;mso-position-vertical-relative:page;z-index:-2244">
            <v:shape coordorigin="86,1445" coordsize="10,0" filled="f" path="m86,1445l96,1445e" strokecolor="#2C8EC5" stroked="t" strokeweight="0.58pt" style="position:absolute;left:86;top:1445;width:10;height:0">
              <v:path arrowok="t"/>
            </v:shape>
            <v:shape coordorigin="96,1445" coordsize="367,0" filled="f" path="m96,1445l463,1445e" strokecolor="#2C8EC5" stroked="t" strokeweight="0.58pt" style="position:absolute;left:96;top:1445;width:367;height:0">
              <v:path arrowok="t"/>
            </v:shape>
            <v:shape coordorigin="463,1445" coordsize="10,0" filled="f" path="m463,1445l473,1445e" strokecolor="#2C8EC5" stroked="t" strokeweight="0.58pt" style="position:absolute;left:463;top:1445;width:10;height:0">
              <v:path arrowok="t"/>
            </v:shape>
            <v:shape coordorigin="473,1445" coordsize="2364,0" filled="f" path="m473,1445l2837,1445e" strokecolor="#2C8EC5" stroked="t" strokeweight="0.58pt" style="position:absolute;left:473;top:1445;width:2364;height:0">
              <v:path arrowok="t"/>
            </v:shape>
            <v:shape coordorigin="2837,1445" coordsize="10,0" filled="f" path="m2837,1445l2847,1445e" strokecolor="#2C8EC5" stroked="t" strokeweight="0.58pt" style="position:absolute;left:2837;top:1445;width:10;height:0">
              <v:path arrowok="t"/>
            </v:shape>
            <v:shape coordorigin="2847,1445" coordsize="1647,0" filled="f" path="m2847,1445l4494,1445e" strokecolor="#2C8EC5" stroked="t" strokeweight="0.58pt" style="position:absolute;left:2847;top:1445;width:1647;height:0">
              <v:path arrowok="t"/>
            </v:shape>
            <v:shape coordorigin="4494,1445" coordsize="10,0" filled="f" path="m4494,1445l4503,1445e" strokecolor="#2C8EC5" stroked="t" strokeweight="0.58pt" style="position:absolute;left:4494;top:1445;width:10;height:0">
              <v:path arrowok="t"/>
            </v:shape>
            <v:shape coordorigin="4503,1445" coordsize="1644,0" filled="f" path="m4503,1445l6147,1445e" strokecolor="#2C8EC5" stroked="t" strokeweight="0.58pt" style="position:absolute;left:4503;top:1445;width:1644;height:0">
              <v:path arrowok="t"/>
            </v:shape>
            <v:shape coordorigin="6147,1445" coordsize="10,0" filled="f" path="m6147,1445l6157,1445e" strokecolor="#2C8EC5" stroked="t" strokeweight="0.58pt" style="position:absolute;left:6147;top:1445;width:10;height:0">
              <v:path arrowok="t"/>
            </v:shape>
            <v:shape coordorigin="6157,1445" coordsize="5980,0" filled="f" path="m6157,1445l12137,1445e" strokecolor="#2C8EC5" stroked="t" strokeweight="0.58pt" style="position:absolute;left:6157;top:1445;width:5980;height:0">
              <v:path arrowok="t"/>
            </v:shape>
            <v:shape coordorigin="12137,1445" coordsize="10,0" filled="f" path="m12137,1445l12146,1445e" strokecolor="#2C8EC5" stroked="t" strokeweight="0.58pt" style="position:absolute;left:12137;top:1445;width:10;height:0">
              <v:path arrowok="t"/>
            </v:shape>
            <v:shape coordorigin="468,1450" coordsize="0,1860" filled="f" path="m468,1450l468,3310e" strokecolor="#5B9BD4" stroked="t" strokeweight="0.58pt" style="position:absolute;left:468;top:1450;width:0;height:1860">
              <v:path arrowok="t"/>
            </v:shape>
            <v:shape coordorigin="2842,1450" coordsize="0,1860" filled="f" path="m2842,1450l2842,3310e" strokecolor="#5B9BD4" stroked="t" strokeweight="0.58pt" style="position:absolute;left:2842;top:1450;width:0;height:1860">
              <v:path arrowok="t"/>
            </v:shape>
            <v:shape coordorigin="4499,1450" coordsize="0,1860" filled="f" path="m4499,1450l4499,3310e" strokecolor="#5B9BD4" stroked="t" strokeweight="0.58pt" style="position:absolute;left:4499;top:1450;width:0;height:1860">
              <v:path arrowok="t"/>
            </v:shape>
            <v:shape coordorigin="6152,1450" coordsize="0,1860" filled="f" path="m6152,1450l6152,3310e" strokecolor="#5B9BD4" stroked="t" strokeweight="0.57998pt" style="position:absolute;left:6152;top:1450;width:0;height:1860">
              <v:path arrowok="t"/>
            </v:shape>
            <v:shape coordorigin="86,3315" coordsize="10,0" filled="f" path="m86,3315l96,3315e" strokecolor="#2C8EC5" stroked="t" strokeweight="0.58001pt" style="position:absolute;left:86;top:3315;width:10;height:0">
              <v:path arrowok="t"/>
            </v:shape>
            <v:shape coordorigin="96,3315" coordsize="367,0" filled="f" path="m96,3315l463,3315e" strokecolor="#2C8EC5" stroked="t" strokeweight="0.58001pt" style="position:absolute;left:96;top:3315;width:367;height:0">
              <v:path arrowok="t"/>
            </v:shape>
            <v:shape coordorigin="463,3315" coordsize="10,0" filled="f" path="m463,3315l473,3315e" strokecolor="#2C8EC5" stroked="t" strokeweight="0.58001pt" style="position:absolute;left:463;top:3315;width:10;height:0">
              <v:path arrowok="t"/>
            </v:shape>
            <v:shape coordorigin="473,3315" coordsize="2364,0" filled="f" path="m473,3315l2837,3315e" strokecolor="#2C8EC5" stroked="t" strokeweight="0.58001pt" style="position:absolute;left:473;top:3315;width:2364;height:0">
              <v:path arrowok="t"/>
            </v:shape>
            <v:shape coordorigin="2837,3315" coordsize="10,0" filled="f" path="m2837,3315l2847,3315e" strokecolor="#2C8EC5" stroked="t" strokeweight="0.58001pt" style="position:absolute;left:2837;top:3315;width:10;height:0">
              <v:path arrowok="t"/>
            </v:shape>
            <v:shape coordorigin="2847,3315" coordsize="1647,0" filled="f" path="m2847,3315l4494,3315e" strokecolor="#2C8EC5" stroked="t" strokeweight="0.58001pt" style="position:absolute;left:2847;top:3315;width:1647;height:0">
              <v:path arrowok="t"/>
            </v:shape>
            <v:shape coordorigin="4494,3315" coordsize="10,0" filled="f" path="m4494,3315l4503,3315e" strokecolor="#2C8EC5" stroked="t" strokeweight="0.58001pt" style="position:absolute;left:4494;top:3315;width:10;height:0">
              <v:path arrowok="t"/>
            </v:shape>
            <v:shape coordorigin="4503,3315" coordsize="1644,0" filled="f" path="m4503,3315l6147,3315e" strokecolor="#2C8EC5" stroked="t" strokeweight="0.58001pt" style="position:absolute;left:4503;top:3315;width:1644;height:0">
              <v:path arrowok="t"/>
            </v:shape>
            <v:shape coordorigin="6147,3315" coordsize="10,0" filled="f" path="m6147,3315l6157,3315e" strokecolor="#2C8EC5" stroked="t" strokeweight="0.58001pt" style="position:absolute;left:6147;top:3315;width:10;height:0">
              <v:path arrowok="t"/>
            </v:shape>
            <v:shape coordorigin="6157,3315" coordsize="5980,0" filled="f" path="m6157,3315l12137,3315e" strokecolor="#2C8EC5" stroked="t" strokeweight="0.58001pt" style="position:absolute;left:6157;top:3315;width:5980;height:0">
              <v:path arrowok="t"/>
            </v:shape>
            <v:shape coordorigin="12137,3315" coordsize="10,0" filled="f" path="m12137,3315l12146,3315e" strokecolor="#2C8EC5" stroked="t" strokeweight="0.58001pt" style="position:absolute;left:12137;top:3315;width:10;height:0">
              <v:path arrowok="t"/>
            </v:shape>
            <v:shape coordorigin="91,1440" coordsize="0,3267" filled="f" path="m91,1440l91,4707e" strokecolor="#5B9BD4" stroked="t" strokeweight="0.58pt" style="position:absolute;left:91;top:1440;width:0;height:3267">
              <v:path arrowok="t"/>
            </v:shape>
            <v:shape coordorigin="86,4702" coordsize="10,0" filled="f" path="m86,4702l96,4702e" strokecolor="#2C8EC5" stroked="t" strokeweight="0.58001pt" style="position:absolute;left:86;top:4702;width:10;height:0">
              <v:path arrowok="t"/>
            </v:shape>
            <v:shape coordorigin="96,4702" coordsize="367,0" filled="f" path="m96,4702l463,4702e" strokecolor="#2C8EC5" stroked="t" strokeweight="0.58001pt" style="position:absolute;left:96;top:4702;width:367;height:0">
              <v:path arrowok="t"/>
            </v:shape>
            <v:shape coordorigin="468,3320" coordsize="0,1378" filled="f" path="m468,3320l468,4697e" strokecolor="#5B9BD4" stroked="t" strokeweight="0.58pt" style="position:absolute;left:468;top:3320;width:0;height:1378">
              <v:path arrowok="t"/>
            </v:shape>
            <v:shape coordorigin="463,4702" coordsize="10,0" filled="f" path="m463,4702l473,4702e" strokecolor="#2C8EC5" stroked="t" strokeweight="0.58001pt" style="position:absolute;left:463;top:4702;width:10;height:0">
              <v:path arrowok="t"/>
            </v:shape>
            <v:shape coordorigin="473,4702" coordsize="2364,0" filled="f" path="m473,4702l2837,4702e" strokecolor="#2C8EC5" stroked="t" strokeweight="0.58001pt" style="position:absolute;left:473;top:4702;width:2364;height:0">
              <v:path arrowok="t"/>
            </v:shape>
            <v:shape coordorigin="2842,3320" coordsize="0,1378" filled="f" path="m2842,3320l2842,4697e" strokecolor="#5B9BD4" stroked="t" strokeweight="0.58pt" style="position:absolute;left:2842;top:3320;width:0;height:1378">
              <v:path arrowok="t"/>
            </v:shape>
            <v:shape coordorigin="2837,4702" coordsize="10,0" filled="f" path="m2837,4702l2847,4702e" strokecolor="#2C8EC5" stroked="t" strokeweight="0.58001pt" style="position:absolute;left:2837;top:4702;width:10;height:0">
              <v:path arrowok="t"/>
            </v:shape>
            <v:shape coordorigin="2847,4702" coordsize="1647,0" filled="f" path="m2847,4702l4494,4702e" strokecolor="#2C8EC5" stroked="t" strokeweight="0.58001pt" style="position:absolute;left:2847;top:4702;width:1647;height:0">
              <v:path arrowok="t"/>
            </v:shape>
            <v:shape coordorigin="4499,3320" coordsize="0,1378" filled="f" path="m4499,3320l4499,4697e" strokecolor="#5B9BD4" stroked="t" strokeweight="0.58pt" style="position:absolute;left:4499;top:3320;width:0;height:1378">
              <v:path arrowok="t"/>
            </v:shape>
            <v:shape coordorigin="4494,4702" coordsize="10,0" filled="f" path="m4494,4702l4503,4702e" strokecolor="#2C8EC5" stroked="t" strokeweight="0.58001pt" style="position:absolute;left:4494;top:4702;width:10;height:0">
              <v:path arrowok="t"/>
            </v:shape>
            <v:shape coordorigin="4503,4702" coordsize="1644,0" filled="f" path="m4503,4702l6147,4702e" strokecolor="#2C8EC5" stroked="t" strokeweight="0.58001pt" style="position:absolute;left:4503;top:4702;width:1644;height:0">
              <v:path arrowok="t"/>
            </v:shape>
            <v:shape coordorigin="6152,3320" coordsize="0,1378" filled="f" path="m6152,3320l6152,4697e" strokecolor="#5B9BD4" stroked="t" strokeweight="0.57998pt" style="position:absolute;left:6152;top:3320;width:0;height:1378">
              <v:path arrowok="t"/>
            </v:shape>
            <v:shape coordorigin="6147,4702" coordsize="10,0" filled="f" path="m6147,4702l6157,4702e" strokecolor="#2C8EC5" stroked="t" strokeweight="0.58001pt" style="position:absolute;left:6147;top:4702;width:10;height:0">
              <v:path arrowok="t"/>
            </v:shape>
            <v:shape coordorigin="6157,4702" coordsize="5980,0" filled="f" path="m6157,4702l12137,4702e" strokecolor="#2C8EC5" stroked="t" strokeweight="0.58001pt" style="position:absolute;left:6157;top:4702;width:5980;height:0">
              <v:path arrowok="t"/>
            </v:shape>
            <v:shape coordorigin="12142,1440" coordsize="0,3267" filled="f" path="m12142,1440l12142,4707e" strokecolor="#5B9BD4" stroked="t" strokeweight="0.57998pt" style="position:absolute;left:12142;top:1440;width:0;height:3267">
              <v:path arrowok="t"/>
            </v:shape>
            <v:shape coordorigin="12137,4702" coordsize="10,0" filled="f" path="m12137,4702l12146,4702e" strokecolor="#2C8EC5" stroked="t" strokeweight="0.58001pt" style="position:absolute;left:12137;top:4702;width:10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color w:val="797979"/>
          <w:sz w:val="22"/>
          <w:szCs w:val="22"/>
        </w:rPr>
        <w:t>blank page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</w:pPr>
      <w:r>
        <w:br w:type="column"/>
      </w:r>
      <w:r>
        <w:rPr>
          <w:rFonts w:ascii="Arial" w:cs="Arial" w:eastAsia="Arial" w:hAnsi="Arial"/>
          <w:color w:val="797979"/>
          <w:sz w:val="22"/>
          <w:szCs w:val="22"/>
        </w:rPr>
        <w:t>Wait 5 minutes and retry 2 times.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ectPr>
          <w:type w:val="continuous"/>
          <w:pgSz w:h="15840" w:w="12240"/>
          <w:pgMar w:bottom="0" w:left="0" w:right="0" w:top="1480"/>
          <w:cols w:equalWidth="off" w:num="3">
            <w:col w:space="389" w:w="2561"/>
            <w:col w:space="284" w:w="3026"/>
            <w:col w:w="5980"/>
          </w:cols>
        </w:sectPr>
      </w:pPr>
      <w:r>
        <w:rPr>
          <w:rFonts w:ascii="Arial" w:cs="Arial" w:eastAsia="Arial" w:hAnsi="Arial"/>
          <w:color w:val="797979"/>
          <w:sz w:val="22"/>
          <w:szCs w:val="22"/>
        </w:rPr>
        <w:t>Close application and run the sequence again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1" w:line="140" w:lineRule="exact"/>
      </w:pPr>
      <w:r>
        <w:rPr>
          <w:sz w:val="14"/>
          <w:szCs w:val="1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1440"/>
      </w:pPr>
      <w:r>
        <w:pict>
          <v:group coordorigin="2162,935" coordsize="547,308" style="position:absolute;margin-left:108.09pt;margin-top:46.7579pt;width:27.33pt;height:15.4pt;mso-position-horizontal-relative:page;mso-position-vertical-relative:paragraph;z-index:-2248">
            <v:shape coordorigin="2172,945" coordsize="190,288" fillcolor="#2E8DC5" filled="t" path="m2221,1199l2225,1193,2230,1187,2236,1180,2242,1174,2256,1161,2277,1144,2290,1132,2307,1117,2321,1105,2331,1094,2346,1075,2354,1059,2359,1048,2361,1036,2361,1023,2358,1002,2350,984,2337,968,2331,962,2314,953,2294,947,2272,945,2262,945,2241,949,2222,956,2207,966,2201,972,2190,987,2183,1006,2179,1028,2215,1032,2215,1026,2220,1005,2230,990,2233,987,2250,977,2271,974,2273,974,2294,978,2310,989,2320,998,2325,1010,2325,1024,2320,1047,2309,1066,2295,1082,2282,1095,2265,1110,2246,1127,2242,1130,2225,1145,2211,1158,2199,1171,2184,1191,2176,1209,2173,1217,2172,1225,2172,1233,2362,1233,2362,1199,2221,1199xe" stroked="f" style="position:absolute;left:2172;top:945;width:190;height:288">
              <v:path arrowok="t"/>
              <v:fill/>
            </v:shape>
            <v:shape coordorigin="2513,950" coordsize="186,283" fillcolor="#2E8DC5" filled="t" path="m2594,1076l2585,1095,2578,1113,2572,1132,2566,1151,2560,1177,2556,1197,2554,1216,2553,1233,2589,1233,2591,1212,2594,1192,2598,1173,2602,1154,2605,1147,2611,1128,2618,1110,2626,1091,2634,1073,2644,1055,2652,1040,2664,1022,2675,1005,2687,990,2698,977,2698,950,2513,950,2513,984,2653,984,2647,991,2635,1006,2624,1022,2613,1040,2603,1059,2594,1076xe" stroked="f" style="position:absolute;left:2513;top:950;width:186;height:283">
              <v:path arrowok="t"/>
              <v:fill/>
            </v:shape>
            <v:shape coordorigin="2420,1213" coordsize="40,0" filled="f" path="m2420,1213l2460,1213e" strokecolor="#2E8DC5" stroked="t" strokeweight="2.11pt" style="position:absolute;left:2420;top:1213;width:40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color w:val="797979"/>
          <w:position w:val="-1"/>
          <w:sz w:val="22"/>
          <w:szCs w:val="22"/>
        </w:rPr>
        <w:t>*</w:t>
      </w:r>
      <w:r>
        <w:rPr>
          <w:rFonts w:ascii="Arial" w:cs="Arial" w:eastAsia="Arial" w:hAnsi="Arial"/>
          <w:color w:val="006FC0"/>
          <w:position w:val="-1"/>
          <w:sz w:val="22"/>
          <w:szCs w:val="22"/>
        </w:rPr>
        <w:t>Feel free to insert an additional error mapping table for more complete explanation.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55" w:lineRule="auto"/>
        <w:ind w:left="1440" w:right="1967"/>
      </w:pPr>
      <w:r>
        <w:rPr>
          <w:rFonts w:ascii="Arial" w:cs="Arial" w:eastAsia="Arial" w:hAnsi="Arial"/>
          <w:color w:val="797979"/>
          <w:sz w:val="22"/>
          <w:szCs w:val="22"/>
        </w:rPr>
        <w:t>The table below lists all the applications that are used as part of the process automated, at</w:t>
      </w:r>
      <w:r>
        <w:rPr>
          <w:rFonts w:ascii="Arial" w:cs="Arial" w:eastAsia="Arial" w:hAnsi="Arial"/>
          <w:color w:val="797979"/>
          <w:sz w:val="22"/>
          <w:szCs w:val="22"/>
        </w:rPr>
        <w:t> various steps in the flow.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7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5840" w:w="12240"/>
          <w:pgMar w:bottom="0" w:left="0" w:right="0" w:top="1480"/>
        </w:sectPr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34"/>
        <w:ind w:left="516" w:right="-57"/>
      </w:pPr>
      <w:r>
        <w:pict>
          <v:group coordorigin="2954,-1527" coordsize="4760,395" style="position:absolute;margin-left:147.7pt;margin-top:-76.3701pt;width:238.01pt;height:19.76pt;mso-position-horizontal-relative:page;mso-position-vertical-relative:paragraph;z-index:-2246">
            <v:shape coordorigin="2964,-1434" coordsize="169,213" fillcolor="#2E8DC5" filled="t" path="m2999,-1222l2999,-1335,3001,-1357,3006,-1376,3016,-1390,3034,-1400,3054,-1404,3064,-1404,3072,-1402,3079,-1397,3086,-1393,3091,-1388,3094,-1380,3096,-1373,3098,-1363,3098,-1222,3133,-1222,3133,-1366,3132,-1377,3131,-1384,3129,-1394,3125,-1403,3120,-1410,3115,-1417,3107,-1423,3096,-1428,3086,-1432,3074,-1434,3062,-1434,3046,-1433,3026,-1427,3010,-1416,2996,-1400,2996,-1430,2964,-1430,2964,-1222,2999,-1222xe" stroked="f" style="position:absolute;left:2964;top:-1434;width:169;height:213">
              <v:path arrowok="t"/>
              <v:fill/>
            </v:shape>
            <v:shape coordorigin="3174,-1326" coordsize="108,0" filled="f" path="m3174,-1326l3282,-1326e" strokecolor="#2E8DC5" stroked="t" strokeweight="1.8711pt" style="position:absolute;left:3174;top:-1326;width:108;height:0">
              <v:path arrowok="t"/>
            </v:shape>
            <v:shape coordorigin="3313,-1509" coordsize="4391,371" fillcolor="#2E8DC5" filled="t" path="m6709,-1385l6712,-1382,6720,-1367,6724,-1347,6726,-1323,6724,-1299,6719,-1280,6710,-1265,6690,-1250,6670,-1246,6666,-1246,6647,-1252,6631,-1266,6621,-1282,6616,-1302,6614,-1326,6614,-1329,6616,-1352,6621,-1371,6630,-1386,6637,-1430,6619,-1421,6611,-1415,6598,-1400,6588,-1382,6583,-1366,6579,-1346,6578,-1326,6579,-1307,6583,-1287,6589,-1269,6594,-1260,6606,-1244,6621,-1231,6628,-1227,6647,-1220,6667,-1217,6674,-1217,6694,-1222,6711,-1232,6725,-1248,6725,-1222,6758,-1222,6758,-1509,6723,-1509,6723,-1406,6717,-1414,6709,-1421,6699,-1426,6689,-1432,6678,-1434,6693,-1399,6709,-1385xe" stroked="f" style="position:absolute;left:3313;top:-1509;width:4391;height:371">
              <v:path arrowok="t"/>
              <v:fill/>
            </v:shape>
            <v:shape coordorigin="3313,-1509" coordsize="4391,371" fillcolor="#2E8DC5" filled="t" path="m6678,-1434l6666,-1434,6657,-1434,6637,-1430,6630,-1386,6632,-1389,6649,-1401,6669,-1405,6674,-1405,6693,-1399,6678,-1434xe" stroked="f" style="position:absolute;left:3313;top:-1509;width:4391;height:371">
              <v:path arrowok="t"/>
              <v:fill/>
            </v:shape>
            <v:shape coordorigin="3313,-1509" coordsize="4391,371" fillcolor="#2E8DC5" filled="t" path="m6856,-1389l6859,-1392,6876,-1402,6897,-1405,6918,-1432,6897,-1434,6879,-1433,6859,-1428,6856,-1389xe" stroked="f" style="position:absolute;left:3313;top:-1509;width:4391;height:371">
              <v:path arrowok="t"/>
              <v:fill/>
            </v:shape>
            <v:shape coordorigin="3313,-1509" coordsize="4391,371" fillcolor="#2E8DC5" filled="t" path="m6991,-1331l6989,-1354,6984,-1374,6976,-1391,6965,-1406,6954,-1416,6937,-1426,6918,-1432,6897,-1405,6906,-1405,6925,-1398,6941,-1385,6941,-1384,6950,-1368,6954,-1346,6838,-1346,6839,-1354,6845,-1373,6856,-1389,6859,-1428,6842,-1419,6826,-1405,6813,-1386,6805,-1368,6801,-1347,6799,-1324,6799,-1320,6801,-1297,6807,-1277,6815,-1260,6826,-1245,6839,-1234,6857,-1225,6876,-1219,6899,-1217,6901,-1217,6923,-1219,6942,-1225,6958,-1235,6971,-1247,6982,-1264,6990,-1284,6953,-1289,6948,-1274,6941,-1263,6932,-1256,6923,-1249,6912,-1246,6899,-1246,6891,-1246,6872,-1252,6855,-1264,6847,-1276,6839,-1294,6836,-1317,6991,-1317,6991,-1331xe" stroked="f" style="position:absolute;left:3313;top:-1509;width:4391;height:371">
              <v:path arrowok="t"/>
              <v:fill/>
            </v:shape>
            <v:shape coordorigin="3313,-1509" coordsize="4391,371" fillcolor="#2E8DC5" filled="t" path="m7368,-1430l7368,-1222,7403,-1222,7403,-1430,7368,-1430xe" stroked="f" style="position:absolute;left:3313;top:-1509;width:4391;height:371">
              <v:path arrowok="t"/>
              <v:fill/>
            </v:shape>
            <v:shape coordorigin="3313,-1509" coordsize="4391,371" fillcolor="#2E8DC5" filled="t" path="m7077,-1219l7098,-1219,7107,-1220,7116,-1222,7111,-1253,7105,-1252,7100,-1252,7091,-1252,7084,-1254,7079,-1258,7077,-1264,7076,-1271,7076,-1402,7111,-1402,7111,-1430,7076,-1430,7076,-1502,7041,-1481,7041,-1430,7015,-1430,7015,-1402,7041,-1402,7041,-1280,7042,-1255,7045,-1241,7048,-1234,7053,-1229,7060,-1225,7067,-1221,7077,-1219xe" stroked="f" style="position:absolute;left:3313;top:-1509;width:4391;height:371">
              <v:path arrowok="t"/>
              <v:fill/>
            </v:shape>
            <v:shape coordorigin="3313,-1509" coordsize="4391,371" fillcolor="#2E8DC5" filled="t" path="m7186,-1427l7172,-1422,7162,-1415,7154,-1406,7147,-1397,7142,-1385,7139,-1370,7173,-1366,7177,-1380,7183,-1391,7191,-1396,7199,-1402,7211,-1405,7230,-1405,7252,-1402,7268,-1393,7274,-1387,7278,-1377,7278,-1354,7275,-1353,7259,-1349,7239,-1345,7215,-1342,7201,-1340,7190,-1338,7183,-1336,7174,-1334,7170,-1284,7172,-1289,7175,-1294,7179,-1299,7183,-1303,7189,-1306,7195,-1308,7205,-1311,7220,-1313,7243,-1317,7262,-1321,7278,-1326,7278,-1298,7276,-1286,7272,-1278,7267,-1268,7259,-1260,7249,-1254,7238,-1248,7226,-1245,7199,-1245,7204,-1217,7218,-1217,7231,-1219,7243,-1224,7246,-1225,7263,-1234,7280,-1247,7281,-1238,7284,-1229,7287,-1222,7324,-1222,7320,-1230,7317,-1238,7315,-1247,7315,-1248,7314,-1261,7313,-1281,7313,-1309,7313,-1372,7313,-1382,7311,-1388,7309,-1398,7306,-1406,7300,-1412,7295,-1419,7287,-1424,7276,-1428,7255,-1433,7233,-1434,7224,-1434,7204,-1432,7186,-1427xe" stroked="f" style="position:absolute;left:3313;top:-1509;width:4391;height:371">
              <v:path arrowok="t"/>
              <v:fill/>
            </v:shape>
            <v:shape coordorigin="3313,-1509" coordsize="4391,371" fillcolor="#2E8DC5" filled="t" path="m7368,-1509l7368,-1468,7403,-1468,7403,-1509,7368,-1509xe" stroked="f" style="position:absolute;left:3313;top:-1509;width:4391;height:371">
              <v:path arrowok="t"/>
              <v:fill/>
            </v:shape>
            <v:shape coordorigin="3313,-1509" coordsize="4391,371" fillcolor="#2E8DC5" filled="t" path="m7456,-1509l7456,-1222,7491,-1222,7491,-1509,7456,-1509xe" stroked="f" style="position:absolute;left:3313;top:-1509;width:4391;height:371">
              <v:path arrowok="t"/>
              <v:fill/>
            </v:shape>
            <v:shape coordorigin="3313,-1509" coordsize="4391,371" fillcolor="#2E8DC5" filled="t" path="m7540,-1392l7537,-1384,7537,-1364,7540,-1355,7545,-1347,7550,-1338,7558,-1332,7568,-1327,7579,-1322,7597,-1316,7622,-1310,7641,-1305,7653,-1301,7658,-1298,7664,-1293,7668,-1287,7668,-1270,7664,-1263,7656,-1256,7648,-1249,7636,-1246,7604,-1246,7592,-1250,7583,-1257,7574,-1265,7568,-1275,7566,-1289,7532,-1284,7536,-1266,7546,-1248,7559,-1234,7577,-1224,7597,-1219,7620,-1217,7625,-1217,7646,-1220,7664,-1226,7677,-1231,7687,-1239,7694,-1250,7701,-1260,7704,-1271,7704,-1295,7701,-1305,7696,-1313,7690,-1321,7682,-1327,7673,-1331,7663,-1335,7645,-1341,7620,-1348,7603,-1353,7593,-1356,7589,-1357,7583,-1359,7579,-1362,7573,-1370,7571,-1374,7571,-1386,7575,-1392,7582,-1397,7589,-1403,7600,-1405,7630,-1405,7641,-1402,7648,-1396,7656,-1390,7660,-1382,7662,-1371,7696,-1376,7694,-1389,7690,-1400,7684,-1408,7678,-1416,7669,-1423,7657,-1427,7654,-1428,7635,-1433,7614,-1434,7603,-1434,7593,-1433,7583,-1430,7574,-1427,7567,-1424,7561,-1420,7554,-1415,7548,-1408,7544,-1400,7540,-1392xe" stroked="f" style="position:absolute;left:3313;top:-1509;width:4391;height:371">
              <v:path arrowok="t"/>
              <v:fill/>
            </v:shape>
            <v:shape coordorigin="3313,-1509" coordsize="4391,371" fillcolor="#2E8DC5" filled="t" path="m7133,-1269l7139,-1250,7151,-1234,7163,-1226,7181,-1219,7204,-1217,7199,-1245,7188,-1248,7181,-1254,7174,-1260,7170,-1268,7170,-1284,7174,-1334,7166,-1330,7158,-1325,7151,-1320,7144,-1313,7140,-1304,7135,-1296,7133,-1287,7133,-1277,7133,-1269xe" stroked="f" style="position:absolute;left:3313;top:-1509;width:4391;height:371">
              <v:path arrowok="t"/>
              <v:fill/>
            </v:shape>
            <v:shape coordorigin="3313,-1509" coordsize="4391,371" fillcolor="#2E8DC5" filled="t" path="m6292,-1222l6292,-1335,6293,-1357,6299,-1376,6308,-1390,6327,-1400,6347,-1404,6357,-1404,6365,-1402,6372,-1397,6379,-1393,6384,-1388,6386,-1380,6389,-1373,6390,-1363,6390,-1222,6426,-1222,6426,-1366,6425,-1377,6424,-1384,6422,-1394,6418,-1403,6413,-1410,6408,-1417,6400,-1423,6389,-1428,6379,-1432,6367,-1434,6355,-1434,6339,-1433,6319,-1427,6302,-1416,6289,-1400,6289,-1430,6257,-1430,6257,-1222,6292,-1222xe" stroked="f" style="position:absolute;left:3313;top:-1509;width:4391;height:371">
              <v:path arrowok="t"/>
              <v:fill/>
            </v:shape>
            <v:shape coordorigin="3313,-1509" coordsize="4391,371" fillcolor="#2E8DC5" filled="t" path="m5600,-1269l5605,-1250,5618,-1234,5629,-1226,5648,-1219,5670,-1217,5665,-1245,5655,-1248,5648,-1254,5640,-1260,5637,-1268,5637,-1284,5640,-1334,5632,-1330,5624,-1325,5617,-1320,5611,-1313,5606,-1304,5602,-1296,5599,-1287,5599,-1277,5600,-1269xe" stroked="f" style="position:absolute;left:3313;top:-1509;width:4391;height:371">
              <v:path arrowok="t"/>
              <v:fill/>
            </v:shape>
            <v:shape coordorigin="3313,-1509" coordsize="4391,371" fillcolor="#2E8DC5" filled="t" path="m4553,-1269l4559,-1250,4571,-1234,4583,-1226,4601,-1219,4624,-1217,4619,-1245,4608,-1248,4601,-1254,4594,-1260,4590,-1268,4590,-1284,4594,-1334,4586,-1330,4578,-1325,4571,-1320,4564,-1313,4560,-1304,4555,-1296,4553,-1287,4553,-1277,4553,-1269xe" stroked="f" style="position:absolute;left:3313;top:-1509;width:4391;height:371">
              <v:path arrowok="t"/>
              <v:fill/>
            </v:shape>
            <v:shape coordorigin="3313,-1509" coordsize="4391,371" fillcolor="#2E8DC5" filled="t" path="m3367,-1273l3361,-1282,3355,-1291,3351,-1303,3349,-1317,3313,-1314,3315,-1299,3320,-1280,3329,-1262,3337,-1252,3352,-1238,3370,-1228,3393,-1221,3413,-1218,3436,-1217,3453,-1218,3473,-1222,3491,-1228,3499,-1233,3516,-1245,3528,-1260,3539,-1283,3542,-1303,3542,-1306,3538,-1326,3530,-1344,3512,-1362,3493,-1373,3475,-1379,3455,-1385,3429,-1391,3428,-1391,3402,-1398,3383,-1405,3372,-1412,3364,-1418,3361,-1427,3361,-1449,3366,-1459,3377,-1468,3385,-1473,3403,-1478,3427,-1480,3441,-1479,3461,-1475,3477,-1466,3481,-1463,3491,-1446,3497,-1425,3533,-1428,3532,-1436,3528,-1455,3519,-1473,3514,-1480,3500,-1493,3481,-1503,3466,-1509,3447,-1512,3425,-1514,3411,-1513,3391,-1510,3373,-1504,3349,-1490,3336,-1475,3327,-1454,3324,-1435,3324,-1421,3328,-1409,3334,-1399,3347,-1384,3365,-1372,3377,-1367,3396,-1361,3420,-1354,3438,-1350,3459,-1344,3471,-1340,3483,-1336,3492,-1330,3497,-1323,3502,-1317,3505,-1309,3505,-1291,3502,-1283,3497,-1275,3491,-1268,3483,-1262,3472,-1257,3461,-1253,3448,-1251,3429,-1251,3408,-1254,3390,-1259,3377,-1265,3367,-1273xe" stroked="f" style="position:absolute;left:3313;top:-1509;width:4391;height:371">
              <v:path arrowok="t"/>
              <v:fill/>
            </v:shape>
            <v:shape coordorigin="3313,-1509" coordsize="4391,371" fillcolor="#2E8DC5" filled="t" path="m3628,-1267l3620,-1282,3615,-1302,3613,-1326,3613,-1329,3616,-1353,3621,-1372,3630,-1386,3636,-1392,3653,-1402,3673,-1405,3685,-1405,3695,-1402,3703,-1395,3712,-1388,3717,-1377,3721,-1363,3755,-1369,3750,-1385,3741,-1403,3727,-1417,3713,-1426,3694,-1432,3672,-1434,3661,-1434,3641,-1430,3622,-1422,3613,-1416,3599,-1402,3588,-1384,3582,-1366,3578,-1347,3577,-1325,3577,-1320,3579,-1297,3584,-1277,3592,-1260,3603,-1245,3614,-1235,3631,-1225,3650,-1219,3672,-1217,3673,-1217,3694,-1220,3713,-1226,3729,-1237,3744,-1254,3753,-1272,3758,-1293,3724,-1298,3723,-1294,3717,-1274,3706,-1259,3697,-1250,3685,-1246,3671,-1246,3665,-1246,3645,-1252,3630,-1265,3628,-1267xe" stroked="f" style="position:absolute;left:3313;top:-1509;width:4391;height:371">
              <v:path arrowok="t"/>
              <v:fill/>
            </v:shape>
            <v:shape coordorigin="3313,-1509" coordsize="4391,371" fillcolor="#2E8DC5" filled="t" path="m3830,-1266l3829,-1267,3820,-1283,3815,-1302,3813,-1326,3815,-1235,3833,-1225,3852,-1219,3874,-1217,3886,-1218,3906,-1222,3912,-1260,3894,-1250,3874,-1246,3865,-1247,3846,-1253,3830,-1266xe" stroked="f" style="position:absolute;left:3313;top:-1509;width:4391;height:371">
              <v:path arrowok="t"/>
              <v:fill/>
            </v:shape>
            <v:shape coordorigin="3313,-1509" coordsize="4391,371" fillcolor="#2E8DC5" filled="t" path="m3777,-1326l3777,-1320,3779,-1297,3784,-1277,3792,-1260,3803,-1245,3815,-1235,3813,-1326,3813,-1328,3815,-1352,3821,-1371,3830,-1385,3836,-1391,3854,-1402,3874,-1405,3882,-1405,3901,-1398,3918,-1385,3928,-1369,3933,-1350,3935,-1327,3935,-1323,3933,-1300,3927,-1281,3918,-1266,3912,-1260,3906,-1222,3924,-1230,3933,-1235,3948,-1249,3959,-1266,3967,-1285,3970,-1305,3971,-1329,3971,-1331,3969,-1354,3964,-1374,3956,-1391,3944,-1406,3932,-1417,3915,-1426,3896,-1432,3874,-1434,3864,-1434,3843,-1430,3825,-1423,3809,-1411,3801,-1404,3790,-1389,3783,-1371,3778,-1350,3777,-1326xe" stroked="f" style="position:absolute;left:3313;top:-1509;width:4391;height:371">
              <v:path arrowok="t"/>
              <v:fill/>
            </v:shape>
            <v:shape coordorigin="3313,-1509" coordsize="4391,371" fillcolor="#2E8DC5" filled="t" path="m4100,-1217l4108,-1218,4128,-1222,4146,-1231,4155,-1237,4169,-1252,4179,-1270,4185,-1287,4189,-1306,4191,-1327,4190,-1344,4187,-1364,4180,-1382,4176,-1391,4165,-1408,4150,-1421,4142,-1425,4124,-1432,4103,-1434,4089,-1434,4078,-1432,4068,-1426,4059,-1421,4050,-1413,4043,-1403,4043,-1430,4010,-1430,4010,-1142,4046,-1142,4046,-1243,4052,-1236,4059,-1229,4059,-1265,4058,-1266,4049,-1281,4044,-1301,4042,-1325,4042,-1329,4045,-1352,4050,-1371,4060,-1386,4064,-1390,4080,-1403,4099,-1407,4103,-1407,4122,-1401,4139,-1387,4148,-1371,4153,-1351,4155,-1327,4155,-1323,4152,-1299,4147,-1281,4138,-1266,4134,-1262,4117,-1250,4098,-1246,4094,-1246,4078,-1220,4089,-1217,4100,-1217xe" stroked="f" style="position:absolute;left:3313;top:-1509;width:4391;height:371">
              <v:path arrowok="t"/>
              <v:fill/>
            </v:shape>
            <v:shape coordorigin="3313,-1509" coordsize="4391,371" fillcolor="#2E8DC5" filled="t" path="m4075,-1252l4059,-1265,4059,-1229,4069,-1225,4078,-1220,4094,-1246,4075,-1252xe" stroked="f" style="position:absolute;left:3313;top:-1509;width:4391;height:371">
              <v:path arrowok="t"/>
              <v:fill/>
            </v:shape>
            <v:shape coordorigin="3313,-1509" coordsize="4391,371" fillcolor="#2E8DC5" filled="t" path="m4279,-1389l4282,-1392,4299,-1402,4319,-1405,4340,-1432,4319,-1434,4302,-1433,4282,-1428,4279,-1389xe" stroked="f" style="position:absolute;left:3313;top:-1509;width:4391;height:371">
              <v:path arrowok="t"/>
              <v:fill/>
            </v:shape>
            <v:shape coordorigin="3313,-1509" coordsize="4391,371" fillcolor="#2E8DC5" filled="t" path="m4413,-1331l4411,-1354,4406,-1374,4398,-1391,4387,-1406,4377,-1416,4360,-1426,4340,-1432,4319,-1405,4328,-1405,4347,-1398,4363,-1385,4364,-1384,4372,-1368,4376,-1346,4260,-1346,4261,-1354,4267,-1373,4279,-1389,4282,-1428,4264,-1419,4249,-1405,4235,-1386,4228,-1368,4223,-1347,4222,-1324,4222,-1320,4224,-1297,4229,-1277,4237,-1260,4249,-1245,4262,-1234,4279,-1225,4299,-1219,4321,-1217,4323,-1217,4345,-1219,4364,-1225,4380,-1235,4394,-1247,4405,-1264,4412,-1284,4376,-1289,4371,-1274,4363,-1263,4354,-1256,4345,-1249,4334,-1246,4321,-1246,4313,-1246,4294,-1252,4278,-1264,4269,-1276,4262,-1294,4258,-1317,4413,-1317,4413,-1331xe" stroked="f" style="position:absolute;left:3313;top:-1509;width:4391;height:371">
              <v:path arrowok="t"/>
              <v:fill/>
            </v:shape>
            <v:shape coordorigin="3313,-1509" coordsize="4391,371" fillcolor="#2E8DC5" filled="t" path="m4606,-1427l4592,-1422,4582,-1415,4574,-1406,4567,-1397,4562,-1385,4559,-1370,4593,-1366,4597,-1380,4603,-1391,4611,-1396,4619,-1402,4631,-1405,4650,-1405,4672,-1402,4688,-1393,4694,-1387,4698,-1377,4698,-1354,4695,-1353,4679,-1349,4659,-1345,4635,-1342,4621,-1340,4610,-1338,4603,-1336,4594,-1334,4590,-1284,4592,-1289,4595,-1294,4599,-1299,4603,-1303,4609,-1306,4615,-1308,4625,-1311,4640,-1313,4663,-1317,4682,-1321,4698,-1326,4698,-1298,4696,-1286,4692,-1278,4687,-1268,4679,-1260,4669,-1254,4658,-1248,4646,-1245,4619,-1245,4624,-1217,4638,-1217,4651,-1219,4663,-1224,4666,-1225,4683,-1234,4700,-1247,4701,-1238,4704,-1229,4707,-1222,4744,-1222,4740,-1230,4737,-1238,4735,-1247,4735,-1248,4734,-1261,4733,-1281,4733,-1309,4733,-1372,4733,-1382,4731,-1388,4729,-1398,4726,-1406,4720,-1412,4715,-1419,4707,-1424,4696,-1428,4675,-1433,4653,-1434,4644,-1434,4624,-1432,4606,-1427xe" stroked="f" style="position:absolute;left:3313;top:-1509;width:4391;height:371">
              <v:path arrowok="t"/>
              <v:fill/>
            </v:shape>
            <v:shape coordorigin="3313,-1509" coordsize="4391,371" fillcolor="#2E8DC5" filled="t" path="m4878,-1217l4886,-1218,4905,-1222,4924,-1231,4933,-1237,4946,-1252,4957,-1270,4963,-1287,4967,-1306,4968,-1327,4968,-1344,4964,-1364,4958,-1382,4954,-1391,4942,-1408,4927,-1421,4920,-1425,4901,-1432,4880,-1434,4867,-1434,4855,-1432,4846,-1426,4836,-1421,4828,-1413,4820,-1403,4820,-1430,4788,-1430,4788,-1142,4823,-1142,4823,-1243,4829,-1236,4837,-1229,4836,-1265,4835,-1266,4827,-1281,4822,-1301,4820,-1325,4820,-1329,4822,-1352,4828,-1371,4837,-1386,4841,-1390,4858,-1403,4877,-1407,4881,-1407,4900,-1401,4916,-1387,4926,-1371,4931,-1351,4932,-1327,4932,-1323,4930,-1299,4925,-1281,4916,-1266,4912,-1262,4895,-1250,4875,-1246,4872,-1246,4856,-1220,4866,-1217,4878,-1217xe" stroked="f" style="position:absolute;left:3313;top:-1509;width:4391;height:371">
              <v:path arrowok="t"/>
              <v:fill/>
            </v:shape>
            <v:shape coordorigin="3313,-1509" coordsize="4391,371" fillcolor="#2E8DC5" filled="t" path="m4853,-1252l4836,-1265,4837,-1229,4846,-1225,4856,-1220,4872,-1246,4853,-1252xe" stroked="f" style="position:absolute;left:3313;top:-1509;width:4391;height:371">
              <v:path arrowok="t"/>
              <v:fill/>
            </v:shape>
            <v:shape coordorigin="3313,-1509" coordsize="4391,371" fillcolor="#2E8DC5" filled="t" path="m5101,-1217l5109,-1218,5128,-1222,5147,-1231,5156,-1237,5170,-1252,5180,-1270,5186,-1287,5190,-1306,5192,-1327,5191,-1344,5187,-1364,5181,-1382,5177,-1391,5165,-1408,5151,-1421,5143,-1425,5124,-1432,5104,-1434,5090,-1434,5078,-1432,5069,-1426,5059,-1421,5051,-1413,5043,-1403,5043,-1430,5011,-1430,5011,-1142,5046,-1142,5046,-1243,5052,-1236,5060,-1229,5059,-1265,5059,-1266,5050,-1281,5045,-1301,5043,-1325,5043,-1329,5046,-1352,5051,-1371,5060,-1386,5064,-1390,5081,-1403,5100,-1407,5104,-1407,5123,-1401,5139,-1387,5149,-1371,5154,-1351,5156,-1327,5156,-1323,5153,-1299,5148,-1281,5139,-1266,5135,-1262,5118,-1250,5099,-1246,5095,-1246,5079,-1220,5089,-1217,5101,-1217xe" stroked="f" style="position:absolute;left:3313;top:-1509;width:4391;height:371">
              <v:path arrowok="t"/>
              <v:fill/>
            </v:shape>
            <v:shape coordorigin="3313,-1509" coordsize="4391,371" fillcolor="#2E8DC5" filled="t" path="m5076,-1252l5059,-1265,5060,-1229,5069,-1225,5079,-1220,5095,-1246,5076,-1252xe" stroked="f" style="position:absolute;left:3313;top:-1509;width:4391;height:371">
              <v:path arrowok="t"/>
              <v:fill/>
            </v:shape>
            <v:shape coordorigin="3313,-1509" coordsize="4391,371" fillcolor="#2E8DC5" filled="t" path="m5234,-1509l5234,-1222,5269,-1222,5269,-1509,5234,-1509xe" stroked="f" style="position:absolute;left:3313;top:-1509;width:4391;height:371">
              <v:path arrowok="t"/>
              <v:fill/>
            </v:shape>
            <v:shape coordorigin="3313,-1509" coordsize="4391,371" fillcolor="#2E8DC5" filled="t" path="m5323,-1509l5323,-1468,5359,-1468,5359,-1509,5323,-1509xe" stroked="f" style="position:absolute;left:3313;top:-1509;width:4391;height:371">
              <v:path arrowok="t"/>
              <v:fill/>
            </v:shape>
            <v:shape coordorigin="3313,-1509" coordsize="4391,371" fillcolor="#2E8DC5" filled="t" path="m5323,-1430l5323,-1222,5359,-1222,5359,-1430,5323,-1430xe" stroked="f" style="position:absolute;left:3313;top:-1509;width:4391;height:371">
              <v:path arrowok="t"/>
              <v:fill/>
            </v:shape>
            <v:shape coordorigin="3313,-1509" coordsize="4391,371" fillcolor="#2E8DC5" filled="t" path="m5450,-1267l5442,-1282,5437,-1302,5435,-1326,5435,-1329,5437,-1353,5443,-1372,5452,-1386,5457,-1392,5474,-1402,5495,-1405,5507,-1405,5517,-1402,5525,-1395,5533,-1388,5539,-1377,5542,-1363,5577,-1369,5572,-1385,5562,-1403,5549,-1417,5534,-1426,5515,-1432,5494,-1434,5482,-1434,5462,-1430,5444,-1422,5435,-1416,5421,-1402,5410,-1384,5404,-1366,5400,-1347,5399,-1325,5399,-1320,5401,-1297,5406,-1277,5414,-1260,5425,-1245,5435,-1235,5452,-1225,5472,-1219,5493,-1217,5494,-1217,5515,-1220,5534,-1226,5551,-1237,5566,-1254,5574,-1272,5580,-1293,5545,-1298,5545,-1294,5538,-1274,5528,-1259,5518,-1250,5507,-1246,5493,-1246,5487,-1246,5467,-1252,5451,-1265,5450,-1267xe" stroked="f" style="position:absolute;left:3313;top:-1509;width:4391;height:371">
              <v:path arrowok="t"/>
              <v:fill/>
            </v:shape>
            <v:shape coordorigin="3313,-1509" coordsize="4391,371" fillcolor="#2E8DC5" filled="t" path="m5652,-1427l5638,-1422,5628,-1415,5621,-1406,5614,-1397,5608,-1385,5605,-1370,5640,-1366,5644,-1380,5649,-1391,5657,-1396,5665,-1402,5677,-1405,5696,-1405,5718,-1402,5734,-1393,5741,-1387,5744,-1377,5744,-1354,5741,-1353,5726,-1349,5705,-1345,5681,-1342,5667,-1340,5657,-1338,5650,-1336,5640,-1334,5637,-1284,5638,-1289,5642,-1294,5645,-1299,5650,-1303,5656,-1306,5662,-1308,5672,-1311,5686,-1313,5709,-1317,5729,-1321,5744,-1326,5744,-1298,5742,-1286,5738,-1278,5733,-1268,5726,-1260,5715,-1254,5704,-1248,5692,-1245,5665,-1245,5670,-1217,5684,-1217,5697,-1219,5709,-1224,5713,-1225,5729,-1234,5747,-1247,5748,-1238,5750,-1229,5754,-1222,5791,-1222,5786,-1230,5783,-1238,5782,-1247,5782,-1248,5780,-1261,5780,-1281,5780,-1309,5780,-1372,5779,-1382,5778,-1388,5776,-1398,5772,-1406,5767,-1412,5762,-1419,5753,-1424,5742,-1428,5721,-1433,5699,-1434,5691,-1434,5670,-1432,5652,-1427xe" stroked="f" style="position:absolute;left:3313;top:-1509;width:4391;height:371">
              <v:path arrowok="t"/>
              <v:fill/>
            </v:shape>
            <v:shape coordorigin="3313,-1509" coordsize="4391,371" fillcolor="#2E8DC5" filled="t" path="m5945,-1430l5945,-1222,5980,-1222,5980,-1430,5945,-1430xe" stroked="f" style="position:absolute;left:3313;top:-1509;width:4391;height:371">
              <v:path arrowok="t"/>
              <v:fill/>
            </v:shape>
            <v:shape coordorigin="3313,-1509" coordsize="4391,371" fillcolor="#2E8DC5" filled="t" path="m5877,-1219l5898,-1219,5907,-1220,5916,-1222,5911,-1253,5905,-1252,5900,-1252,5891,-1252,5884,-1254,5879,-1258,5877,-1264,5876,-1271,5876,-1402,5911,-1402,5911,-1430,5876,-1430,5876,-1502,5841,-1481,5841,-1430,5815,-1430,5815,-1402,5841,-1402,5841,-1280,5842,-1255,5845,-1241,5848,-1234,5853,-1229,5860,-1225,5867,-1221,5877,-1219xe" stroked="f" style="position:absolute;left:3313;top:-1509;width:4391;height:371">
              <v:path arrowok="t"/>
              <v:fill/>
            </v:shape>
            <v:shape coordorigin="3313,-1509" coordsize="4391,371" fillcolor="#2E8DC5" filled="t" path="m5945,-1509l5945,-1468,5980,-1468,5980,-1509,5945,-1509xe" stroked="f" style="position:absolute;left:3313;top:-1509;width:4391;height:371">
              <v:path arrowok="t"/>
              <v:fill/>
            </v:shape>
            <v:shape coordorigin="3313,-1509" coordsize="4391,371" fillcolor="#2E8DC5" filled="t" path="m6074,-1266l6073,-1267,6064,-1283,6059,-1302,6057,-1326,6059,-1235,6077,-1225,6096,-1219,6118,-1217,6130,-1218,6150,-1222,6156,-1260,6138,-1250,6118,-1246,6109,-1247,6090,-1253,6074,-1266xe" stroked="f" style="position:absolute;left:3313;top:-1509;width:4391;height:371">
              <v:path arrowok="t"/>
              <v:fill/>
            </v:shape>
            <v:shape coordorigin="3313,-1509" coordsize="4391,371" fillcolor="#2E8DC5" filled="t" path="m6021,-1326l6021,-1320,6023,-1297,6028,-1277,6036,-1260,6047,-1245,6059,-1235,6057,-1326,6057,-1328,6059,-1352,6065,-1371,6074,-1385,6080,-1391,6098,-1402,6118,-1405,6126,-1405,6145,-1398,6162,-1385,6172,-1369,6177,-1350,6179,-1327,6179,-1323,6177,-1300,6171,-1281,6162,-1266,6156,-1260,6150,-1222,6168,-1230,6177,-1235,6192,-1249,6203,-1266,6211,-1285,6214,-1305,6215,-1329,6215,-1331,6213,-1354,6208,-1374,6200,-1391,6188,-1406,6176,-1417,6159,-1426,6140,-1432,6118,-1434,6108,-1434,6087,-1430,6069,-1423,6053,-1411,6045,-1404,6034,-1389,6027,-1371,6022,-1350,6021,-1326xe" stroked="f" style="position:absolute;left:3313;top:-1509;width:4391;height:371">
              <v:path arrowok="t"/>
              <v:fill/>
            </v:shape>
            <v:shape coordorigin="5251,-1509" coordsize="0,287" filled="f" path="m5251,-1509l5251,-1222e" strokecolor="#2E8DC5" stroked="t" strokeweight="1.86pt" style="position:absolute;left:5251;top:-1509;width:0;height:287">
              <v:path arrowok="t"/>
            </v:shape>
            <v:shape coordorigin="5341,-1506" coordsize="0,284" filled="f" path="m5341,-1506l5341,-1222e" strokecolor="#2E8DC5" stroked="t" strokeweight="1.86pt" style="position:absolute;left:5341;top:-1506;width:0;height:284">
              <v:path arrowok="t"/>
            </v:shape>
            <v:shape coordorigin="5963,-1506" coordsize="0,284" filled="f" path="m5963,-1506l5963,-1222e" strokecolor="#2E8DC5" stroked="t" strokeweight="1.86pt" style="position:absolute;left:5963;top:-1506;width:0;height:284">
              <v:path arrowok="t"/>
            </v:shape>
            <v:shape coordorigin="7386,-1506" coordsize="0,284" filled="f" path="m7386,-1506l7386,-1222e" strokecolor="#2E8DC5" stroked="t" strokeweight="1.86pt" style="position:absolute;left:7386;top:-1506;width:0;height:284">
              <v:path arrowok="t"/>
            </v:shape>
            <v:shape coordorigin="7474,-1509" coordsize="0,287" filled="f" path="m7474,-1509l7474,-1222e" strokecolor="#2E8DC5" stroked="t" strokeweight="1.86pt" style="position:absolute;left:7474;top:-1509;width:0;height:287">
              <v:path arrowok="t"/>
            </v:shape>
            <w10:wrap type="none"/>
          </v:group>
        </w:pict>
      </w:r>
      <w:r>
        <w:rPr>
          <w:rFonts w:ascii="Arial" w:cs="Arial" w:eastAsia="Arial" w:hAnsi="Arial"/>
          <w:b/>
          <w:color w:val="FFFFFF"/>
          <w:position w:val="-4"/>
          <w:sz w:val="24"/>
          <w:szCs w:val="24"/>
        </w:rPr>
        <w:t>#     </w:t>
      </w:r>
      <w:r>
        <w:rPr>
          <w:rFonts w:ascii="Arial" w:cs="Arial" w:eastAsia="Arial" w:hAnsi="Arial"/>
          <w:b/>
          <w:color w:val="FFFFFF"/>
          <w:w w:val="99"/>
          <w:position w:val="0"/>
          <w:sz w:val="20"/>
          <w:szCs w:val="20"/>
        </w:rPr>
        <w:t>Application</w:t>
      </w:r>
      <w:r>
        <w:rPr>
          <w:rFonts w:ascii="Arial" w:cs="Arial" w:eastAsia="Arial" w:hAnsi="Arial"/>
          <w:b/>
          <w:color w:val="FFFFFF"/>
          <w:w w:val="100"/>
          <w:position w:val="0"/>
          <w:sz w:val="20"/>
          <w:szCs w:val="20"/>
        </w:rPr>
        <w:t> </w:t>
      </w:r>
      <w:r>
        <w:rPr>
          <w:rFonts w:ascii="Arial" w:cs="Arial" w:eastAsia="Arial" w:hAnsi="Arial"/>
          <w:b/>
          <w:color w:val="FFFFFF"/>
          <w:w w:val="99"/>
          <w:position w:val="0"/>
          <w:sz w:val="20"/>
          <w:szCs w:val="20"/>
        </w:rPr>
        <w:t>name</w:t>
      </w:r>
      <w:r>
        <w:rPr>
          <w:rFonts w:ascii="Arial" w:cs="Arial" w:eastAsia="Arial" w:hAnsi="Arial"/>
          <w:color w:val="000000"/>
          <w:w w:val="100"/>
          <w:position w:val="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7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1378"/>
      </w:pPr>
      <w:r>
        <w:rPr>
          <w:rFonts w:ascii="Arial" w:cs="Arial" w:eastAsia="Arial" w:hAnsi="Arial"/>
          <w:b/>
          <w:color w:val="FFFFFF"/>
          <w:w w:val="99"/>
          <w:sz w:val="20"/>
          <w:szCs w:val="20"/>
        </w:rPr>
        <w:t>&amp;</w:t>
      </w:r>
      <w:r>
        <w:rPr>
          <w:rFonts w:ascii="Arial" w:cs="Arial" w:eastAsia="Arial" w:hAnsi="Arial"/>
          <w:b/>
          <w:color w:val="FFFFFF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color w:val="FFFFFF"/>
          <w:w w:val="99"/>
          <w:sz w:val="20"/>
          <w:szCs w:val="20"/>
        </w:rPr>
        <w:t>Version</w:t>
      </w:r>
      <w:r>
        <w:rPr>
          <w:rFonts w:ascii="Arial" w:cs="Arial" w:eastAsia="Arial" w:hAnsi="Arial"/>
          <w:color w:val="00000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34"/>
        <w:ind w:right="-54"/>
      </w:pPr>
      <w:r>
        <w:br w:type="column"/>
      </w:r>
      <w:r>
        <w:rPr>
          <w:rFonts w:ascii="Arial" w:cs="Arial" w:eastAsia="Arial" w:hAnsi="Arial"/>
          <w:b/>
          <w:color w:val="FFFFFF"/>
          <w:w w:val="99"/>
          <w:sz w:val="20"/>
          <w:szCs w:val="20"/>
        </w:rPr>
        <w:t>System</w:t>
      </w:r>
      <w:r>
        <w:rPr>
          <w:rFonts w:ascii="Arial" w:cs="Arial" w:eastAsia="Arial" w:hAnsi="Arial"/>
          <w:color w:val="00000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ind w:left="89"/>
      </w:pPr>
      <w:r>
        <w:rPr>
          <w:rFonts w:ascii="Arial" w:cs="Arial" w:eastAsia="Arial" w:hAnsi="Arial"/>
          <w:b/>
          <w:color w:val="FFFFFF"/>
          <w:w w:val="99"/>
          <w:sz w:val="20"/>
          <w:szCs w:val="20"/>
        </w:rPr>
        <w:t>Lang.</w:t>
      </w:r>
      <w:r>
        <w:rPr>
          <w:rFonts w:ascii="Arial" w:cs="Arial" w:eastAsia="Arial" w:hAnsi="Arial"/>
          <w:color w:val="00000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34" w:line="360" w:lineRule="auto"/>
        <w:ind w:hanging="3188" w:left="3188" w:right="-34"/>
      </w:pPr>
      <w:r>
        <w:br w:type="column"/>
      </w:r>
      <w:r>
        <w:rPr>
          <w:rFonts w:ascii="Arial" w:cs="Arial" w:eastAsia="Arial" w:hAnsi="Arial"/>
          <w:b/>
          <w:color w:val="FFFFFF"/>
          <w:w w:val="99"/>
          <w:sz w:val="20"/>
          <w:szCs w:val="20"/>
        </w:rPr>
        <w:t>Login</w:t>
      </w:r>
      <w:r>
        <w:rPr>
          <w:rFonts w:ascii="Arial" w:cs="Arial" w:eastAsia="Arial" w:hAnsi="Arial"/>
          <w:b/>
          <w:color w:val="FFFFFF"/>
          <w:w w:val="100"/>
          <w:sz w:val="20"/>
          <w:szCs w:val="20"/>
        </w:rPr>
        <w:t> </w:t>
      </w:r>
      <w:r>
        <w:rPr>
          <w:rFonts w:ascii="Arial" w:cs="Arial" w:eastAsia="Arial" w:hAnsi="Arial"/>
          <w:b/>
          <w:color w:val="FFFFFF"/>
          <w:w w:val="99"/>
          <w:sz w:val="20"/>
          <w:szCs w:val="20"/>
        </w:rPr>
        <w:t>module</w:t>
      </w:r>
      <w:r>
        <w:rPr>
          <w:rFonts w:ascii="Arial" w:cs="Arial" w:eastAsia="Arial" w:hAnsi="Arial"/>
          <w:b/>
          <w:color w:val="FFFFFF"/>
          <w:w w:val="100"/>
          <w:sz w:val="20"/>
          <w:szCs w:val="20"/>
        </w:rPr>
        <w:t>       </w:t>
      </w:r>
      <w:r>
        <w:rPr>
          <w:rFonts w:ascii="Arial" w:cs="Arial" w:eastAsia="Arial" w:hAnsi="Arial"/>
          <w:b/>
          <w:color w:val="FFFFFF"/>
          <w:w w:val="99"/>
          <w:sz w:val="20"/>
          <w:szCs w:val="20"/>
        </w:rPr>
        <w:t>Interface</w:t>
      </w:r>
      <w:r>
        <w:rPr>
          <w:rFonts w:ascii="Arial" w:cs="Arial" w:eastAsia="Arial" w:hAnsi="Arial"/>
          <w:b/>
          <w:color w:val="FFFFFF"/>
          <w:w w:val="100"/>
          <w:sz w:val="20"/>
          <w:szCs w:val="20"/>
        </w:rPr>
        <w:t>       </w:t>
      </w:r>
      <w:r>
        <w:rPr>
          <w:rFonts w:ascii="Arial" w:cs="Arial" w:eastAsia="Arial" w:hAnsi="Arial"/>
          <w:b/>
          <w:color w:val="FFFFFF"/>
          <w:w w:val="99"/>
          <w:sz w:val="20"/>
          <w:szCs w:val="20"/>
        </w:rPr>
        <w:t>Environment/</w:t>
      </w:r>
      <w:r>
        <w:rPr>
          <w:rFonts w:ascii="Arial" w:cs="Arial" w:eastAsia="Arial" w:hAnsi="Arial"/>
          <w:b/>
          <w:color w:val="FFFFFF"/>
          <w:w w:val="99"/>
          <w:sz w:val="20"/>
          <w:szCs w:val="20"/>
        </w:rPr>
        <w:t> Access</w:t>
      </w:r>
      <w:r>
        <w:rPr>
          <w:rFonts w:ascii="Arial" w:cs="Arial" w:eastAsia="Arial" w:hAnsi="Arial"/>
          <w:color w:val="000000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right"/>
        <w:spacing w:before="3" w:line="220" w:lineRule="exact"/>
        <w:ind w:right="276"/>
      </w:pPr>
      <w:r>
        <w:rPr>
          <w:rFonts w:ascii="Arial" w:cs="Arial" w:eastAsia="Arial" w:hAnsi="Arial"/>
          <w:b/>
          <w:color w:val="FFFFFF"/>
          <w:w w:val="99"/>
          <w:position w:val="-1"/>
          <w:sz w:val="20"/>
          <w:szCs w:val="20"/>
        </w:rPr>
        <w:t>method</w:t>
      </w:r>
      <w:r>
        <w:rPr>
          <w:rFonts w:ascii="Arial" w:cs="Arial" w:eastAsia="Arial" w:hAnsi="Arial"/>
          <w:color w:val="000000"/>
          <w:w w:val="100"/>
          <w:position w:val="0"/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34"/>
        <w:sectPr>
          <w:type w:val="continuous"/>
          <w:pgSz w:h="15840" w:w="12240"/>
          <w:pgMar w:bottom="0" w:left="0" w:right="0" w:top="1480"/>
          <w:cols w:equalWidth="off" w:num="4">
            <w:col w:space="299" w:w="2675"/>
            <w:col w:space="296" w:w="708"/>
            <w:col w:space="1504" w:w="4173"/>
            <w:col w:w="2585"/>
          </w:cols>
        </w:sectPr>
      </w:pPr>
      <w:r>
        <w:br w:type="column"/>
      </w:r>
      <w:r>
        <w:rPr>
          <w:rFonts w:ascii="Arial" w:cs="Arial" w:eastAsia="Arial" w:hAnsi="Arial"/>
          <w:b/>
          <w:color w:val="FFFFFF"/>
          <w:w w:val="99"/>
          <w:sz w:val="20"/>
          <w:szCs w:val="20"/>
        </w:rPr>
        <w:t>Comments</w:t>
      </w:r>
      <w:r>
        <w:rPr>
          <w:rFonts w:ascii="Arial" w:cs="Arial" w:eastAsia="Arial" w:hAnsi="Arial"/>
          <w:color w:val="00000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1" w:line="120" w:lineRule="exact"/>
      </w:pP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377"/>
      </w:pPr>
      <w:r>
        <w:rPr>
          <w:rFonts w:ascii="Arial" w:cs="Arial" w:eastAsia="Arial" w:hAnsi="Arial"/>
          <w:color w:val="797979"/>
          <w:sz w:val="22"/>
          <w:szCs w:val="22"/>
        </w:rPr>
        <w:t>1        ACME System 1     EN             Web                  Web               Web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2"/>
          <w:szCs w:val="22"/>
        </w:rPr>
        <w:jc w:val="center"/>
        <w:ind w:left="6822" w:right="4540"/>
      </w:pPr>
      <w:r>
        <w:pict>
          <v:group coordorigin="258,-1676" coordsize="11815,2841" style="position:absolute;margin-left:12.91pt;margin-top:-83.8021pt;width:590.74pt;height:142.05pt;mso-position-horizontal-relative:page;mso-position-vertical-relative:paragraph;z-index:-2245">
            <v:shape coordorigin="271,-1666" coordsize="624,1277" fillcolor="#2C8EC5" filled="t" path="m271,-389l895,-389,895,-1666,271,-1666,271,-389xe" stroked="f" style="position:absolute;left:271;top:-1666;width:624;height:1277">
              <v:path arrowok="t"/>
              <v:fill/>
            </v:shape>
            <v:shape coordorigin="377,-1666" coordsize="415,655" fillcolor="#2C8EC5" filled="t" path="m377,-1011l792,-1011,792,-1666,377,-1666,377,-1011xe" stroked="f" style="position:absolute;left:377;top:-1666;width:415;height:655">
              <v:path arrowok="t"/>
              <v:fill/>
            </v:shape>
            <v:shape coordorigin="905,-1666" coordsize="1887,1277" fillcolor="#2C8EC5" filled="t" path="m905,-389l2792,-389,2792,-1666,905,-1666,905,-389xe" stroked="f" style="position:absolute;left:905;top:-1666;width:1887;height:1277">
              <v:path arrowok="t"/>
              <v:fill/>
            </v:shape>
            <v:shape coordorigin="1008,-1666" coordsize="1673,586" fillcolor="#2C8EC5" filled="t" path="m1008,-1080l2681,-1080,2681,-1666,1008,-1666,1008,-1080xe" stroked="f" style="position:absolute;left:1008;top:-1666;width:1673;height:586">
              <v:path arrowok="t"/>
              <v:fill/>
            </v:shape>
            <v:shape coordorigin="1008,-1080" coordsize="1673,586" fillcolor="#2C8EC5" filled="t" path="m1008,-495l2681,-495,2681,-1080,1008,-1080,1008,-495xe" stroked="f" style="position:absolute;left:1008;top:-1080;width:1673;height:586">
              <v:path arrowok="t"/>
              <v:fill/>
            </v:shape>
            <v:shape coordorigin="2792,-1666" coordsize="1080,1277" fillcolor="#2C8EC5" filled="t" path="m2792,-389l3872,-389,3872,-1666,2792,-1666,2792,-389xe" stroked="f" style="position:absolute;left:2792;top:-1666;width:1080;height:1277">
              <v:path arrowok="t"/>
              <v:fill/>
            </v:shape>
            <v:shape coordorigin="2897,-1666" coordsize="864,586" fillcolor="#2C8EC5" filled="t" path="m2897,-1080l3761,-1080,3761,-1666,2897,-1666,2897,-1080xe" stroked="f" style="position:absolute;left:2897;top:-1666;width:864;height:586">
              <v:path arrowok="t"/>
              <v:fill/>
            </v:shape>
            <v:shape coordorigin="2897,-1080" coordsize="864,346" fillcolor="#2C8EC5" filled="t" path="m2897,-735l3761,-735,3761,-1080,2897,-1080,2897,-735xe" stroked="f" style="position:absolute;left:2897;top:-1080;width:864;height:346">
              <v:path arrowok="t"/>
              <v:fill/>
            </v:shape>
            <v:shape coordorigin="3872,-1666" coordsize="1529,1277" fillcolor="#2C8EC5" filled="t" path="m3872,-389l5401,-389,5401,-1666,3872,-1666,3872,-389xe" stroked="f" style="position:absolute;left:3872;top:-1666;width:1529;height:1277">
              <v:path arrowok="t"/>
              <v:fill/>
            </v:shape>
            <v:shape coordorigin="3978,-1666" coordsize="1315,586" fillcolor="#2C8EC5" filled="t" path="m3978,-1080l5293,-1080,5293,-1666,3978,-1666,3978,-1080xe" stroked="f" style="position:absolute;left:3978;top:-1666;width:1315;height:586">
              <v:path arrowok="t"/>
              <v:fill/>
            </v:shape>
            <v:shape coordorigin="5401,-1666" coordsize="1352,1277" fillcolor="#2C8EC5" filled="t" path="m5401,-389l6753,-389,6753,-1666,5401,-1666,5401,-389xe" stroked="f" style="position:absolute;left:5401;top:-1666;width:1352;height:1277">
              <v:path arrowok="t"/>
              <v:fill/>
            </v:shape>
            <v:shape coordorigin="5509,-1666" coordsize="1133,586" fillcolor="#2C8EC5" filled="t" path="m5509,-1080l6642,-1080,6642,-1666,5509,-1666,5509,-1080xe" stroked="f" style="position:absolute;left:5509;top:-1666;width:1133;height:586">
              <v:path arrowok="t"/>
              <v:fill/>
            </v:shape>
            <v:shape coordorigin="6753,-1666" coordsize="1529,1277" fillcolor="#2C8EC5" filled="t" path="m6753,-389l8281,-389,8281,-1666,6753,-1666,6753,-389xe" stroked="f" style="position:absolute;left:6753;top:-1666;width:1529;height:1277">
              <v:path arrowok="t"/>
              <v:fill/>
            </v:shape>
            <v:shape coordorigin="6858,-1666" coordsize="1315,586" fillcolor="#2C8EC5" filled="t" path="m6858,-1080l8173,-1080,8173,-1666,6858,-1666,6858,-1080xe" stroked="f" style="position:absolute;left:6858;top:-1666;width:1315;height:586">
              <v:path arrowok="t"/>
              <v:fill/>
            </v:shape>
            <v:shape coordorigin="6858,-1080" coordsize="1315,346" fillcolor="#2C8EC5" filled="t" path="m6858,-735l8173,-735,8173,-1080,6858,-1080,6858,-735xe" stroked="f" style="position:absolute;left:6858;top:-1080;width:1315;height:346">
              <v:path arrowok="t"/>
              <v:fill/>
            </v:shape>
            <v:shape coordorigin="6858,-735" coordsize="1315,346" fillcolor="#2C8EC5" filled="t" path="m6858,-389l8173,-389,8173,-735,6858,-735,6858,-389xe" stroked="f" style="position:absolute;left:6858;top:-735;width:1315;height:346">
              <v:path arrowok="t"/>
              <v:fill/>
            </v:shape>
            <v:shape coordorigin="8281,-1666" coordsize="3781,1277" fillcolor="#2C8EC5" filled="t" path="m8281,-389l12062,-389,12062,-1666,8281,-1666,8281,-389xe" stroked="f" style="position:absolute;left:8281;top:-1666;width:3781;height:1277">
              <v:path arrowok="t"/>
              <v:fill/>
            </v:shape>
            <v:shape coordorigin="8389,-1666" coordsize="3565,586" fillcolor="#2C8EC5" filled="t" path="m8389,-1080l11954,-1080,11954,-1666,8389,-1666,8389,-1080xe" stroked="f" style="position:absolute;left:8389;top:-1666;width:3565;height:586">
              <v:path arrowok="t"/>
              <v:fill/>
            </v:shape>
            <v:shape coordorigin="900,-1666" coordsize="0,1277" filled="f" path="m900,-1666l900,-389e" strokecolor="#5B9BD4" stroked="t" strokeweight="0.58pt" style="position:absolute;left:900;top:-1666;width:0;height:1277">
              <v:path arrowok="t"/>
            </v:shape>
            <v:shape coordorigin="264,-384" coordsize="10,0" filled="f" path="m264,-384l274,-384e" strokecolor="#2C8EC5" stroked="t" strokeweight="0.57998pt" style="position:absolute;left:264;top:-384;width:10;height:0">
              <v:path arrowok="t"/>
            </v:shape>
            <v:shape coordorigin="274,-384" coordsize="10,0" filled="f" path="m274,-384l283,-384e" strokecolor="#2C8EC5" stroked="t" strokeweight="0.57998pt" style="position:absolute;left:274;top:-384;width:10;height:0">
              <v:path arrowok="t"/>
            </v:shape>
            <v:shape coordorigin="283,-384" coordsize="612,0" filled="f" path="m283,-384l895,-384e" strokecolor="#2C8EC5" stroked="t" strokeweight="0.57998pt" style="position:absolute;left:283;top:-384;width:612;height:0">
              <v:path arrowok="t"/>
            </v:shape>
            <v:shape coordorigin="895,-384" coordsize="10,0" filled="f" path="m895,-384l905,-384e" strokecolor="#2C8EC5" stroked="t" strokeweight="0.57998pt" style="position:absolute;left:895;top:-384;width:10;height:0">
              <v:path arrowok="t"/>
            </v:shape>
            <v:shape coordorigin="905,-384" coordsize="1882,0" filled="f" path="m905,-384l2787,-384e" strokecolor="#2C8EC5" stroked="t" strokeweight="0.57998pt" style="position:absolute;left:905;top:-384;width:1882;height:0">
              <v:path arrowok="t"/>
            </v:shape>
            <v:shape coordorigin="2787,-384" coordsize="10,0" filled="f" path="m2787,-384l2796,-384e" strokecolor="#2C8EC5" stroked="t" strokeweight="0.57998pt" style="position:absolute;left:2787;top:-384;width:10;height:0">
              <v:path arrowok="t"/>
            </v:shape>
            <v:shape coordorigin="2796,-384" coordsize="10,0" filled="f" path="m2796,-384l2806,-384e" strokecolor="#2C8EC5" stroked="t" strokeweight="0.57998pt" style="position:absolute;left:2796;top:-384;width:10;height:0">
              <v:path arrowok="t"/>
            </v:shape>
            <v:shape coordorigin="2806,-384" coordsize="1061,0" filled="f" path="m2806,-384l3867,-384e" strokecolor="#2C8EC5" stroked="t" strokeweight="0.57998pt" style="position:absolute;left:2806;top:-384;width:1061;height:0">
              <v:path arrowok="t"/>
            </v:shape>
            <v:shape coordorigin="3867,-384" coordsize="10,0" filled="f" path="m3867,-384l3877,-384e" strokecolor="#2C8EC5" stroked="t" strokeweight="0.57998pt" style="position:absolute;left:3867;top:-384;width:10;height:0">
              <v:path arrowok="t"/>
            </v:shape>
            <v:shape coordorigin="3877,-384" coordsize="10,0" filled="f" path="m3877,-384l3887,-384e" strokecolor="#2C8EC5" stroked="t" strokeweight="0.57998pt" style="position:absolute;left:3877;top:-384;width:10;height:0">
              <v:path arrowok="t"/>
            </v:shape>
            <v:shape coordorigin="3887,-384" coordsize="1510,0" filled="f" path="m3887,-384l5396,-384e" strokecolor="#2C8EC5" stroked="t" strokeweight="0.57998pt" style="position:absolute;left:3887;top:-384;width:1510;height:0">
              <v:path arrowok="t"/>
            </v:shape>
            <v:shape coordorigin="5396,-384" coordsize="10,0" filled="f" path="m5396,-384l5406,-384e" strokecolor="#2C8EC5" stroked="t" strokeweight="0.57998pt" style="position:absolute;left:5396;top:-384;width:10;height:0">
              <v:path arrowok="t"/>
            </v:shape>
            <v:shape coordorigin="5406,-384" coordsize="10,0" filled="f" path="m5406,-384l5415,-384e" strokecolor="#2C8EC5" stroked="t" strokeweight="0.57998pt" style="position:absolute;left:5406;top:-384;width:10;height:0">
              <v:path arrowok="t"/>
            </v:shape>
            <v:shape coordorigin="5415,-384" coordsize="1332,0" filled="f" path="m5415,-384l6748,-384e" strokecolor="#2C8EC5" stroked="t" strokeweight="0.57998pt" style="position:absolute;left:5415;top:-384;width:1332;height:0">
              <v:path arrowok="t"/>
            </v:shape>
            <v:shape coordorigin="6748,-384" coordsize="10,0" filled="f" path="m6748,-384l6757,-384e" strokecolor="#2C8EC5" stroked="t" strokeweight="0.57998pt" style="position:absolute;left:6748;top:-384;width:10;height:0">
              <v:path arrowok="t"/>
            </v:shape>
            <v:shape coordorigin="6757,-384" coordsize="10,0" filled="f" path="m6757,-384l6767,-384e" strokecolor="#2C8EC5" stroked="t" strokeweight="0.57998pt" style="position:absolute;left:6757;top:-384;width:10;height:0">
              <v:path arrowok="t"/>
            </v:shape>
            <v:shape coordorigin="6767,-384" coordsize="1510,0" filled="f" path="m6767,-384l8277,-384e" strokecolor="#2C8EC5" stroked="t" strokeweight="0.57998pt" style="position:absolute;left:6767;top:-384;width:1510;height:0">
              <v:path arrowok="t"/>
            </v:shape>
            <v:shape coordorigin="8277,-384" coordsize="10,0" filled="f" path="m8277,-384l8286,-384e" strokecolor="#2C8EC5" stroked="t" strokeweight="0.57998pt" style="position:absolute;left:8277;top:-384;width:10;height:0">
              <v:path arrowok="t"/>
            </v:shape>
            <v:shape coordorigin="8286,-384" coordsize="10,0" filled="f" path="m8286,-384l8296,-384e" strokecolor="#2C8EC5" stroked="t" strokeweight="0.57998pt" style="position:absolute;left:8286;top:-384;width:10;height:0">
              <v:path arrowok="t"/>
            </v:shape>
            <v:shape coordorigin="8296,-384" coordsize="3762,0" filled="f" path="m8296,-384l12058,-384e" strokecolor="#2C8EC5" stroked="t" strokeweight="0.57998pt" style="position:absolute;left:8296;top:-384;width:3762;height:0">
              <v:path arrowok="t"/>
            </v:shape>
            <v:shape coordorigin="12058,-384" coordsize="10,0" filled="f" path="m12058,-384l12067,-384e" strokecolor="#2C8EC5" stroked="t" strokeweight="0.57998pt" style="position:absolute;left:12058;top:-384;width:10;height:0">
              <v:path arrowok="t"/>
            </v:shape>
            <v:shape coordorigin="900,-380" coordsize="0,759" filled="f" path="m900,-380l900,379e" strokecolor="#5B9BD4" stroked="t" strokeweight="0.58pt" style="position:absolute;left:900;top:-380;width:0;height:759">
              <v:path arrowok="t"/>
            </v:shape>
            <v:shape coordorigin="2792,-380" coordsize="0,759" filled="f" path="m2792,-380l2792,379e" strokecolor="#5B9BD4" stroked="t" strokeweight="0.58001pt" style="position:absolute;left:2792;top:-380;width:0;height:759">
              <v:path arrowok="t"/>
            </v:shape>
            <v:shape coordorigin="3872,-380" coordsize="0,759" filled="f" path="m3872,-380l3872,379e" strokecolor="#5B9BD4" stroked="t" strokeweight="0.60401pt" style="position:absolute;left:3872;top:-380;width:0;height:759">
              <v:path arrowok="t"/>
            </v:shape>
            <v:shape coordorigin="5401,-380" coordsize="0,759" filled="f" path="m5401,-380l5401,379e" strokecolor="#5B9BD4" stroked="t" strokeweight="0.57998pt" style="position:absolute;left:5401;top:-380;width:0;height:759">
              <v:path arrowok="t"/>
            </v:shape>
            <v:shape coordorigin="6753,-380" coordsize="0,759" filled="f" path="m6753,-380l6753,379e" strokecolor="#5B9BD4" stroked="t" strokeweight="0.58001pt" style="position:absolute;left:6753;top:-380;width:0;height:759">
              <v:path arrowok="t"/>
            </v:shape>
            <v:shape coordorigin="8281,-380" coordsize="0,759" filled="f" path="m8281,-380l8281,379e" strokecolor="#5B9BD4" stroked="t" strokeweight="0.58001pt" style="position:absolute;left:8281;top:-380;width:0;height:759">
              <v:path arrowok="t"/>
            </v:shape>
            <v:shape coordorigin="12062,-380" coordsize="0,759" filled="f" path="m12062,-380l12062,379e" strokecolor="#5B9BD4" stroked="t" strokeweight="0.57998pt" style="position:absolute;left:12062;top:-380;width:0;height:759">
              <v:path arrowok="t"/>
            </v:shape>
            <v:shape coordorigin="264,384" coordsize="10,0" filled="f" path="m264,384l274,384e" strokecolor="#2C8EC5" stroked="t" strokeweight="0.58001pt" style="position:absolute;left:264;top:384;width:10;height:0">
              <v:path arrowok="t"/>
            </v:shape>
            <v:shape coordorigin="274,384" coordsize="622,0" filled="f" path="m274,384l895,384e" strokecolor="#2C8EC5" stroked="t" strokeweight="0.58001pt" style="position:absolute;left:274;top:384;width:622;height:0">
              <v:path arrowok="t"/>
            </v:shape>
            <v:shape coordorigin="895,384" coordsize="10,0" filled="f" path="m895,384l905,384e" strokecolor="#2C8EC5" stroked="t" strokeweight="0.58001pt" style="position:absolute;left:895;top:384;width:10;height:0">
              <v:path arrowok="t"/>
            </v:shape>
            <v:shape coordorigin="905,384" coordsize="1882,0" filled="f" path="m905,384l2787,384e" strokecolor="#2C8EC5" stroked="t" strokeweight="0.58001pt" style="position:absolute;left:905;top:384;width:1882;height:0">
              <v:path arrowok="t"/>
            </v:shape>
            <v:shape coordorigin="2787,384" coordsize="10,0" filled="f" path="m2787,384l2796,384e" strokecolor="#2C8EC5" stroked="t" strokeweight="0.58001pt" style="position:absolute;left:2787;top:384;width:10;height:0">
              <v:path arrowok="t"/>
            </v:shape>
            <v:shape coordorigin="2796,384" coordsize="1070,0" filled="f" path="m2796,384l3867,384e" strokecolor="#2C8EC5" stroked="t" strokeweight="0.58001pt" style="position:absolute;left:2796;top:384;width:1070;height:0">
              <v:path arrowok="t"/>
            </v:shape>
            <v:shape coordorigin="3867,384" coordsize="10,0" filled="f" path="m3867,384l3877,384e" strokecolor="#2C8EC5" stroked="t" strokeweight="0.58001pt" style="position:absolute;left:3867;top:384;width:10;height:0">
              <v:path arrowok="t"/>
            </v:shape>
            <v:shape coordorigin="3877,384" coordsize="1519,0" filled="f" path="m3877,384l5396,384e" strokecolor="#2C8EC5" stroked="t" strokeweight="0.58001pt" style="position:absolute;left:3877;top:384;width:1519;height:0">
              <v:path arrowok="t"/>
            </v:shape>
            <v:shape coordorigin="5396,384" coordsize="10,0" filled="f" path="m5396,384l5406,384e" strokecolor="#2C8EC5" stroked="t" strokeweight="0.58001pt" style="position:absolute;left:5396;top:384;width:10;height:0">
              <v:path arrowok="t"/>
            </v:shape>
            <v:shape coordorigin="5406,384" coordsize="1342,0" filled="f" path="m5406,384l6748,384e" strokecolor="#2C8EC5" stroked="t" strokeweight="0.58001pt" style="position:absolute;left:5406;top:384;width:1342;height:0">
              <v:path arrowok="t"/>
            </v:shape>
            <v:shape coordorigin="6748,384" coordsize="10,0" filled="f" path="m6748,384l6757,384e" strokecolor="#2C8EC5" stroked="t" strokeweight="0.58001pt" style="position:absolute;left:6748;top:384;width:10;height:0">
              <v:path arrowok="t"/>
            </v:shape>
            <v:shape coordorigin="6757,384" coordsize="1519,0" filled="f" path="m6757,384l8277,384e" strokecolor="#2C8EC5" stroked="t" strokeweight="0.58001pt" style="position:absolute;left:6757;top:384;width:1519;height:0">
              <v:path arrowok="t"/>
            </v:shape>
            <v:shape coordorigin="8277,384" coordsize="10,0" filled="f" path="m8277,384l8286,384e" strokecolor="#2C8EC5" stroked="t" strokeweight="0.58001pt" style="position:absolute;left:8277;top:384;width:10;height:0">
              <v:path arrowok="t"/>
            </v:shape>
            <v:shape coordorigin="8286,384" coordsize="3771,0" filled="f" path="m8286,384l12058,384e" strokecolor="#2C8EC5" stroked="t" strokeweight="0.58001pt" style="position:absolute;left:8286;top:384;width:3771;height:0">
              <v:path arrowok="t"/>
            </v:shape>
            <v:shape coordorigin="12058,384" coordsize="10,0" filled="f" path="m12058,384l12067,384e" strokecolor="#2C8EC5" stroked="t" strokeweight="0.58001pt" style="position:absolute;left:12058;top:384;width:10;height:0">
              <v:path arrowok="t"/>
            </v:shape>
            <v:shape coordorigin="269,-389" coordsize="0,1548" filled="f" path="m269,-389l269,1159e" strokecolor="#5B9BD4" stroked="t" strokeweight="0.58pt" style="position:absolute;left:269;top:-389;width:0;height:1548">
              <v:path arrowok="t"/>
            </v:shape>
            <v:shape coordorigin="264,1154" coordsize="10,0" filled="f" path="m264,1154l274,1154e" strokecolor="#2C8EC5" stroked="t" strokeweight="0.57998pt" style="position:absolute;left:264;top:1154;width:10;height:0">
              <v:path arrowok="t"/>
            </v:shape>
            <v:shape coordorigin="274,1154" coordsize="622,0" filled="f" path="m274,1154l895,1154e" strokecolor="#2C8EC5" stroked="t" strokeweight="0.57998pt" style="position:absolute;left:274;top:1154;width:622;height:0">
              <v:path arrowok="t"/>
            </v:shape>
            <v:shape coordorigin="900,389" coordsize="0,761" filled="f" path="m900,389l900,1150e" strokecolor="#5B9BD4" stroked="t" strokeweight="0.58pt" style="position:absolute;left:900;top:389;width:0;height:761">
              <v:path arrowok="t"/>
            </v:shape>
            <v:shape coordorigin="895,1154" coordsize="10,0" filled="f" path="m895,1154l905,1154e" strokecolor="#2C8EC5" stroked="t" strokeweight="0.57998pt" style="position:absolute;left:895;top:1154;width:10;height:0">
              <v:path arrowok="t"/>
            </v:shape>
            <v:shape coordorigin="905,1154" coordsize="1882,0" filled="f" path="m905,1154l2787,1154e" strokecolor="#2C8EC5" stroked="t" strokeweight="0.57998pt" style="position:absolute;left:905;top:1154;width:1882;height:0">
              <v:path arrowok="t"/>
            </v:shape>
            <v:shape coordorigin="2792,389" coordsize="0,761" filled="f" path="m2792,389l2792,1150e" strokecolor="#5B9BD4" stroked="t" strokeweight="0.58001pt" style="position:absolute;left:2792;top:389;width:0;height:761">
              <v:path arrowok="t"/>
            </v:shape>
            <v:shape coordorigin="2787,1154" coordsize="10,0" filled="f" path="m2787,1154l2796,1154e" strokecolor="#2C8EC5" stroked="t" strokeweight="0.57998pt" style="position:absolute;left:2787;top:1154;width:10;height:0">
              <v:path arrowok="t"/>
            </v:shape>
            <v:shape coordorigin="2796,1154" coordsize="1070,0" filled="f" path="m2796,1154l3867,1154e" strokecolor="#2C8EC5" stroked="t" strokeweight="0.57998pt" style="position:absolute;left:2796;top:1154;width:1070;height:0">
              <v:path arrowok="t"/>
            </v:shape>
            <v:shape coordorigin="3872,389" coordsize="0,761" filled="f" path="m3872,389l3872,1150e" strokecolor="#5B9BD4" stroked="t" strokeweight="0.60401pt" style="position:absolute;left:3872;top:389;width:0;height:761">
              <v:path arrowok="t"/>
            </v:shape>
            <v:shape coordorigin="3867,1154" coordsize="10,0" filled="f" path="m3867,1154l3877,1154e" strokecolor="#2C8EC5" stroked="t" strokeweight="0.57998pt" style="position:absolute;left:3867;top:1154;width:10;height:0">
              <v:path arrowok="t"/>
            </v:shape>
            <v:shape coordorigin="3877,1154" coordsize="1519,0" filled="f" path="m3877,1154l5396,1154e" strokecolor="#2C8EC5" stroked="t" strokeweight="0.57998pt" style="position:absolute;left:3877;top:1154;width:1519;height:0">
              <v:path arrowok="t"/>
            </v:shape>
            <v:shape coordorigin="5401,389" coordsize="0,761" filled="f" path="m5401,389l5401,1150e" strokecolor="#5B9BD4" stroked="t" strokeweight="0.57998pt" style="position:absolute;left:5401;top:389;width:0;height:761">
              <v:path arrowok="t"/>
            </v:shape>
            <v:shape coordorigin="5396,1154" coordsize="10,0" filled="f" path="m5396,1154l5406,1154e" strokecolor="#2C8EC5" stroked="t" strokeweight="0.57998pt" style="position:absolute;left:5396;top:1154;width:10;height:0">
              <v:path arrowok="t"/>
            </v:shape>
            <v:shape coordorigin="5406,1154" coordsize="1342,0" filled="f" path="m5406,1154l6748,1154e" strokecolor="#2C8EC5" stroked="t" strokeweight="0.57998pt" style="position:absolute;left:5406;top:1154;width:1342;height:0">
              <v:path arrowok="t"/>
            </v:shape>
            <v:shape coordorigin="6753,389" coordsize="0,761" filled="f" path="m6753,389l6753,1150e" strokecolor="#5B9BD4" stroked="t" strokeweight="0.58001pt" style="position:absolute;left:6753;top:389;width:0;height:761">
              <v:path arrowok="t"/>
            </v:shape>
            <v:shape coordorigin="6748,1154" coordsize="10,0" filled="f" path="m6748,1154l6757,1154e" strokecolor="#2C8EC5" stroked="t" strokeweight="0.57998pt" style="position:absolute;left:6748;top:1154;width:10;height:0">
              <v:path arrowok="t"/>
            </v:shape>
            <v:shape coordorigin="6757,1154" coordsize="1519,0" filled="f" path="m6757,1154l8277,1154e" strokecolor="#2C8EC5" stroked="t" strokeweight="0.57998pt" style="position:absolute;left:6757;top:1154;width:1519;height:0">
              <v:path arrowok="t"/>
            </v:shape>
            <v:shape coordorigin="8281,389" coordsize="0,761" filled="f" path="m8281,389l8281,1150e" strokecolor="#5B9BD4" stroked="t" strokeweight="0.58001pt" style="position:absolute;left:8281;top:389;width:0;height:761">
              <v:path arrowok="t"/>
            </v:shape>
            <v:shape coordorigin="8277,1154" coordsize="10,0" filled="f" path="m8277,1154l8286,1154e" strokecolor="#2C8EC5" stroked="t" strokeweight="0.57998pt" style="position:absolute;left:8277;top:1154;width:10;height:0">
              <v:path arrowok="t"/>
            </v:shape>
            <v:shape coordorigin="8286,1154" coordsize="3771,0" filled="f" path="m8286,1154l12058,1154e" strokecolor="#2C8EC5" stroked="t" strokeweight="0.57998pt" style="position:absolute;left:8286;top:1154;width:3771;height:0">
              <v:path arrowok="t"/>
            </v:shape>
            <v:shape coordorigin="12062,389" coordsize="0,770" filled="f" path="m12062,389l12062,1159e" strokecolor="#5B9BD4" stroked="t" strokeweight="0.57998pt" style="position:absolute;left:12062;top:389;width:0;height:770">
              <v:path arrowok="t"/>
            </v:shape>
            <v:shape coordorigin="12058,1154" coordsize="10,0" filled="f" path="m12058,1154l12067,1154e" strokecolor="#2C8EC5" stroked="t" strokeweight="0.57998pt" style="position:absolute;left:12058;top:1154;width:10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color w:val="797979"/>
          <w:sz w:val="22"/>
          <w:szCs w:val="22"/>
        </w:rPr>
        <w:t>Browser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6" w:line="120" w:lineRule="exact"/>
      </w:pP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1000" w:val="left"/>
        </w:tabs>
        <w:jc w:val="left"/>
        <w:spacing w:line="359" w:lineRule="auto"/>
        <w:ind w:hanging="6481" w:left="6858" w:right="4570"/>
        <w:sectPr>
          <w:type w:val="continuous"/>
          <w:pgSz w:h="15840" w:w="12240"/>
          <w:pgMar w:bottom="0" w:left="0" w:right="0" w:top="1480"/>
        </w:sectPr>
      </w:pPr>
      <w:r>
        <w:rPr>
          <w:rFonts w:ascii="Arial" w:cs="Arial" w:eastAsia="Arial" w:hAnsi="Arial"/>
          <w:color w:val="797979"/>
          <w:sz w:val="22"/>
          <w:szCs w:val="22"/>
        </w:rPr>
        <w:t>2</w:t>
        <w:tab/>
      </w:r>
      <w:r>
        <w:rPr>
          <w:rFonts w:ascii="Arial" w:cs="Arial" w:eastAsia="Arial" w:hAnsi="Arial"/>
          <w:color w:val="797979"/>
          <w:sz w:val="22"/>
          <w:szCs w:val="22"/>
        </w:rPr>
        <w:t>Microsoft Excel       EN             n/a                    Client             Local</w:t>
      </w:r>
      <w:r>
        <w:rPr>
          <w:rFonts w:ascii="Arial" w:cs="Arial" w:eastAsia="Arial" w:hAnsi="Arial"/>
          <w:color w:val="797979"/>
          <w:sz w:val="22"/>
          <w:szCs w:val="22"/>
        </w:rPr>
        <w:t> desktop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4" w:line="120" w:lineRule="exact"/>
      </w:pP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52"/>
          <w:szCs w:val="52"/>
        </w:rPr>
        <w:jc w:val="left"/>
        <w:spacing w:line="580" w:lineRule="exact"/>
        <w:ind w:left="1440"/>
      </w:pPr>
      <w:r>
        <w:pict>
          <v:group coordorigin="2049,91" coordsize="4672,510" style="position:absolute;margin-left:102.43pt;margin-top:4.5377pt;width:233.61pt;height:25.5pt;mso-position-horizontal-relative:page;mso-position-vertical-relative:paragraph;z-index:-2243">
            <v:shape coordorigin="2059,115" coordsize="4652,476" fillcolor="#2E8DC5" filled="t" path="m3018,304l3025,285,3037,270,3051,259,3070,212,3050,217,3031,224,3018,304xe" stroked="f" style="position:absolute;left:2059;top:115;width:4652;height:476">
              <v:path arrowok="t"/>
              <v:fill/>
            </v:shape>
            <v:shape coordorigin="2059,115" coordsize="4652,476" fillcolor="#2E8DC5" filled="t" path="m3269,115l3269,487,3314,487,3314,115,3269,115xe" stroked="f" style="position:absolute;left:2059;top:115;width:4652;height:476">
              <v:path arrowok="t"/>
              <v:fill/>
            </v:shape>
            <v:shape coordorigin="2059,115" coordsize="4652,476" fillcolor="#2E8DC5" filled="t" path="m3469,452l3451,444,3435,430,3450,488,3470,492,3492,494,3500,493,3520,491,3539,485,3557,477,3578,462,3592,448,3603,431,3610,412,3615,393,3618,372,3618,349,3618,340,3616,318,3612,297,3605,279,3595,262,3583,248,3569,236,3552,225,3534,217,3514,213,3492,211,3481,212,3460,215,3441,220,3423,229,3407,241,3395,254,3384,269,3376,287,3370,306,3366,328,3365,352,3366,365,3368,388,3373,408,3380,427,3389,443,3400,457,3414,470,3414,376,3412,352,3412,351,3414,327,3418,307,3425,289,3435,275,3453,260,3471,252,3492,249,3494,249,3515,252,3533,261,3549,275,3558,289,3565,306,3570,327,3571,351,3571,354,3570,378,3565,398,3558,416,3549,430,3531,445,3513,453,3492,456,3489,456,3469,452xe" stroked="f" style="position:absolute;left:2059;top:115;width:4652;height:476">
              <v:path arrowok="t"/>
              <v:fill/>
            </v:shape>
            <v:shape coordorigin="2059,115" coordsize="4652,476" fillcolor="#2E8DC5" filled="t" path="m3435,429l3425,415,3418,397,3414,376,3414,470,3431,480,3450,488,3435,430,3435,429xe" stroked="f" style="position:absolute;left:2059;top:115;width:4652;height:476">
              <v:path arrowok="t"/>
              <v:fill/>
            </v:shape>
            <v:shape coordorigin="2059,115" coordsize="4652,476" fillcolor="#2E8DC5" filled="t" path="m3787,494l3809,491,3828,485,3847,476,3867,459,3880,443,3890,425,3896,411,3901,392,3904,372,3905,350,3904,337,3902,317,3898,298,3891,279,3879,257,3867,242,3851,229,3831,218,3811,213,3790,211,3783,211,3763,214,3745,222,3726,236,3712,252,3712,217,3670,217,3670,591,3716,591,3716,459,3724,469,3717,399,3713,378,3712,354,3713,327,3718,307,3725,289,3734,274,3749,260,3767,250,3786,247,3803,249,3821,258,3837,273,3846,287,3853,305,3857,326,3858,350,3858,354,3856,378,3852,398,3845,416,3836,430,3822,444,3804,453,3784,456,3767,454,3749,445,3746,484,3748,485,3766,491,3787,494xe" stroked="f" style="position:absolute;left:2059;top:115;width:4652;height:476">
              <v:path arrowok="t"/>
              <v:fill/>
            </v:shape>
            <v:shape coordorigin="2059,115" coordsize="4652,476" fillcolor="#2E8DC5" filled="t" path="m3746,484l3749,445,3733,431,3724,417,3717,399,3724,469,3734,477,3746,484xe" stroked="f" style="position:absolute;left:2059;top:115;width:4652;height:476">
              <v:path arrowok="t"/>
              <v:fill/>
            </v:shape>
            <v:shape coordorigin="2059,115" coordsize="4652,476" fillcolor="#2E8DC5" filled="t" path="m4160,259l4148,237,4133,224,4124,219,4106,213,4084,211,4073,212,4053,215,4035,223,4030,227,4014,240,4002,255,4002,217,3961,217,3961,487,4007,487,4007,347,4007,327,4010,307,4014,291,4019,278,4027,268,4038,261,4049,254,4060,251,4090,251,4103,256,4110,266,4119,289,4121,312,4121,487,4167,487,4167,326,4170,303,4176,284,4186,270,4194,263,4212,254,4233,251,4244,251,4253,253,4261,258,4268,263,4274,270,4277,278,4280,286,4281,299,4281,487,4327,487,4327,302,4326,287,4322,266,4315,248,4305,233,4285,219,4266,213,4243,211,4227,212,4207,218,4190,227,4174,241,4160,259xe" stroked="f" style="position:absolute;left:2059;top:115;width:4652;height:476">
              <v:path arrowok="t"/>
              <v:fill/>
            </v:shape>
            <v:shape coordorigin="2059,115" coordsize="4652,476" fillcolor="#2E8DC5" filled="t" path="m4507,249l4530,252,4548,261,4563,275,4570,285,4577,303,4581,326,4430,326,4430,325,4434,304,4447,224,4430,235,4415,249,4408,257,4398,273,4390,290,4384,310,4381,331,4380,355,4380,364,4382,387,4387,407,4394,426,4403,442,4415,457,4430,471,4447,481,4465,488,4486,492,4509,494,4509,494,4532,492,4552,488,4570,481,4586,471,4598,460,4610,444,4620,427,4627,406,4580,400,4575,412,4565,430,4552,443,4548,445,4530,453,4509,456,4508,456,4487,453,4468,445,4452,432,4445,423,4436,407,4430,387,4427,364,4629,364,4629,352,4629,341,4626,318,4622,298,4615,279,4606,263,4594,248,4583,237,4566,226,4548,218,4528,213,4506,211,4486,212,4467,259,4486,251,4507,249xe" stroked="f" style="position:absolute;left:2059;top:115;width:4652;height:476">
              <v:path arrowok="t"/>
              <v:fill/>
            </v:shape>
            <v:shape coordorigin="2059,115" coordsize="4652,476" fillcolor="#2E8DC5" filled="t" path="m4434,304l4441,285,4453,270,4467,259,4486,212,4466,217,4447,224,4434,304xe" stroked="f" style="position:absolute;left:2059;top:115;width:4652;height:476">
              <v:path arrowok="t"/>
              <v:fill/>
            </v:shape>
            <v:shape coordorigin="2059,115" coordsize="4652,476" fillcolor="#2E8DC5" filled="t" path="m4724,256l4724,217,4683,217,4683,487,4729,487,4729,340,4730,322,4733,299,4740,282,4750,269,4761,261,4780,253,4801,251,4813,251,4823,254,4833,259,4842,265,4848,272,4851,281,4856,300,4857,323,4857,487,4903,487,4903,315,4902,292,4900,277,4897,264,4893,253,4886,243,4879,234,4869,226,4855,220,4831,213,4810,211,4792,212,4771,218,4753,226,4738,239,4724,256xe" stroked="f" style="position:absolute;left:2059;top:115;width:4652;height:476">
              <v:path arrowok="t"/>
              <v:fill/>
            </v:shape>
            <v:shape coordorigin="2059,115" coordsize="4652,476" fillcolor="#2E8DC5" filled="t" path="m5027,217l5027,123,4982,150,4982,217,4948,217,4948,253,4982,253,4982,408,4982,428,4984,449,4988,462,4991,471,4998,478,5007,483,5016,488,5029,491,5056,491,5067,490,5080,487,5073,446,5065,448,5058,448,5047,448,5041,447,5038,445,5031,440,5028,432,5027,424,5027,253,5073,253,5073,217,5027,217xe" stroked="f" style="position:absolute;left:2059;top:115;width:4652;height:476">
              <v:path arrowok="t"/>
              <v:fill/>
            </v:shape>
            <v:shape coordorigin="2059,115" coordsize="4652,476" fillcolor="#2E8DC5" filled="t" path="m5416,275l5427,292,5433,310,5436,332,5438,356,5436,378,5433,399,5426,417,5417,431,5404,444,5386,453,5366,456,5348,453,5330,445,5314,430,5304,415,5297,398,5293,377,5292,353,5292,351,5286,463,5302,476,5322,486,5341,492,5361,494,5368,493,5389,490,5407,482,5423,470,5437,453,5437,487,5479,487,5479,115,5434,115,5434,248,5433,248,5420,233,5403,222,5399,219,5380,213,5359,211,5356,211,5336,213,5317,219,5304,288,5313,274,5326,261,5343,252,5364,249,5382,252,5400,260,5416,275xe" stroked="f" style="position:absolute;left:2059;top:115;width:4652;height:476">
              <v:path arrowok="t"/>
              <v:fill/>
            </v:shape>
            <v:shape coordorigin="2059,115" coordsize="4652,476" fillcolor="#2E8DC5" filled="t" path="m5245,353l5246,369,5248,389,5253,408,5260,426,5262,431,5273,448,5286,463,5292,351,5293,326,5297,305,5304,288,5317,219,5299,229,5295,231,5280,244,5268,260,5258,279,5254,292,5249,311,5246,331,5245,353xe" stroked="f" style="position:absolute;left:2059;top:115;width:4652;height:476">
              <v:path arrowok="t"/>
              <v:fill/>
            </v:shape>
            <v:shape coordorigin="2059,115" coordsize="4652,476" fillcolor="#2E8DC5" filled="t" path="m5661,249l5684,252,5702,261,5718,275,5724,285,5731,303,5735,326,5584,326,5584,325,5588,304,5601,224,5585,235,5569,249,5563,257,5552,273,5544,290,5539,310,5535,331,5534,355,5534,364,5537,387,5541,407,5548,426,5557,442,5569,457,5584,471,5601,481,5620,488,5640,492,5663,494,5664,494,5686,492,5706,488,5724,481,5740,471,5752,460,5765,444,5775,427,5782,406,5734,400,5730,412,5719,430,5706,443,5702,445,5684,453,5663,456,5662,456,5641,453,5623,445,5607,432,5599,423,5590,407,5584,387,5582,364,5783,364,5783,359,5783,352,5783,341,5781,318,5776,298,5769,279,5760,263,5749,248,5737,237,5720,226,5702,218,5682,213,5660,211,5640,212,5622,259,5640,251,5661,249xe" stroked="f" style="position:absolute;left:2059;top:115;width:4652;height:476">
              <v:path arrowok="t"/>
              <v:fill/>
            </v:shape>
            <v:shape coordorigin="2059,115" coordsize="4652,476" fillcolor="#2E8DC5" filled="t" path="m5588,304l5596,285,5608,270,5622,259,5640,212,5620,217,5601,224,5588,304xe" stroked="f" style="position:absolute;left:2059;top:115;width:4652;height:476">
              <v:path arrowok="t"/>
              <v:fill/>
            </v:shape>
            <v:shape coordorigin="2059,115" coordsize="4652,476" fillcolor="#2E8DC5" filled="t" path="m6275,217l6275,487,6320,487,6320,217,6275,217xe" stroked="f" style="position:absolute;left:2059;top:115;width:4652;height:476">
              <v:path arrowok="t"/>
              <v:fill/>
            </v:shape>
            <v:shape coordorigin="2059,115" coordsize="4652,476" fillcolor="#2E8DC5" filled="t" path="m5894,217l5894,123,5848,150,5848,217,5815,217,5815,253,5848,253,5848,408,5849,428,5851,449,5854,462,5858,471,5864,478,5873,483,5882,488,5895,491,5922,491,5934,490,5946,487,5940,446,5932,448,5925,448,5913,448,5908,447,5904,445,5898,440,5895,432,5894,424,5894,253,5940,253,5940,217,5894,217xe" stroked="f" style="position:absolute;left:2059;top:115;width:4652;height:476">
              <v:path arrowok="t"/>
              <v:fill/>
            </v:shape>
            <v:shape coordorigin="2059,115" coordsize="4652,476" fillcolor="#2E8DC5" filled="t" path="m6021,300l6023,293,6032,274,6044,260,6050,257,6068,251,6091,249,6109,250,6128,255,6144,265,6154,281,6157,304,6156,316,6139,321,6121,325,6100,328,6075,332,6073,332,6050,335,6034,339,6022,342,6011,347,6001,354,5991,360,5983,369,5977,380,5971,391,5968,403,5968,417,5971,438,5979,456,5992,472,6001,478,6018,487,6038,492,6047,454,6031,445,6022,437,6017,427,6017,407,6019,400,6024,393,6028,387,6034,382,6042,378,6042,378,6058,373,6082,369,6102,366,6124,362,6142,357,6156,352,6156,377,6154,398,6149,414,6147,418,6135,434,6119,446,6111,450,6092,456,6072,493,6092,490,6111,485,6126,478,6143,467,6160,454,6162,467,6165,478,6169,487,6217,487,6211,477,6207,466,6206,455,6206,455,6204,443,6203,426,6203,403,6203,310,6202,286,6200,271,6198,258,6193,248,6186,240,6179,232,6169,225,6154,219,6140,215,6121,212,6098,211,6096,211,6074,212,6055,216,6037,221,6028,224,6010,235,5996,248,5991,256,5982,273,5976,294,6021,300xe" stroked="f" style="position:absolute;left:2059;top:115;width:4652;height:476">
              <v:path arrowok="t"/>
              <v:fill/>
            </v:shape>
            <v:shape coordorigin="2059,115" coordsize="4652,476" fillcolor="#2E8DC5" filled="t" path="m6092,456l6072,458,6069,458,6047,454,6038,492,6061,494,6072,493,6092,456xe" stroked="f" style="position:absolute;left:2059;top:115;width:4652;height:476">
              <v:path arrowok="t"/>
              <v:fill/>
            </v:shape>
            <v:shape coordorigin="2059,115" coordsize="4652,476" fillcolor="#2E8DC5" filled="t" path="m6275,115l6275,167,6320,167,6320,115,6275,115xe" stroked="f" style="position:absolute;left:2059;top:115;width:4652;height:476">
              <v:path arrowok="t"/>
              <v:fill/>
            </v:shape>
            <v:shape coordorigin="2059,115" coordsize="4652,476" fillcolor="#2E8DC5" filled="t" path="m6389,115l6389,487,6434,487,6434,115,6389,115xe" stroked="f" style="position:absolute;left:2059;top:115;width:4652;height:476">
              <v:path arrowok="t"/>
              <v:fill/>
            </v:shape>
            <v:shape coordorigin="2059,115" coordsize="4652,476" fillcolor="#2E8DC5" filled="t" path="m6540,295l6538,290,6538,274,6543,266,6552,259,6556,257,6573,251,6597,249,6601,249,6622,252,6638,261,6648,268,6654,279,6656,293,6701,287,6700,282,6694,261,6685,245,6669,230,6649,220,6634,216,6615,212,6593,211,6579,211,6566,213,6554,217,6542,220,6532,225,6525,230,6515,237,6508,245,6502,256,6497,266,6494,277,6494,302,6497,314,6504,325,6511,336,6521,345,6534,351,6542,354,6558,360,6578,366,6603,373,6617,376,6638,383,6650,388,6659,394,6664,403,6664,424,6659,434,6648,443,6643,447,6625,454,6602,456,6589,455,6569,450,6553,441,6548,437,6537,421,6532,400,6486,407,6490,422,6498,442,6508,458,6522,472,6539,482,6557,488,6578,492,6602,494,6621,492,6641,489,6659,482,6668,478,6685,466,6697,451,6708,428,6711,408,6711,407,6708,386,6700,369,6692,358,6682,350,6670,345,6647,337,6627,330,6602,324,6599,323,6574,316,6561,312,6553,309,6548,305,6544,300,6540,295xe" stroked="f" style="position:absolute;left:2059;top:115;width:4652;height:476">
              <v:path arrowok="t"/>
              <v:fill/>
            </v:shape>
            <v:shape coordorigin="2059,115" coordsize="4652,476" fillcolor="#2E8DC5" filled="t" path="m2250,166l2269,177,2284,190,2297,208,2301,217,2308,233,2312,252,2315,274,2316,298,2316,312,2314,333,2311,353,2306,370,2303,458,2318,445,2331,429,2341,413,2350,395,2357,374,2361,360,2364,341,2366,321,2367,299,2367,288,2365,267,2362,247,2358,228,2352,210,2345,193,2335,176,2322,160,2308,147,2292,135,2274,126,2253,120,2232,117,2211,115,2187,115,2108,159,2192,159,2216,160,2235,162,2250,166xe" stroked="f" style="position:absolute;left:2059;top:115;width:4652;height:476">
              <v:path arrowok="t"/>
              <v:fill/>
            </v:shape>
            <v:shape coordorigin="2059,115" coordsize="4652,476" fillcolor="#2E8DC5" filled="t" path="m2279,417l2270,426,2259,432,2245,437,2231,440,2211,443,2188,443,2108,443,2108,159,2187,115,2059,115,2059,487,2193,487,2215,487,2235,484,2253,481,2281,472,2297,462,2306,370,2300,385,2291,403,2279,417xe" stroked="f" style="position:absolute;left:2059;top:115;width:4652;height:476">
              <v:path arrowok="t"/>
              <v:fill/>
            </v:shape>
            <v:shape coordorigin="2059,115" coordsize="4652,476" fillcolor="#2E8DC5" filled="t" path="m2541,249l2564,252,2582,261,2598,275,2604,285,2611,303,2615,326,2464,326,2464,325,2468,304,2481,224,2465,235,2449,249,2443,257,2432,273,2424,290,2419,310,2415,331,2414,355,2414,364,2417,387,2421,407,2428,426,2437,442,2449,457,2464,471,2481,481,2500,488,2520,492,2543,494,2544,494,2566,492,2586,488,2604,481,2620,471,2632,460,2645,444,2655,427,2662,406,2614,400,2610,412,2599,430,2586,443,2582,445,2564,453,2543,456,2542,456,2521,453,2503,445,2487,432,2479,423,2470,407,2464,387,2462,364,2663,364,2663,352,2663,341,2661,318,2656,298,2649,279,2640,263,2629,248,2617,237,2600,226,2582,218,2562,213,2540,211,2520,212,2502,259,2520,251,2541,249xe" stroked="f" style="position:absolute;left:2059;top:115;width:4652;height:476">
              <v:path arrowok="t"/>
              <v:fill/>
            </v:shape>
            <v:shape coordorigin="2059,115" coordsize="4652,476" fillcolor="#2E8DC5" filled="t" path="m2468,304l2476,285,2488,270,2502,259,2520,212,2500,217,2481,224,2468,304xe" stroked="f" style="position:absolute;left:2059;top:115;width:4652;height:476">
              <v:path arrowok="t"/>
              <v:fill/>
            </v:shape>
            <v:shape coordorigin="2059,115" coordsize="4652,476" fillcolor="#2E8DC5" filled="t" path="m2835,487l2937,217,2890,217,2830,382,2825,397,2819,416,2813,433,2809,417,2803,398,2796,379,2738,217,2690,217,2793,487,2835,487xe" stroked="f" style="position:absolute;left:2059;top:115;width:4652;height:476">
              <v:path arrowok="t"/>
              <v:fill/>
            </v:shape>
            <v:shape coordorigin="2059,115" coordsize="4652,476" fillcolor="#2E8DC5" filled="t" path="m3091,249l3114,252,3132,261,3147,275,3154,285,3161,303,3165,326,3014,326,3014,325,3018,304,3031,224,3014,235,2999,249,2992,257,2982,273,2974,290,2968,310,2965,331,2964,355,2964,364,2966,387,2971,407,2978,426,2987,442,2999,457,3014,471,3031,481,3049,488,3070,492,3093,494,3093,494,3116,492,3136,488,3154,481,3170,471,3182,460,3194,444,3204,427,3211,406,3164,400,3159,412,3149,430,3136,443,3132,445,3114,453,3093,456,3092,456,3071,453,3052,445,3036,432,3029,423,3020,407,3014,387,3011,364,3213,364,3213,352,3213,341,3210,318,3206,298,3199,279,3190,263,3178,248,3167,237,3150,226,3132,218,3112,213,3090,211,3070,212,3051,259,3070,251,3091,249xe" stroked="f" style="position:absolute;left:2059;top:115;width:4652;height:476">
              <v:path arrowok="t"/>
              <v:fill/>
            </v:shape>
            <v:shape coordorigin="3291,115" coordsize="0,373" filled="f" path="m3291,115l3291,487e" strokecolor="#2E8DC5" stroked="t" strokeweight="2.38pt" style="position:absolute;left:3291;top:115;width:0;height:373">
              <v:path arrowok="t"/>
            </v:shape>
            <v:shape coordorigin="6298,118" coordsize="0,369" filled="f" path="m6298,118l6298,487e" strokecolor="#2E8DC5" stroked="t" strokeweight="2.39pt" style="position:absolute;left:6298;top:118;width:0;height:369">
              <v:path arrowok="t"/>
            </v:shape>
            <v:shape coordorigin="6411,115" coordsize="0,373" filled="f" path="m6411,115l6411,487e" strokecolor="#2E8DC5" stroked="t" strokeweight="2.38pt" style="position:absolute;left:6411;top:115;width:0;height:373">
              <v:path arrowok="t"/>
            </v:shape>
            <w10:wrap type="none"/>
          </v:group>
        </w:pict>
      </w:r>
      <w:r>
        <w:pict>
          <v:group coordorigin="2167,1123" coordsize="5984,395" style="position:absolute;margin-left:108.34pt;margin-top:56.1277pt;width:299.22pt;height:19.76pt;mso-position-horizontal-relative:page;mso-position-vertical-relative:paragraph;z-index:-2242">
            <v:shape coordorigin="2177,1136" coordsize="5964,371" fillcolor="#2E8DC5" filled="t" path="m4565,1141l4565,1182,4600,1182,4600,1141,4565,1141xe" stroked="f" style="position:absolute;left:2177;top:1136;width:5964;height:371">
              <v:path arrowok="t"/>
              <v:fill/>
            </v:shape>
            <v:shape coordorigin="2177,1136" coordsize="5964,371" fillcolor="#2E8DC5" filled="t" path="m4565,1220l4565,1428,4600,1428,4600,1220,4565,1220xe" stroked="f" style="position:absolute;left:2177;top:1136;width:5964;height:371">
              <v:path arrowok="t"/>
              <v:fill/>
            </v:shape>
            <v:shape coordorigin="2177,1136" coordsize="5964,371" fillcolor="#2E8DC5" filled="t" path="m4695,1220l4695,1148,4660,1169,4660,1220,4634,1220,4634,1248,4660,1248,4660,1370,4661,1394,4664,1409,4667,1416,4672,1421,4679,1425,4686,1429,4696,1431,4717,1431,4726,1430,4736,1428,4731,1397,4724,1398,4719,1398,4710,1398,4706,1397,4703,1396,4698,1392,4696,1386,4695,1379,4695,1248,4731,1248,4731,1220,4695,1220xe" stroked="f" style="position:absolute;left:2177;top:1136;width:5964;height:371">
              <v:path arrowok="t"/>
              <v:fill/>
            </v:shape>
            <v:shape coordorigin="2177,1136" coordsize="5964,371" fillcolor="#2E8DC5" filled="t" path="m4809,1261l4812,1258,4829,1248,4850,1245,4871,1218,4849,1216,4832,1217,4812,1222,4809,1261xe" stroked="f" style="position:absolute;left:2177;top:1136;width:5964;height:371">
              <v:path arrowok="t"/>
              <v:fill/>
            </v:shape>
            <v:shape coordorigin="2177,1136" coordsize="5964,371" fillcolor="#2E8DC5" filled="t" path="m4944,1319l4942,1296,4937,1276,4928,1259,4917,1244,4907,1234,4890,1224,4871,1218,4850,1245,4859,1245,4878,1252,4893,1265,4894,1266,4902,1282,4907,1304,4791,1304,4792,1296,4798,1277,4809,1261,4812,1222,4795,1231,4779,1245,4765,1264,4758,1282,4754,1303,4752,1326,4752,1330,4754,1352,4759,1372,4768,1390,4779,1405,4792,1416,4809,1425,4829,1431,4851,1433,4854,1433,4875,1431,4894,1425,4911,1415,4924,1403,4935,1386,4943,1366,4906,1361,4901,1376,4894,1387,4885,1394,4875,1401,4864,1404,4851,1404,4844,1404,4824,1398,4808,1386,4799,1374,4792,1356,4789,1333,4944,1333,4944,1319xe" stroked="f" style="position:absolute;left:2177;top:1136;width:5964;height:371">
              <v:path arrowok="t"/>
              <v:fill/>
            </v:shape>
            <v:shape coordorigin="2177,1136" coordsize="5964,371" fillcolor="#2E8DC5" filled="t" path="m4981,1258l4979,1266,4979,1286,4982,1295,4987,1303,4992,1312,4999,1318,5009,1323,5020,1328,5039,1334,5063,1340,5082,1345,5094,1349,5099,1352,5106,1357,5110,1363,5110,1380,5106,1387,5098,1394,5090,1401,5078,1404,5046,1404,5033,1400,5024,1393,5015,1385,5010,1375,5008,1361,4973,1366,4978,1384,4987,1402,5000,1416,5019,1426,5039,1431,5062,1433,5067,1433,5087,1430,5106,1424,5119,1419,5129,1411,5135,1400,5142,1390,5146,1379,5146,1355,5143,1345,5137,1337,5132,1329,5124,1323,5114,1319,5105,1315,5086,1309,5062,1302,5045,1297,5034,1294,5031,1293,5025,1291,5020,1288,5014,1280,5013,1276,5013,1264,5017,1258,5023,1253,5030,1247,5042,1245,5072,1245,5082,1248,5090,1254,5097,1260,5102,1268,5103,1279,5138,1274,5136,1261,5132,1250,5126,1242,5120,1234,5111,1227,5098,1223,5095,1222,5077,1217,5056,1216,5045,1216,5035,1217,5025,1220,5016,1223,5008,1226,5003,1230,4995,1235,4990,1242,4985,1250,4981,1258xe" stroked="f" style="position:absolute;left:2177;top:1136;width:5964;height:371">
              <v:path arrowok="t"/>
              <v:fill/>
            </v:shape>
            <v:shape coordorigin="2177,1136" coordsize="5964,371" fillcolor="#2E8DC5" filled="t" path="m5308,1184l5308,1220,5277,1220,5277,1248,5308,1248,5308,1428,5343,1428,5343,1248,5383,1248,5383,1220,5343,1220,5343,1189,5345,1180,5349,1176,5354,1171,5361,1169,5379,1169,5385,1169,5393,1171,5398,1140,5386,1138,5375,1136,5350,1136,5338,1139,5329,1145,5321,1151,5315,1158,5311,1167,5309,1174,5308,1184xe" stroked="f" style="position:absolute;left:2177;top:1136;width:5964;height:371">
              <v:path arrowok="t"/>
              <v:fill/>
            </v:shape>
            <v:shape coordorigin="2177,1136" coordsize="5964,371" fillcolor="#2E8DC5" filled="t" path="m5450,1384l5449,1382,5440,1367,5435,1348,5433,1324,5435,1415,5453,1425,5472,1431,5494,1433,5506,1432,5526,1428,5532,1390,5514,1400,5494,1404,5485,1403,5466,1397,5450,1384xe" stroked="f" style="position:absolute;left:2177;top:1136;width:5964;height:371">
              <v:path arrowok="t"/>
              <v:fill/>
            </v:shape>
            <v:shape coordorigin="2177,1136" coordsize="5964,371" fillcolor="#2E8DC5" filled="t" path="m5397,1324l5397,1330,5399,1353,5404,1373,5412,1390,5423,1405,5435,1415,5433,1324,5433,1321,5435,1298,5441,1279,5450,1265,5456,1258,5474,1248,5494,1245,5502,1245,5521,1251,5538,1265,5548,1281,5553,1300,5555,1323,5555,1327,5553,1350,5547,1369,5538,1384,5532,1390,5526,1428,5544,1420,5553,1415,5568,1401,5579,1384,5587,1365,5590,1345,5591,1321,5591,1319,5589,1296,5584,1276,5576,1259,5564,1244,5552,1233,5535,1223,5516,1218,5494,1216,5484,1216,5463,1220,5445,1227,5429,1239,5421,1246,5410,1261,5403,1279,5398,1300,5397,1324xe" stroked="f" style="position:absolute;left:2177;top:1136;width:5964;height:371">
              <v:path arrowok="t"/>
              <v:fill/>
            </v:shape>
            <v:shape coordorigin="2177,1136" coordsize="5964,371" fillcolor="#2E8DC5" filled="t" path="m5668,1428l5668,1318,5669,1297,5674,1278,5676,1270,5681,1264,5687,1259,5693,1254,5700,1252,5716,1252,5725,1255,5733,1260,5745,1227,5733,1219,5721,1216,5701,1216,5693,1218,5687,1223,5680,1227,5672,1237,5664,1252,5664,1220,5632,1220,5632,1428,5668,1428xe" stroked="f" style="position:absolute;left:2177;top:1136;width:5964;height:371">
              <v:path arrowok="t"/>
              <v:fill/>
            </v:shape>
            <v:shape coordorigin="2177,1136" coordsize="5964,371" fillcolor="#2E8DC5" filled="t" path="m5997,1265l5999,1268,6007,1283,6011,1303,6013,1327,6011,1351,6006,1370,5997,1385,5977,1400,5958,1404,5953,1404,5934,1398,5918,1384,5908,1367,5903,1348,5901,1324,5901,1321,5903,1298,5908,1279,5917,1264,5924,1220,5906,1229,5899,1235,5885,1250,5875,1268,5870,1284,5866,1303,5865,1324,5866,1343,5870,1363,5876,1381,5881,1390,5893,1406,5909,1419,5916,1423,5934,1430,5954,1433,5961,1433,5982,1428,5999,1418,6012,1402,6012,1428,6045,1428,6045,1141,6010,1141,6010,1244,6004,1236,5996,1229,5986,1224,5976,1218,5965,1216,5981,1251,5997,1265xe" stroked="f" style="position:absolute;left:2177;top:1136;width:5964;height:371">
              <v:path arrowok="t"/>
              <v:fill/>
            </v:shape>
            <v:shape coordorigin="2177,1136" coordsize="5964,371" fillcolor="#2E8DC5" filled="t" path="m5965,1216l5953,1216,5944,1216,5924,1220,5917,1264,5920,1261,5936,1249,5956,1245,5962,1245,5981,1251,5965,1216xe" stroked="f" style="position:absolute;left:2177;top:1136;width:5964;height:371">
              <v:path arrowok="t"/>
              <v:fill/>
            </v:shape>
            <v:shape coordorigin="2177,1136" coordsize="5964,371" fillcolor="#2E8DC5" filled="t" path="m6146,1261l6149,1258,6166,1248,6187,1245,6208,1218,6186,1216,6169,1217,6149,1222,6146,1261xe" stroked="f" style="position:absolute;left:2177;top:1136;width:5964;height:371">
              <v:path arrowok="t"/>
              <v:fill/>
            </v:shape>
            <v:shape coordorigin="2177,1136" coordsize="5964,371" fillcolor="#2E8DC5" filled="t" path="m6281,1319l6278,1296,6273,1276,6265,1259,6254,1244,6244,1234,6227,1224,6208,1218,6187,1245,6195,1245,6214,1252,6230,1265,6231,1266,6239,1282,6243,1304,6127,1304,6128,1296,6134,1277,6146,1261,6149,1222,6131,1231,6116,1245,6102,1264,6095,1282,6090,1303,6089,1326,6089,1330,6091,1352,6096,1372,6104,1390,6116,1405,6129,1416,6146,1425,6166,1431,6188,1433,6190,1433,6212,1431,6231,1425,6248,1415,6261,1403,6272,1386,6279,1366,6243,1361,6238,1376,6231,1387,6221,1394,6212,1401,6201,1404,6188,1404,6181,1404,6161,1398,6145,1386,6136,1374,6129,1356,6125,1333,6280,1333,6281,1319xe" stroked="f" style="position:absolute;left:2177;top:1136;width:5964;height:371">
              <v:path arrowok="t"/>
              <v:fill/>
            </v:shape>
            <v:shape coordorigin="2177,1136" coordsize="5964,371" fillcolor="#2E8DC5" filled="t" path="m6415,1428l6493,1220,6457,1220,6411,1347,6410,1349,6403,1369,6398,1387,6397,1383,6391,1363,6384,1345,6340,1220,6303,1220,6382,1428,6415,1428xe" stroked="f" style="position:absolute;left:2177;top:1136;width:5964;height:371">
              <v:path arrowok="t"/>
              <v:fill/>
            </v:shape>
            <v:shape coordorigin="2177,1136" coordsize="5964,371" fillcolor="#2E8DC5" filled="t" path="m6568,1261l6571,1258,6588,1248,6609,1245,6630,1218,6609,1216,6591,1217,6571,1222,6568,1261xe" stroked="f" style="position:absolute;left:2177;top:1136;width:5964;height:371">
              <v:path arrowok="t"/>
              <v:fill/>
            </v:shape>
            <v:shape coordorigin="2177,1136" coordsize="5964,371" fillcolor="#2E8DC5" filled="t" path="m6703,1319l6701,1296,6696,1276,6688,1259,6677,1244,6666,1234,6649,1224,6630,1218,6609,1245,6618,1245,6637,1252,6653,1265,6653,1266,6662,1282,6666,1304,6550,1304,6551,1296,6557,1277,6568,1261,6571,1222,6554,1231,6538,1245,6525,1264,6517,1282,6513,1303,6511,1326,6511,1330,6513,1352,6519,1372,6527,1390,6538,1405,6551,1416,6569,1425,6588,1431,6611,1433,6613,1433,6635,1431,6654,1425,6670,1415,6683,1403,6694,1386,6702,1366,6665,1361,6660,1376,6653,1387,6644,1394,6635,1401,6624,1404,6611,1404,6603,1404,6584,1398,6567,1386,6559,1374,6551,1356,6548,1333,6703,1333,6703,1319xe" stroked="f" style="position:absolute;left:2177;top:1136;width:5964;height:371">
              <v:path arrowok="t"/>
              <v:fill/>
            </v:shape>
            <v:shape coordorigin="2177,1136" coordsize="5964,371" fillcolor="#2E8DC5" filled="t" path="m6746,1141l6746,1428,6781,1428,6781,1141,6746,1141xe" stroked="f" style="position:absolute;left:2177;top:1136;width:5964;height:371">
              <v:path arrowok="t"/>
              <v:fill/>
            </v:shape>
            <v:shape coordorigin="2177,1136" coordsize="5964,371" fillcolor="#2E8DC5" filled="t" path="m6873,1384l6872,1382,6863,1367,6858,1348,6856,1324,6859,1415,6876,1425,6895,1431,6917,1433,6929,1432,6949,1428,6955,1390,6937,1400,6917,1404,6909,1403,6889,1397,6873,1384xe" stroked="f" style="position:absolute;left:2177;top:1136;width:5964;height:371">
              <v:path arrowok="t"/>
              <v:fill/>
            </v:shape>
            <v:shape coordorigin="2177,1136" coordsize="5964,371" fillcolor="#2E8DC5" filled="t" path="m6820,1324l6820,1330,6822,1353,6827,1373,6835,1390,6847,1405,6859,1415,6856,1324,6856,1321,6858,1298,6864,1279,6873,1265,6879,1258,6897,1248,6917,1245,6926,1245,6945,1251,6961,1265,6971,1281,6976,1300,6978,1323,6978,1327,6976,1350,6970,1369,6961,1384,6955,1390,6949,1428,6967,1420,6976,1415,6991,1401,7002,1384,7010,1365,7013,1345,7014,1321,7014,1319,7012,1296,7007,1276,6999,1259,6987,1244,6975,1233,6958,1223,6939,1218,6917,1216,6907,1216,6887,1220,6868,1227,6852,1239,6844,1246,6834,1261,6826,1279,6821,1300,6820,1324xe" stroked="f" style="position:absolute;left:2177;top:1136;width:5964;height:371">
              <v:path arrowok="t"/>
              <v:fill/>
            </v:shape>
            <v:shape coordorigin="2177,1136" coordsize="5964,371" fillcolor="#2E8DC5" filled="t" path="m7146,1433l7154,1432,7173,1428,7192,1419,7201,1413,7214,1398,7225,1380,7231,1363,7235,1344,7236,1323,7236,1306,7232,1286,7226,1268,7222,1259,7210,1242,7195,1229,7188,1225,7169,1218,7148,1216,7135,1216,7123,1218,7114,1224,7104,1229,7096,1237,7088,1247,7088,1220,7056,1220,7056,1508,7091,1508,7091,1407,7097,1414,7105,1421,7104,1385,7103,1384,7095,1369,7090,1349,7088,1325,7088,1321,7090,1298,7096,1279,7105,1264,7109,1260,7126,1247,7145,1243,7149,1243,7168,1249,7184,1263,7194,1279,7199,1299,7200,1323,7200,1327,7198,1350,7193,1369,7184,1384,7180,1388,7163,1400,7143,1404,7140,1404,7124,1430,7134,1433,7146,1433xe" stroked="f" style="position:absolute;left:2177;top:1136;width:5964;height:371">
              <v:path arrowok="t"/>
              <v:fill/>
            </v:shape>
            <v:shape coordorigin="2177,1136" coordsize="5964,371" fillcolor="#2E8DC5" filled="t" path="m7121,1398l7104,1385,7105,1421,7114,1425,7124,1430,7140,1404,7121,1398xe" stroked="f" style="position:absolute;left:2177;top:1136;width:5964;height:371">
              <v:path arrowok="t"/>
              <v:fill/>
            </v:shape>
            <v:shape coordorigin="2177,1136" coordsize="5964,371" fillcolor="#2E8DC5" filled="t" path="m7452,1261l7462,1251,7474,1246,7497,1246,7504,1248,7510,1252,7516,1256,7520,1261,7522,1267,7525,1273,7526,1283,7526,1428,7561,1428,7561,1286,7560,1267,7554,1248,7544,1233,7537,1226,7519,1218,7497,1216,7482,1217,7463,1223,7447,1235,7432,1252,7428,1241,7421,1232,7412,1225,7402,1219,7389,1216,7360,1216,7348,1219,7337,1225,7326,1231,7317,1239,7311,1250,7311,1220,7279,1220,7279,1428,7314,1428,7314,1316,7316,1293,7320,1277,7324,1267,7330,1259,7338,1254,7347,1249,7356,1246,7379,1246,7388,1250,7394,1258,7400,1266,7403,1278,7403,1428,7438,1428,7438,1307,7438,1296,7443,1276,7452,1261xe" stroked="f" style="position:absolute;left:2177;top:1136;width:5964;height:371">
              <v:path arrowok="t"/>
              <v:fill/>
            </v:shape>
            <v:shape coordorigin="2177,1136" coordsize="5964,371" fillcolor="#2E8DC5" filled="t" path="m7658,1261l7661,1258,7678,1248,7699,1245,7720,1218,7698,1216,7681,1217,7661,1222,7658,1261xe" stroked="f" style="position:absolute;left:2177;top:1136;width:5964;height:371">
              <v:path arrowok="t"/>
              <v:fill/>
            </v:shape>
            <v:shape coordorigin="2177,1136" coordsize="5964,371" fillcolor="#2E8DC5" filled="t" path="m7793,1319l7790,1296,7785,1276,7777,1259,7766,1244,7756,1234,7739,1224,7720,1218,7699,1245,7707,1245,7726,1252,7742,1265,7743,1266,7751,1282,7755,1304,7639,1304,7640,1296,7646,1277,7658,1261,7661,1222,7643,1231,7628,1245,7614,1264,7607,1282,7602,1303,7601,1326,7601,1330,7603,1352,7608,1372,7616,1390,7628,1405,7641,1416,7658,1425,7678,1431,7700,1433,7702,1433,7724,1431,7743,1425,7760,1415,7773,1403,7784,1386,7791,1366,7755,1361,7750,1376,7743,1387,7733,1394,7724,1401,7713,1404,7700,1404,7693,1404,7673,1398,7657,1386,7648,1374,7641,1356,7637,1333,7792,1333,7793,1319xe" stroked="f" style="position:absolute;left:2177;top:1136;width:5964;height:371">
              <v:path arrowok="t"/>
              <v:fill/>
            </v:shape>
            <v:shape coordorigin="2177,1136" coordsize="5964,371" fillcolor="#2E8DC5" filled="t" path="m8102,1431l8122,1431,8131,1430,8141,1428,8136,1397,8130,1398,8125,1398,8115,1398,8109,1396,8104,1392,8101,1386,8101,1379,8101,1248,8136,1248,8136,1220,8101,1220,8101,1148,8066,1169,8066,1220,8040,1220,8040,1248,8066,1248,8066,1370,8067,1394,8070,1409,8073,1416,8078,1421,8085,1425,8092,1429,8102,1431xe" stroked="f" style="position:absolute;left:2177;top:1136;width:5964;height:371">
              <v:path arrowok="t"/>
              <v:fill/>
            </v:shape>
            <v:shape coordorigin="2177,1136" coordsize="5964,371" fillcolor="#2E8DC5" filled="t" path="m7871,1428l7871,1315,7873,1293,7878,1274,7888,1260,7906,1250,7926,1246,7936,1246,7944,1248,7951,1253,7958,1257,7963,1262,7966,1270,7968,1277,7970,1287,7970,1428,8005,1428,8005,1284,8004,1273,8003,1266,8001,1256,7997,1247,7992,1240,7987,1233,7979,1227,7968,1222,7958,1218,7946,1216,7934,1216,7918,1217,7898,1223,7882,1234,7868,1250,7868,1220,7836,1220,7836,1428,7871,1428xe" stroked="f" style="position:absolute;left:2177;top:1136;width:5964;height:371">
              <v:path arrowok="t"/>
              <v:fill/>
            </v:shape>
            <v:shape coordorigin="2177,1136" coordsize="5964,371" fillcolor="#2E8DC5" filled="t" path="m2212,1348l2177,1352,2177,1358,2183,1378,2192,1396,2205,1411,2210,1415,2227,1425,2246,1431,2268,1433,2283,1432,2304,1428,2321,1419,2337,1407,2344,1400,2356,1383,2363,1364,2365,1343,2364,1334,2360,1314,2351,1297,2346,1292,2331,1280,2311,1273,2324,1267,2334,1259,2341,1249,2347,1238,2351,1227,2351,1202,2347,1189,2340,1178,2327,1162,2310,1150,2287,1142,2267,1140,2245,1142,2226,1149,2210,1160,2195,1175,2186,1193,2180,1214,2216,1221,2216,1218,2222,1197,2233,1182,2242,1173,2254,1169,2281,1169,2293,1173,2301,1182,2310,1190,2314,1201,2314,1214,2310,1235,2296,1250,2294,1251,2276,1259,2256,1262,2254,1262,2250,1261,2246,1292,2256,1290,2265,1288,2275,1288,2295,1293,2311,1304,2324,1323,2327,1344,2327,1351,2322,1370,2310,1387,2306,1391,2289,1401,2268,1404,2254,1404,2242,1400,2233,1391,2228,1386,2219,1370,2212,1348xe" stroked="f" style="position:absolute;left:2177;top:1136;width:5964;height:371">
              <v:path arrowok="t"/>
              <v:fill/>
            </v:shape>
            <v:shape coordorigin="2177,1136" coordsize="5964,371" fillcolor="#2E8DC5" filled="t" path="m2420,1388l2420,1428,2460,1428,2460,1388,2420,1388xe" stroked="f" style="position:absolute;left:2177;top:1136;width:5964;height:371">
              <v:path arrowok="t"/>
              <v:fill/>
            </v:shape>
            <v:shape coordorigin="2177,1136" coordsize="5964,371" fillcolor="#2E8DC5" filled="t" path="m2556,1202l2537,1212,2537,1246,2555,1238,2574,1228,2593,1216,2608,1204,2608,1428,2643,1428,2643,1140,2620,1140,2616,1147,2605,1163,2589,1178,2588,1180,2572,1192,2556,1202xe" stroked="f" style="position:absolute;left:2177;top:1136;width:5964;height:371">
              <v:path arrowok="t"/>
              <v:fill/>
            </v:shape>
            <v:shape coordorigin="2177,1136" coordsize="5964,371" fillcolor="#2E8DC5" filled="t" path="m3034,1248l3023,1264,3013,1270,2995,1276,2970,1278,2896,1278,2896,1175,2987,1175,2999,1176,3005,1178,3015,1180,3023,1186,3029,1195,3035,1203,3038,1213,3038,1225,3041,1296,3054,1286,3058,1281,3069,1264,3075,1245,3077,1224,3077,1210,3074,1197,3068,1185,3063,1173,3055,1164,3045,1157,3036,1151,3024,1146,3010,1144,2990,1142,2966,1141,2858,1141,2858,1428,2896,1428,2896,1312,2970,1312,2980,1311,3004,1309,3025,1304,3034,1248xe" stroked="f" style="position:absolute;left:2177;top:1136;width:5964;height:371">
              <v:path arrowok="t"/>
              <v:fill/>
            </v:shape>
            <v:shape coordorigin="2177,1136" coordsize="5964,371" fillcolor="#2E8DC5" filled="t" path="m3041,1296l3038,1225,3038,1227,3034,1248,3025,1304,3041,1296xe" stroked="f" style="position:absolute;left:2177;top:1136;width:5964;height:371">
              <v:path arrowok="t"/>
              <v:fill/>
            </v:shape>
            <v:shape coordorigin="2177,1136" coordsize="5964,371" fillcolor="#2E8DC5" filled="t" path="m3155,1428l3155,1318,3156,1297,3161,1278,3163,1270,3168,1264,3174,1259,3180,1254,3187,1252,3203,1252,3212,1255,3220,1260,3233,1227,3220,1219,3208,1216,3188,1216,3181,1218,3174,1223,3167,1227,3159,1237,3151,1252,3151,1220,3120,1220,3120,1428,3155,1428xe" stroked="f" style="position:absolute;left:2177;top:1136;width:5964;height:371">
              <v:path arrowok="t"/>
              <v:fill/>
            </v:shape>
            <v:shape coordorigin="2177,1136" coordsize="5964,371" fillcolor="#2E8DC5" filled="t" path="m3299,1261l3302,1258,3320,1248,3340,1245,3361,1218,3340,1216,3322,1217,3303,1222,3299,1261xe" stroked="f" style="position:absolute;left:2177;top:1136;width:5964;height:371">
              <v:path arrowok="t"/>
              <v:fill/>
            </v:shape>
            <v:shape coordorigin="2177,1136" coordsize="5964,371" fillcolor="#2E8DC5" filled="t" path="m3434,1319l3432,1296,3427,1276,3419,1259,3408,1244,3397,1234,3381,1224,3361,1218,3340,1245,3349,1245,3368,1252,3384,1265,3385,1266,3393,1282,3397,1304,3281,1304,3282,1296,3288,1277,3299,1261,3303,1222,3285,1231,3270,1245,3256,1264,3248,1282,3244,1303,3243,1326,3243,1330,3245,1352,3250,1372,3258,1390,3269,1405,3283,1416,3300,1425,3320,1431,3342,1433,3344,1433,3366,1431,3385,1425,3401,1415,3415,1403,3426,1386,3433,1366,3397,1361,3391,1376,3384,1387,3375,1394,3366,1401,3355,1404,3342,1404,3334,1404,3315,1398,3298,1386,3290,1374,3282,1356,3279,1333,3434,1333,3434,1329,3434,1319xe" stroked="f" style="position:absolute;left:2177;top:1136;width:5964;height:371">
              <v:path arrowok="t"/>
              <v:fill/>
            </v:shape>
            <v:shape coordorigin="2177,1136" coordsize="5964,371" fillcolor="#2E8DC5" filled="t" path="m3512,1428l3512,1318,3514,1297,3518,1278,3521,1270,3525,1264,3531,1259,3538,1254,3544,1252,3561,1252,3569,1255,3578,1260,3590,1227,3578,1219,3566,1216,3546,1216,3538,1218,3531,1223,3524,1227,3517,1237,3509,1252,3509,1220,3477,1220,3477,1428,3512,1428xe" stroked="f" style="position:absolute;left:2177;top:1136;width:5964;height:371">
              <v:path arrowok="t"/>
              <v:fill/>
            </v:shape>
            <v:shape coordorigin="2177,1136" coordsize="5964,371" fillcolor="#2E8DC5" filled="t" path="m3657,1261l3660,1258,3677,1248,3698,1245,3719,1218,3697,1216,3680,1217,3660,1222,3657,1261xe" stroked="f" style="position:absolute;left:2177;top:1136;width:5964;height:371">
              <v:path arrowok="t"/>
              <v:fill/>
            </v:shape>
            <v:shape coordorigin="2177,1136" coordsize="5964,371" fillcolor="#2E8DC5" filled="t" path="m3792,1319l3790,1296,3785,1276,3776,1259,3765,1244,3755,1234,3738,1224,3719,1218,3698,1245,3707,1245,3726,1252,3741,1265,3742,1266,3750,1282,3755,1304,3639,1304,3640,1296,3646,1277,3657,1261,3660,1222,3643,1231,3627,1245,3613,1264,3606,1282,3602,1303,3600,1326,3600,1330,3602,1352,3607,1372,3616,1390,3627,1405,3640,1416,3657,1425,3677,1431,3699,1433,3702,1433,3723,1431,3742,1425,3759,1415,3772,1403,3783,1386,3791,1366,3754,1361,3749,1376,3742,1387,3733,1394,3723,1401,3712,1404,3699,1404,3692,1404,3672,1398,3656,1386,3647,1374,3640,1356,3637,1333,3792,1333,3792,1319xe" stroked="f" style="position:absolute;left:2177;top:1136;width:5964;height:371">
              <v:path arrowok="t"/>
              <v:fill/>
            </v:shape>
            <v:shape coordorigin="2177,1136" coordsize="5964,371" fillcolor="#2E8DC5" filled="t" path="m3881,1220l3863,1228,3864,1278,3873,1263,3881,1220xe" stroked="f" style="position:absolute;left:2177;top:1136;width:5964;height:371">
              <v:path arrowok="t"/>
              <v:fill/>
            </v:shape>
            <v:shape coordorigin="2177,1136" coordsize="5964,371" fillcolor="#2E8DC5" filled="t" path="m3969,1220l3969,1248,3963,1240,3947,1227,3929,1218,3908,1216,3901,1216,3881,1220,3873,1263,3875,1260,3892,1248,3911,1243,3917,1244,3935,1250,3952,1264,3962,1283,3967,1303,3969,1327,3969,1327,3967,1351,3962,1370,3953,1385,3933,1400,3914,1404,3909,1404,3890,1398,3874,1384,3864,1367,3858,1347,3857,1324,3857,1320,3859,1297,3864,1278,3863,1228,3855,1234,3842,1248,3831,1266,3826,1282,3822,1301,3820,1322,3821,1329,3823,1351,3828,1371,3836,1388,3847,1403,3855,1411,3872,1423,3891,1430,3911,1433,3922,1433,3932,1430,3942,1425,3952,1420,3960,1414,3965,1406,3965,1508,4001,1508,4001,1220,3969,1220xe" stroked="f" style="position:absolute;left:2177;top:1136;width:5964;height:371">
              <v:path arrowok="t"/>
              <v:fill/>
            </v:shape>
            <v:shape coordorigin="2177,1136" coordsize="5964,371" fillcolor="#2E8DC5" filled="t" path="m4090,1220l4055,1220,4055,1364,4056,1375,4057,1382,4059,1392,4063,1401,4068,1408,4073,1415,4081,1421,4092,1426,4103,1431,4114,1433,4126,1433,4142,1431,4161,1425,4178,1414,4192,1398,4192,1428,4224,1428,4224,1220,4189,1220,4189,1333,4187,1356,4183,1372,4179,1382,4172,1389,4163,1394,4154,1400,4144,1403,4123,1403,4114,1400,4107,1395,4100,1389,4095,1382,4093,1373,4091,1366,4090,1354,4090,1220xe" stroked="f" style="position:absolute;left:2177;top:1136;width:5964;height:371">
              <v:path arrowok="t"/>
              <v:fill/>
            </v:shape>
            <v:shape coordorigin="2177,1136" coordsize="5964,371" fillcolor="#2E8DC5" filled="t" path="m4279,1141l4279,1182,4315,1182,4315,1141,4279,1141xe" stroked="f" style="position:absolute;left:2177;top:1136;width:5964;height:371">
              <v:path arrowok="t"/>
              <v:fill/>
            </v:shape>
            <v:shape coordorigin="2177,1136" coordsize="5964,371" fillcolor="#2E8DC5" filled="t" path="m4279,1220l4279,1428,4315,1428,4315,1220,4279,1220xe" stroked="f" style="position:absolute;left:2177;top:1136;width:5964;height:371">
              <v:path arrowok="t"/>
              <v:fill/>
            </v:shape>
            <v:shape coordorigin="2177,1136" coordsize="5964,371" fillcolor="#2E8DC5" filled="t" path="m4360,1258l4357,1266,4357,1286,4360,1295,4365,1303,4370,1312,4378,1318,4388,1323,4399,1328,4417,1334,4442,1340,4461,1345,4473,1349,4478,1352,4484,1357,4488,1363,4488,1380,4484,1387,4476,1394,4468,1401,4456,1404,4424,1404,4412,1400,4403,1393,4394,1385,4388,1375,4386,1361,4352,1366,4356,1384,4366,1402,4379,1416,4397,1426,4417,1431,4440,1433,4445,1433,4466,1430,4484,1424,4497,1419,4507,1411,4514,1400,4521,1390,4524,1379,4524,1355,4521,1345,4516,1337,4510,1329,4502,1323,4493,1319,4483,1315,4465,1309,4440,1302,4423,1297,4413,1294,4409,1293,4403,1291,4399,1288,4393,1280,4391,1276,4391,1264,4395,1258,4402,1253,4409,1247,4420,1245,4450,1245,4461,1248,4468,1254,4476,1260,4480,1268,4482,1279,4516,1274,4514,1261,4510,1250,4504,1242,4498,1234,4489,1227,4477,1223,4474,1222,4455,1217,4434,1216,4423,1216,4413,1217,4403,1220,4394,1223,4387,1226,4381,1230,4374,1235,4368,1242,4364,1250,4360,1258xe" stroked="f" style="position:absolute;left:2177;top:1136;width:5964;height:371">
              <v:path arrowok="t"/>
              <v:fill/>
            </v:shape>
            <v:shape coordorigin="2420,1408" coordsize="40,0" filled="f" path="m2420,1408l2460,1408e" strokecolor="#2E8DC5" stroked="t" strokeweight="2.11pt" style="position:absolute;left:2420;top:1408;width:40;height:0">
              <v:path arrowok="t"/>
            </v:shape>
            <v:shape coordorigin="4297,1144" coordsize="0,284" filled="f" path="m4297,1144l4297,1428e" strokecolor="#2E8DC5" stroked="t" strokeweight="1.86pt" style="position:absolute;left:4297;top:1144;width:0;height:284">
              <v:path arrowok="t"/>
            </v:shape>
            <v:shape coordorigin="4583,1144" coordsize="0,284" filled="f" path="m4583,1144l4583,1428e" strokecolor="#2E8DC5" stroked="t" strokeweight="1.86pt" style="position:absolute;left:4583;top:1144;width:0;height:284">
              <v:path arrowok="t"/>
            </v:shape>
            <v:shape coordorigin="6763,1141" coordsize="0,287" filled="f" path="m6763,1141l6763,1428e" strokecolor="#2E8DC5" stroked="t" strokeweight="1.86pt" style="position:absolute;left:6763;top:1141;width:0;height:287">
              <v:path arrowok="t"/>
            </v:shape>
            <w10:wrap type="none"/>
          </v:group>
        </w:pict>
      </w:r>
      <w:r>
        <w:rPr>
          <w:rFonts w:ascii="Arial" w:cs="Arial" w:eastAsia="Arial" w:hAnsi="Arial"/>
          <w:color w:val="2F8DC5"/>
          <w:position w:val="-2"/>
          <w:sz w:val="52"/>
          <w:szCs w:val="52"/>
        </w:rPr>
        <w:t>3.</w:t>
      </w:r>
      <w:r>
        <w:rPr>
          <w:rFonts w:ascii="Arial" w:cs="Arial" w:eastAsia="Arial" w:hAnsi="Arial"/>
          <w:color w:val="000000"/>
          <w:position w:val="0"/>
          <w:sz w:val="52"/>
          <w:szCs w:val="52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20"/>
        <w:ind w:left="1800"/>
      </w:pPr>
      <w:r>
        <w:rPr>
          <w:rFonts w:ascii="Verdana" w:cs="Verdana" w:eastAsia="Verdana" w:hAnsi="Verdana"/>
          <w:color w:val="797979"/>
          <w:sz w:val="22"/>
          <w:szCs w:val="22"/>
        </w:rPr>
        <w:t>•   </w:t>
      </w:r>
      <w:r>
        <w:rPr>
          <w:rFonts w:ascii="Arial" w:cs="Arial" w:eastAsia="Arial" w:hAnsi="Arial"/>
          <w:color w:val="797979"/>
          <w:sz w:val="22"/>
          <w:szCs w:val="22"/>
        </w:rPr>
        <w:t>Development or testing environment will be provided for development.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800"/>
      </w:pPr>
      <w:r>
        <w:rPr>
          <w:rFonts w:ascii="Verdana" w:cs="Verdana" w:eastAsia="Verdana" w:hAnsi="Verdana"/>
          <w:color w:val="797979"/>
          <w:sz w:val="22"/>
          <w:szCs w:val="22"/>
        </w:rPr>
        <w:t>•   </w:t>
      </w:r>
      <w:r>
        <w:rPr>
          <w:rFonts w:ascii="Arial" w:cs="Arial" w:eastAsia="Arial" w:hAnsi="Arial"/>
          <w:color w:val="797979"/>
          <w:sz w:val="22"/>
          <w:szCs w:val="22"/>
        </w:rPr>
        <w:t>Development/testing environment is an exact replica of production environment.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2160" w:val="left"/>
        </w:tabs>
        <w:jc w:val="left"/>
        <w:spacing w:before="13" w:line="380" w:lineRule="atLeast"/>
        <w:ind w:hanging="360" w:left="2160" w:right="2228"/>
      </w:pPr>
      <w:r>
        <w:pict>
          <v:group coordorigin="1447,1138" coordsize="539,313" style="position:absolute;margin-left:72.342pt;margin-top:56.8789pt;width:26.926pt;height:15.65pt;mso-position-horizontal-relative:page;mso-position-vertical-relative:paragraph;z-index:-2241">
            <v:shape coordorigin="1457,1148" coordsize="283,293" fillcolor="#2E8DC5" filled="t" path="m1492,1355l1457,1360,1458,1365,1463,1385,1472,1403,1485,1418,1490,1422,1507,1433,1526,1439,1548,1441,1563,1440,1583,1435,1601,1427,1617,1415,1624,1407,1636,1390,1642,1372,1645,1351,1644,1342,1640,1322,1631,1305,1626,1300,1611,1288,1591,1280,1604,1274,1614,1266,1621,1256,1627,1246,1631,1234,1631,1209,1627,1197,1620,1185,1607,1169,1590,1158,1567,1150,1547,1148,1525,1150,1506,1156,1490,1167,1475,1183,1466,1201,1460,1222,1496,1228,1496,1225,1502,1204,1513,1189,1522,1181,1534,1176,1561,1176,1573,1181,1581,1189,1590,1198,1594,1208,1594,1222,1590,1243,1576,1258,1556,1267,1536,1269,1534,1269,1530,1269,1526,1300,1536,1297,1545,1296,1555,1296,1575,1300,1591,1312,1604,1331,1607,1352,1607,1358,1602,1378,1590,1394,1586,1398,1569,1408,1548,1412,1534,1412,1522,1407,1513,1398,1508,1394,1499,1377,1492,1355xe" stroked="f" style="position:absolute;left:1457;top:1148;width:283;height:293">
              <v:path arrowok="t"/>
              <v:fill/>
            </v:shape>
            <v:shape coordorigin="1457,1148" coordsize="283,293" fillcolor="#2E8DC5" filled="t" path="m1700,1395l1700,1436,1740,1436,1740,1395,1700,1395xe" stroked="f" style="position:absolute;left:1457;top:1148;width:283;height:293">
              <v:path arrowok="t"/>
              <v:fill/>
            </v:shape>
            <v:shape coordorigin="1785,1148" coordsize="190,288" fillcolor="#2E8DC5" filled="t" path="m1835,1402l1839,1395,1844,1389,1850,1383,1856,1376,1870,1364,1890,1347,1904,1335,1921,1320,1934,1307,1945,1296,1959,1277,1968,1261,1973,1250,1975,1239,1975,1225,1972,1205,1964,1186,1951,1170,1944,1165,1928,1155,1908,1149,1886,1148,1876,1148,1854,1151,1836,1158,1820,1169,1815,1174,1804,1189,1796,1208,1792,1231,1829,1234,1829,1228,1833,1208,1844,1192,1847,1190,1864,1180,1885,1177,1887,1177,1907,1180,1924,1191,1934,1201,1939,1212,1939,1226,1934,1250,1922,1269,1909,1285,1895,1298,1879,1313,1859,1330,1856,1332,1839,1347,1825,1360,1813,1373,1798,1394,1790,1411,1787,1419,1785,1427,1786,1436,1975,1436,1975,1402,1835,1402xe" stroked="f" style="position:absolute;left:1785;top:1148;width:190;height:288">
              <v:path arrowok="t"/>
              <v:fill/>
            </v:shape>
            <w10:wrap type="none"/>
          </v:group>
        </w:pict>
      </w:r>
      <w:r>
        <w:pict>
          <v:group coordorigin="2128,1130" coordsize="3176,395" style="position:absolute;margin-left:106.41pt;margin-top:56.4989pt;width:158.82pt;height:19.76pt;mso-position-horizontal-relative:page;mso-position-vertical-relative:paragraph;z-index:-2240">
            <v:shape coordorigin="2138,1149" coordsize="3156,367" fillcolor="#2E8DC5" filled="t" path="m4446,1149l4446,1436,4482,1436,4482,1149,4446,1149xe" stroked="f" style="position:absolute;left:2138;top:1149;width:3156;height:367">
              <v:path arrowok="t"/>
              <v:fill/>
            </v:shape>
            <v:shape coordorigin="2138,1149" coordsize="3156,367" fillcolor="#2E8DC5" filled="t" path="m4536,1149l4536,1189,4571,1189,4571,1149,4536,1149xe" stroked="f" style="position:absolute;left:2138;top:1149;width:3156;height:367">
              <v:path arrowok="t"/>
              <v:fill/>
            </v:shape>
            <v:shape coordorigin="2138,1149" coordsize="3156,367" fillcolor="#2E8DC5" filled="t" path="m4536,1228l4536,1436,4571,1436,4571,1228,4536,1228xe" stroked="f" style="position:absolute;left:2138;top:1149;width:3156;height:367">
              <v:path arrowok="t"/>
              <v:fill/>
            </v:shape>
            <v:shape coordorigin="2138,1149" coordsize="3156,367" fillcolor="#2E8DC5" filled="t" path="m4665,1390l4657,1375,4652,1356,4650,1331,4650,1328,4652,1305,4658,1286,4667,1271,4672,1266,4689,1255,4710,1252,4722,1252,4732,1256,4740,1263,4748,1270,4754,1280,4758,1294,4792,1289,4787,1272,4778,1254,4764,1240,4750,1231,4731,1225,4709,1223,4697,1224,4678,1228,4659,1236,4650,1242,4636,1256,4625,1274,4619,1291,4615,1311,4614,1332,4614,1337,4616,1360,4621,1380,4629,1398,4640,1412,4650,1422,4667,1432,4687,1438,4709,1440,4710,1440,4731,1438,4749,1431,4766,1420,4781,1403,4790,1385,4795,1364,4760,1359,4760,1363,4754,1384,4743,1399,4734,1407,4722,1411,4708,1411,4702,1411,4682,1405,4666,1392,4665,1390xe" stroked="f" style="position:absolute;left:2138;top:1149;width:3156;height:367">
              <v:path arrowok="t"/>
              <v:fill/>
            </v:shape>
            <v:shape coordorigin="2138,1149" coordsize="3156,367" fillcolor="#2E8DC5" filled="t" path="m4827,1149l4827,1189,4862,1189,4862,1149,4827,1149xe" stroked="f" style="position:absolute;left:2138;top:1149;width:3156;height:367">
              <v:path arrowok="t"/>
              <v:fill/>
            </v:shape>
            <v:shape coordorigin="2138,1149" coordsize="3156,367" fillcolor="#2E8DC5" filled="t" path="m4827,1228l4827,1436,4862,1436,4862,1228,4827,1228xe" stroked="f" style="position:absolute;left:2138;top:1149;width:3156;height:367">
              <v:path arrowok="t"/>
              <v:fill/>
            </v:shape>
            <v:shape coordorigin="2138,1149" coordsize="3156,367" fillcolor="#2E8DC5" filled="t" path="m4960,1268l4963,1265,4980,1255,5001,1252,5022,1225,5001,1223,4983,1224,4963,1230,4960,1268xe" stroked="f" style="position:absolute;left:2138;top:1149;width:3156;height:367">
              <v:path arrowok="t"/>
              <v:fill/>
            </v:shape>
            <v:shape coordorigin="2138,1149" coordsize="3156,367" fillcolor="#2E8DC5" filled="t" path="m5095,1326l5093,1304,5088,1284,5080,1266,5069,1251,5058,1242,5041,1231,5022,1225,5001,1252,5010,1253,5029,1259,5045,1272,5045,1273,5054,1290,5058,1312,4942,1312,4943,1304,4949,1284,4960,1268,4963,1230,4946,1239,4930,1252,4917,1272,4909,1290,4905,1310,4903,1333,4903,1337,4905,1360,4911,1380,4919,1397,4930,1412,4943,1424,4961,1433,4980,1438,5003,1440,5005,1440,5027,1438,5046,1432,5062,1423,5075,1410,5086,1393,5094,1373,5057,1369,5052,1384,5045,1394,5036,1401,5027,1408,5016,1411,5003,1411,4995,1411,4976,1405,4959,1393,4951,1381,4943,1363,4940,1341,5095,1341,5095,1326xe" stroked="f" style="position:absolute;left:2138;top:1149;width:3156;height:367">
              <v:path arrowok="t"/>
              <v:fill/>
            </v:shape>
            <v:shape coordorigin="2138,1149" coordsize="3156,367" fillcolor="#2E8DC5" filled="t" path="m5130,1265l5128,1274,5128,1293,5130,1302,5136,1311,5141,1319,5148,1326,5158,1331,5169,1335,5188,1341,5212,1348,5231,1352,5243,1356,5248,1359,5255,1364,5258,1370,5258,1387,5254,1395,5247,1401,5239,1408,5227,1411,5195,1411,5182,1408,5173,1400,5164,1393,5159,1382,5157,1368,5122,1374,5127,1392,5136,1409,5149,1423,5168,1434,5187,1439,5211,1440,5216,1440,5236,1438,5255,1432,5268,1426,5277,1418,5284,1408,5291,1397,5295,1386,5295,1363,5292,1352,5286,1344,5281,1336,5273,1330,5263,1326,5253,1322,5235,1316,5211,1310,5194,1305,5183,1302,5180,1301,5174,1298,5169,1295,5163,1288,5162,1283,5162,1272,5165,1265,5172,1260,5179,1255,5191,1252,5221,1252,5231,1255,5239,1261,5246,1267,5251,1275,5252,1286,5287,1281,5284,1268,5280,1257,5275,1249,5269,1241,5260,1235,5247,1230,5244,1229,5226,1225,5204,1223,5193,1223,5183,1224,5174,1227,5164,1230,5157,1234,5151,1238,5144,1243,5138,1249,5134,1257,5130,1265xe" stroked="f" style="position:absolute;left:2138;top:1149;width:3156;height:367">
              <v:path arrowok="t"/>
              <v:fill/>
            </v:shape>
            <v:shape coordorigin="2138,1149" coordsize="3156,367" fillcolor="#2E8DC5" filled="t" path="m2388,1388l2394,1407,2406,1424,2418,1432,2436,1438,2459,1440,2454,1413,2443,1410,2436,1403,2429,1397,2426,1389,2426,1374,2429,1324,2421,1328,2413,1333,2406,1338,2400,1344,2395,1353,2390,1361,2388,1371,2388,1381,2388,1388xe" stroked="f" style="position:absolute;left:2138;top:1149;width:3156;height:367">
              <v:path arrowok="t"/>
              <v:fill/>
            </v:shape>
            <v:shape coordorigin="2138,1149" coordsize="3156,367" fillcolor="#2E8DC5" filled="t" path="m2314,1256l2303,1271,2293,1278,2275,1283,2250,1285,2176,1285,2176,1183,2267,1183,2279,1183,2285,1185,2295,1188,2303,1193,2309,1202,2315,1211,2318,1221,2318,1233,2321,1304,2334,1294,2338,1289,2349,1272,2355,1253,2357,1232,2357,1217,2354,1204,2348,1193,2343,1181,2335,1171,2325,1165,2316,1158,2304,1154,2290,1151,2270,1149,2246,1149,2138,1149,2138,1436,2176,1436,2176,1319,2250,1319,2260,1319,2284,1316,2305,1311,2314,1256xe" stroked="f" style="position:absolute;left:2138;top:1149;width:3156;height:367">
              <v:path arrowok="t"/>
              <v:fill/>
            </v:shape>
            <v:shape coordorigin="2138,1149" coordsize="3156,367" fillcolor="#2E8DC5" filled="t" path="m2321,1304l2318,1233,2318,1235,2314,1256,2305,1311,2321,1304xe" stroked="f" style="position:absolute;left:2138;top:1149;width:3156;height:367">
              <v:path arrowok="t"/>
              <v:fill/>
            </v:shape>
            <v:shape coordorigin="2138,1149" coordsize="3156,367" fillcolor="#2E8DC5" filled="t" path="m2617,1265l2615,1274,2615,1293,2618,1302,2623,1311,2628,1319,2635,1326,2645,1331,2656,1335,2675,1341,2699,1348,2718,1352,2730,1356,2735,1359,2742,1364,2746,1370,2746,1387,2742,1395,2734,1401,2726,1408,2714,1411,2682,1411,2669,1408,2660,1400,2651,1393,2646,1382,2644,1368,2609,1374,2614,1392,2623,1409,2636,1423,2655,1434,2675,1439,2698,1440,2703,1440,2723,1438,2742,1432,2755,1426,2765,1418,2771,1408,2778,1397,2782,1386,2782,1363,2779,1352,2773,1344,2768,1336,2760,1330,2750,1326,2741,1322,2722,1316,2698,1310,2681,1305,2670,1302,2667,1301,2661,1298,2656,1295,2650,1288,2649,1283,2649,1272,2653,1265,2659,1260,2666,1255,2678,1252,2708,1252,2718,1255,2726,1261,2733,1267,2738,1275,2739,1286,2774,1281,2772,1268,2768,1257,2762,1249,2756,1241,2747,1235,2734,1230,2731,1229,2713,1225,2692,1223,2681,1223,2671,1224,2661,1227,2652,1230,2644,1234,2639,1238,2631,1243,2626,1249,2621,1257,2617,1265xe" stroked="f" style="position:absolute;left:2138;top:1149;width:3156;height:367">
              <v:path arrowok="t"/>
              <v:fill/>
            </v:shape>
            <v:shape coordorigin="2138,1149" coordsize="3156,367" fillcolor="#2E8DC5" filled="t" path="m2819,1265l2817,1274,2817,1293,2819,1302,2824,1311,2829,1319,2837,1326,2847,1331,2858,1335,2876,1341,2901,1348,2920,1352,2932,1356,2937,1359,2944,1364,2947,1370,2947,1387,2943,1395,2935,1401,2928,1408,2916,1411,2883,1411,2871,1408,2862,1400,2853,1393,2848,1382,2846,1368,2811,1374,2815,1392,2825,1409,2838,1423,2856,1434,2876,1439,2900,1440,2905,1440,2925,1438,2943,1432,2956,1426,2966,1418,2973,1408,2980,1397,2983,1386,2983,1363,2981,1352,2975,1344,2969,1336,2962,1330,2952,1326,2942,1322,2924,1316,2900,1310,2882,1305,2872,1302,2868,1301,2862,1298,2858,1295,2852,1288,2851,1283,2851,1272,2854,1265,2861,1260,2868,1255,2879,1252,2909,1252,2920,1255,2927,1261,2935,1267,2940,1275,2941,1286,2976,1281,2973,1268,2969,1257,2963,1249,2958,1241,2948,1235,2936,1230,2933,1229,2914,1225,2893,1223,2882,1223,2872,1224,2863,1227,2853,1230,2846,1234,2840,1238,2833,1243,2827,1249,2823,1257,2819,1265xe" stroked="f" style="position:absolute;left:2138;top:1149;width:3156;height:367">
              <v:path arrowok="t"/>
              <v:fill/>
            </v:shape>
            <v:shape coordorigin="2138,1149" coordsize="3156,367" fillcolor="#2E8DC5" filled="t" path="m2441,1230l2427,1235,2417,1242,2410,1251,2402,1260,2397,1272,2394,1287,2429,1292,2432,1277,2438,1267,2446,1261,2454,1255,2466,1252,2485,1252,2507,1255,2523,1264,2530,1270,2533,1280,2533,1294,2533,1299,2533,1304,2530,1305,2514,1309,2494,1312,2470,1316,2456,1318,2445,1319,2439,1321,2429,1324,2426,1374,2427,1368,2431,1363,2434,1358,2438,1354,2444,1352,2450,1349,2461,1347,2475,1345,2498,1341,2518,1336,2533,1331,2533,1360,2531,1371,2527,1379,2522,1390,2514,1398,2504,1404,2493,1410,2481,1413,2454,1413,2459,1440,2473,1440,2486,1438,2498,1433,2502,1432,2518,1423,2536,1410,2537,1420,2539,1428,2543,1436,2579,1436,2575,1428,2572,1419,2571,1411,2570,1410,2569,1397,2569,1376,2568,1349,2568,1286,2568,1275,2567,1269,2564,1259,2561,1251,2556,1245,2550,1239,2542,1234,2531,1229,2510,1224,2488,1223,2479,1223,2459,1226,2441,1230xe" stroked="f" style="position:absolute;left:2138;top:1149;width:3156;height:367">
              <v:path arrowok="t"/>
              <v:fill/>
            </v:shape>
            <v:shape coordorigin="2138,1149" coordsize="3156,367" fillcolor="#2E8DC5" filled="t" path="m3062,1436l3099,1436,3141,1276,3149,1311,3182,1436,3219,1436,3284,1228,3250,1228,3214,1348,3202,1388,3192,1348,3161,1228,3124,1228,3091,1349,3089,1357,3083,1382,3081,1392,3068,1348,3035,1228,2999,1228,3062,1436xe" stroked="f" style="position:absolute;left:2138;top:1149;width:3156;height:367">
              <v:path arrowok="t"/>
              <v:fill/>
            </v:shape>
            <v:shape coordorigin="2138,1149" coordsize="3156,367" fillcolor="#2E8DC5" filled="t" path="m3355,1391l3354,1390,3345,1375,3339,1355,3338,1332,3340,1423,3357,1432,3377,1438,3399,1440,3411,1440,3431,1435,3436,1397,3419,1408,3399,1411,3390,1411,3371,1405,3355,1391xe" stroked="f" style="position:absolute;left:2138;top:1149;width:3156;height:367">
              <v:path arrowok="t"/>
              <v:fill/>
            </v:shape>
            <v:shape coordorigin="2138,1149" coordsize="3156,367" fillcolor="#2E8DC5" filled="t" path="m3301,1332l3301,1338,3304,1361,3309,1381,3317,1398,3328,1412,3340,1423,3338,1332,3338,1329,3340,1306,3346,1287,3355,1272,3361,1266,3378,1256,3399,1252,3407,1253,3426,1259,3442,1272,3452,1288,3458,1307,3460,1331,3460,1335,3457,1358,3452,1377,3442,1391,3436,1397,3431,1435,3449,1428,3458,1422,3473,1409,3484,1392,3491,1372,3495,1352,3496,1329,3496,1326,3494,1304,3489,1284,3480,1266,3469,1251,3457,1241,3440,1231,3420,1225,3399,1223,3389,1223,3368,1227,3350,1235,3333,1246,3326,1253,3315,1269,3308,1287,3303,1308,3301,1332xe" stroked="f" style="position:absolute;left:2138;top:1149;width:3156;height:367">
              <v:path arrowok="t"/>
              <v:fill/>
            </v:shape>
            <v:shape coordorigin="2138,1149" coordsize="3156,367" fillcolor="#2E8DC5" filled="t" path="m3570,1436l3570,1325,3572,1305,3576,1286,3579,1277,3583,1271,3589,1266,3595,1262,3602,1259,3618,1259,3627,1262,3636,1267,3648,1234,3635,1227,3623,1223,3603,1223,3596,1225,3589,1230,3582,1235,3575,1245,3567,1259,3567,1228,3535,1228,3535,1436,3570,1436xe" stroked="f" style="position:absolute;left:2138;top:1149;width:3156;height:367">
              <v:path arrowok="t"/>
              <v:fill/>
            </v:shape>
            <v:shape coordorigin="2138,1149" coordsize="3156,367" fillcolor="#2E8DC5" filled="t" path="m3789,1272l3791,1275,3799,1291,3803,1311,3805,1335,3803,1358,3798,1378,3789,1392,3769,1407,3750,1411,3745,1411,3726,1405,3710,1392,3700,1375,3695,1355,3693,1332,3693,1329,3695,1305,3700,1286,3709,1271,3716,1228,3698,1237,3691,1242,3677,1257,3667,1275,3662,1291,3658,1311,3657,1332,3658,1351,3662,1370,3668,1388,3673,1398,3685,1414,3701,1427,3708,1431,3726,1438,3746,1440,3753,1440,3774,1435,3791,1425,3804,1409,3804,1436,3837,1436,3837,1149,3802,1149,3802,1252,3796,1243,3788,1236,3778,1231,3768,1226,3757,1223,3773,1258,3789,1272xe" stroked="f" style="position:absolute;left:2138;top:1149;width:3156;height:367">
              <v:path arrowok="t"/>
              <v:fill/>
            </v:shape>
            <v:shape coordorigin="2138,1149" coordsize="3156,367" fillcolor="#2E8DC5" filled="t" path="m3757,1223l3745,1223,3736,1223,3716,1228,3709,1271,3712,1268,3728,1256,3748,1252,3754,1252,3773,1258,3757,1223xe" stroked="f" style="position:absolute;left:2138;top:1149;width:3156;height:367">
              <v:path arrowok="t"/>
              <v:fill/>
            </v:shape>
            <v:shape coordorigin="2138,1149" coordsize="3156,367" fillcolor="#2E8DC5" filled="t" path="m4091,1440l4099,1440,4118,1436,4137,1427,4146,1420,4159,1406,4170,1388,4176,1371,4180,1351,4181,1330,4180,1314,4177,1294,4171,1275,4167,1266,4155,1250,4140,1237,4133,1232,4114,1225,4093,1223,4080,1223,4068,1226,4059,1231,4049,1236,4040,1244,4033,1255,4033,1228,4001,1228,4001,1515,4036,1515,4036,1414,4042,1422,4050,1428,4049,1392,4048,1391,4040,1376,4035,1357,4033,1333,4033,1328,4035,1306,4041,1287,4050,1272,4054,1267,4071,1255,4090,1251,4094,1251,4113,1256,4129,1270,4138,1287,4144,1306,4145,1330,4145,1335,4143,1358,4137,1377,4129,1391,4125,1396,4108,1407,4088,1411,4084,1411,4068,1438,4079,1440,4091,1440xe" stroked="f" style="position:absolute;left:2138;top:1149;width:3156;height:367">
              <v:path arrowok="t"/>
              <v:fill/>
            </v:shape>
            <v:shape coordorigin="2138,1149" coordsize="3156,367" fillcolor="#2E8DC5" filled="t" path="m4065,1406l4049,1392,4050,1428,4059,1433,4068,1438,4084,1411,4065,1406xe" stroked="f" style="position:absolute;left:2138;top:1149;width:3156;height:367">
              <v:path arrowok="t"/>
              <v:fill/>
            </v:shape>
            <v:shape coordorigin="2138,1149" coordsize="3156,367" fillcolor="#2E8DC5" filled="t" path="m4265,1391l4263,1390,4254,1375,4249,1355,4247,1332,4250,1423,4267,1432,4287,1438,4308,1440,4321,1440,4340,1435,4346,1397,4329,1408,4308,1411,4300,1411,4281,1405,4265,1391xe" stroked="f" style="position:absolute;left:2138;top:1149;width:3156;height:367">
              <v:path arrowok="t"/>
              <v:fill/>
            </v:shape>
            <v:shape coordorigin="2138,1149" coordsize="3156,367" fillcolor="#2E8DC5" filled="t" path="m4211,1332l4211,1338,4213,1361,4218,1381,4227,1398,4238,1412,4250,1423,4247,1332,4247,1329,4249,1306,4255,1287,4265,1272,4271,1266,4288,1256,4308,1252,4317,1253,4336,1259,4352,1272,4362,1288,4368,1307,4369,1331,4369,1335,4367,1358,4361,1377,4352,1391,4346,1397,4340,1435,4359,1428,4367,1422,4382,1409,4394,1392,4401,1372,4404,1352,4406,1329,4406,1326,4404,1304,4398,1284,4390,1266,4378,1251,4367,1241,4349,1231,4330,1225,4308,1223,4298,1223,4278,1227,4259,1235,4243,1246,4236,1253,4225,1269,4217,1287,4213,1308,4211,1332xe" stroked="f" style="position:absolute;left:2138;top:1149;width:3156;height:367">
              <v:path arrowok="t"/>
              <v:fill/>
            </v:shape>
            <v:shape coordorigin="4464,1149" coordsize="0,287" filled="f" path="m4464,1149l4464,1436e" strokecolor="#2E8DC5" stroked="t" strokeweight="1.86pt" style="position:absolute;left:4464;top:1149;width:0;height:287">
              <v:path arrowok="t"/>
            </v:shape>
            <v:shape coordorigin="4554,1151" coordsize="0,284" filled="f" path="m4554,1151l4554,1436e" strokecolor="#2E8DC5" stroked="t" strokeweight="1.86pt" style="position:absolute;left:4554;top:1151;width:0;height:284">
              <v:path arrowok="t"/>
            </v:shape>
            <v:shape coordorigin="4844,1151" coordsize="0,284" filled="f" path="m4844,1151l4844,1436e" strokecolor="#2E8DC5" stroked="t" strokeweight="1.86pt" style="position:absolute;left:4844;top:1151;width:0;height:284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color w:val="797979"/>
          <w:sz w:val="22"/>
          <w:szCs w:val="22"/>
        </w:rPr>
        <w:t>•</w:t>
        <w:tab/>
      </w:r>
      <w:r>
        <w:rPr>
          <w:rFonts w:ascii="Verdana" w:cs="Verdana" w:eastAsia="Verdana" w:hAnsi="Verdana"/>
          <w:color w:val="797979"/>
          <w:sz w:val="22"/>
          <w:szCs w:val="22"/>
        </w:rPr>
      </w:r>
      <w:r>
        <w:rPr>
          <w:rFonts w:ascii="Arial" w:cs="Arial" w:eastAsia="Arial" w:hAnsi="Arial"/>
          <w:color w:val="797979"/>
          <w:sz w:val="22"/>
          <w:szCs w:val="22"/>
        </w:rPr>
        <w:t>Dedicated system and application access are given to developers with adequate</w:t>
      </w:r>
      <w:r>
        <w:rPr>
          <w:rFonts w:ascii="Arial" w:cs="Arial" w:eastAsia="Arial" w:hAnsi="Arial"/>
          <w:color w:val="797979"/>
          <w:sz w:val="22"/>
          <w:szCs w:val="22"/>
        </w:rPr>
        <w:t> permission.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1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1440"/>
      </w:pPr>
      <w:r>
        <w:rPr>
          <w:rFonts w:ascii="Arial" w:cs="Arial" w:eastAsia="Arial" w:hAnsi="Arial"/>
          <w:color w:val="797979"/>
          <w:sz w:val="22"/>
          <w:szCs w:val="22"/>
        </w:rPr>
        <w:t>Users manage their own passwords. There are no special policies in place.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Arial" w:cs="Arial" w:eastAsia="Arial" w:hAnsi="Arial"/>
          <w:sz w:val="40"/>
          <w:szCs w:val="40"/>
        </w:rPr>
        <w:jc w:val="left"/>
        <w:ind w:left="1440"/>
      </w:pPr>
      <w:r>
        <w:rPr>
          <w:rFonts w:ascii="Arial" w:cs="Arial" w:eastAsia="Arial" w:hAnsi="Arial"/>
          <w:color w:val="2F8DC5"/>
          <w:sz w:val="40"/>
          <w:szCs w:val="40"/>
        </w:rPr>
        <w:t>3.3 Credentials and asset management</w:t>
      </w:r>
      <w:r>
        <w:rPr>
          <w:rFonts w:ascii="Arial" w:cs="Arial" w:eastAsia="Arial" w:hAnsi="Arial"/>
          <w:color w:val="000000"/>
          <w:sz w:val="40"/>
          <w:szCs w:val="40"/>
        </w:rPr>
      </w:r>
    </w:p>
    <w:p>
      <w:pPr>
        <w:rPr>
          <w:sz w:val="20"/>
          <w:szCs w:val="20"/>
        </w:rPr>
        <w:jc w:val="left"/>
        <w:spacing w:before="1"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440"/>
      </w:pPr>
      <w:r>
        <w:rPr>
          <w:rFonts w:ascii="Arial" w:cs="Arial" w:eastAsia="Arial" w:hAnsi="Arial"/>
          <w:color w:val="797979"/>
          <w:sz w:val="22"/>
          <w:szCs w:val="22"/>
        </w:rPr>
        <w:t>Log on details (user IDs and passwords) should be stored under “Windows Credential Manager”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18"/>
        <w:ind w:left="1440"/>
        <w:sectPr>
          <w:pgMar w:bottom="280" w:footer="742" w:header="76" w:left="0" w:right="0" w:top="1300"/>
          <w:pgSz w:h="15840" w:w="12240"/>
        </w:sectPr>
      </w:pPr>
      <w:r>
        <w:rPr>
          <w:rFonts w:ascii="Arial" w:cs="Arial" w:eastAsia="Arial" w:hAnsi="Arial"/>
          <w:color w:val="797979"/>
          <w:sz w:val="22"/>
          <w:szCs w:val="22"/>
        </w:rPr>
        <w:t>or “UIPath Orchestrator Assets”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9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52"/>
          <w:szCs w:val="52"/>
        </w:rPr>
        <w:jc w:val="left"/>
        <w:spacing w:line="580" w:lineRule="exact"/>
        <w:ind w:left="1440"/>
      </w:pPr>
      <w:r>
        <w:rPr>
          <w:rFonts w:ascii="Arial" w:cs="Arial" w:eastAsia="Arial" w:hAnsi="Arial"/>
          <w:color w:val="2F8DC5"/>
          <w:position w:val="-1"/>
          <w:sz w:val="52"/>
          <w:szCs w:val="52"/>
        </w:rPr>
        <w:t>4. Testing preliminary details</w:t>
      </w:r>
      <w:r>
        <w:rPr>
          <w:rFonts w:ascii="Arial" w:cs="Arial" w:eastAsia="Arial" w:hAnsi="Arial"/>
          <w:color w:val="000000"/>
          <w:position w:val="0"/>
          <w:sz w:val="52"/>
          <w:szCs w:val="52"/>
        </w:rPr>
      </w:r>
    </w:p>
    <w:p>
      <w:pPr>
        <w:rPr>
          <w:sz w:val="13"/>
          <w:szCs w:val="13"/>
        </w:rPr>
        <w:jc w:val="left"/>
        <w:spacing w:before="8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1440"/>
      </w:pPr>
      <w:r>
        <w:rPr>
          <w:rFonts w:ascii="Arial" w:cs="Arial" w:eastAsia="Arial" w:hAnsi="Arial"/>
          <w:color w:val="797979"/>
          <w:position w:val="-1"/>
          <w:sz w:val="22"/>
          <w:szCs w:val="22"/>
        </w:rPr>
        <w:t>Below are the various stages in testing. Update each item with Testing plan.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3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  <w:sectPr>
          <w:pgMar w:bottom="280" w:footer="742" w:header="76" w:left="0" w:right="0" w:top="1300"/>
          <w:pgSz w:h="15840" w:w="12240"/>
        </w:sectPr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right"/>
        <w:spacing w:before="29"/>
        <w:ind w:right="21"/>
      </w:pPr>
      <w:r>
        <w:rPr>
          <w:rFonts w:ascii="Arial" w:cs="Arial" w:eastAsia="Arial" w:hAnsi="Arial"/>
          <w:b/>
          <w:color w:val="FFFFFF"/>
          <w:sz w:val="24"/>
          <w:szCs w:val="24"/>
        </w:rPr>
        <w:t>Testing                  Owner       Start date       End</w:t>
      </w:r>
      <w:r>
        <w:rPr>
          <w:rFonts w:ascii="Arial" w:cs="Arial" w:eastAsia="Arial" w:hAnsi="Arial"/>
          <w:color w:val="0000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="120" w:lineRule="exact"/>
      </w:pP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24"/>
          <w:szCs w:val="24"/>
        </w:rPr>
        <w:jc w:val="right"/>
        <w:spacing w:line="260" w:lineRule="exact"/>
      </w:pPr>
      <w:r>
        <w:pict>
          <v:group coordorigin="618,3727" coordsize="10194,5129" style="position:absolute;margin-left:30.91pt;margin-top:186.36pt;width:509.72pt;height:256.44pt;mso-position-horizontal-relative:page;mso-position-vertical-relative:page;z-index:-2239">
            <v:shape coordorigin="631,3737" coordsize="2609,1068" fillcolor="#2C8EC5" filled="t" path="m631,4805l3240,4805,3240,3737,631,3737,631,4805xe" stroked="f" style="position:absolute;left:631;top:3737;width:2609;height:1068">
              <v:path arrowok="t"/>
              <v:fill/>
            </v:shape>
            <v:shape coordorigin="737,3737" coordsize="2396,653" fillcolor="#2C8EC5" filled="t" path="m737,4390l3132,4390,3132,3737,737,3737,737,4390xe" stroked="f" style="position:absolute;left:737;top:3737;width:2396;height:653">
              <v:path arrowok="t"/>
              <v:fill/>
            </v:shape>
            <v:shape coordorigin="3240,3737" coordsize="1416,1068" fillcolor="#2C8EC5" filled="t" path="m3240,4805l4657,4805,4657,3737,3240,3737,3240,4805xe" stroked="f" style="position:absolute;left:3240;top:3737;width:1416;height:1068">
              <v:path arrowok="t"/>
              <v:fill/>
            </v:shape>
            <v:shape coordorigin="3348,3737" coordsize="1200,653" fillcolor="#2C8EC5" filled="t" path="m3348,4390l4549,4390,4549,3737,3348,3737,3348,4390xe" stroked="f" style="position:absolute;left:3348;top:3737;width:1200;height:653">
              <v:path arrowok="t"/>
              <v:fill/>
            </v:shape>
            <v:shape coordorigin="4657,3737" coordsize="1363,1068" fillcolor="#2C8EC5" filled="t" path="m4657,4805l6020,4805,6020,3737,4657,3737,4657,4805xe" stroked="f" style="position:absolute;left:4657;top:3737;width:1363;height:1068">
              <v:path arrowok="t"/>
              <v:fill/>
            </v:shape>
            <v:shape coordorigin="4765,3737" coordsize="1147,653" fillcolor="#2C8EC5" filled="t" path="m4765,4390l5912,4390,5912,3737,4765,3737,4765,4390xe" stroked="f" style="position:absolute;left:4765;top:3737;width:1147;height:653">
              <v:path arrowok="t"/>
              <v:fill/>
            </v:shape>
            <v:shape coordorigin="6020,3737" coordsize="1196,1068" fillcolor="#2C8EC5" filled="t" path="m6020,4805l7216,4805,7216,3737,6020,3737,6020,4805xe" stroked="f" style="position:absolute;left:6020;top:3737;width:1196;height:1068">
              <v:path arrowok="t"/>
              <v:fill/>
            </v:shape>
            <v:shape coordorigin="6128,3737" coordsize="980,653" fillcolor="#2C8EC5" filled="t" path="m6128,4390l7108,4390,7108,3737,6128,3737,6128,4390xe" stroked="f" style="position:absolute;left:6128;top:3737;width:980;height:653">
              <v:path arrowok="t"/>
              <v:fill/>
            </v:shape>
            <v:shape coordorigin="6128,4390" coordsize="980,415" fillcolor="#2C8EC5" filled="t" path="m6128,4805l7108,4805,7108,4390,6128,4390,6128,4805xe" stroked="f" style="position:absolute;left:6128;top:4390;width:980;height:415">
              <v:path arrowok="t"/>
              <v:fill/>
            </v:shape>
            <v:shape coordorigin="7216,3737" coordsize="1190,1068" fillcolor="#2C8EC5" filled="t" path="m7216,4805l8406,4805,8406,3737,7216,3737,7216,4805xe" stroked="f" style="position:absolute;left:7216;top:3737;width:1190;height:1068">
              <v:path arrowok="t"/>
              <v:fill/>
            </v:shape>
            <v:shape coordorigin="7324,3737" coordsize="979,653" fillcolor="#2C8EC5" filled="t" path="m7324,4390l8303,4390,8303,3737,7324,3737,7324,4390xe" stroked="f" style="position:absolute;left:7324;top:3737;width:979;height:653">
              <v:path arrowok="t"/>
              <v:fill/>
            </v:shape>
            <v:shape coordorigin="7324,4390" coordsize="979,415" fillcolor="#2C8EC5" filled="t" path="m7324,4805l8303,4805,8303,4390,7324,4390,7324,4805xe" stroked="f" style="position:absolute;left:7324;top:4390;width:979;height:415">
              <v:path arrowok="t"/>
              <v:fill/>
            </v:shape>
            <v:shape coordorigin="8416,3737" coordsize="1191,1068" fillcolor="#2C8EC5" filled="t" path="m8416,4805l9607,4805,9607,3737,8416,3737,8416,4805xe" stroked="f" style="position:absolute;left:8416;top:3737;width:1191;height:1068">
              <v:path arrowok="t"/>
              <v:fill/>
            </v:shape>
            <v:shape coordorigin="8519,3737" coordsize="980,653" fillcolor="#2C8EC5" filled="t" path="m8519,4390l9499,4390,9499,3737,8519,3737,8519,4390xe" stroked="f" style="position:absolute;left:8519;top:3737;width:980;height:653">
              <v:path arrowok="t"/>
              <v:fill/>
            </v:shape>
            <v:shape coordorigin="8519,4390" coordsize="980,415" fillcolor="#2C8EC5" filled="t" path="m8519,4805l9499,4805,9499,4390,8519,4390,8519,4805xe" stroked="f" style="position:absolute;left:8519;top:4390;width:980;height:415">
              <v:path arrowok="t"/>
              <v:fill/>
            </v:shape>
            <v:shape coordorigin="9607,3737" coordsize="1195,1068" fillcolor="#2C8EC5" filled="t" path="m9607,4805l10802,4805,10802,3737,9607,3737,9607,4805xe" stroked="f" style="position:absolute;left:9607;top:3737;width:1195;height:1068">
              <v:path arrowok="t"/>
              <v:fill/>
            </v:shape>
            <v:shape coordorigin="9715,3737" coordsize="979,653" fillcolor="#2C8EC5" filled="t" path="m9715,4390l10694,4390,10694,3737,9715,3737,9715,4390xe" stroked="f" style="position:absolute;left:9715;top:3737;width:979;height:653">
              <v:path arrowok="t"/>
              <v:fill/>
            </v:shape>
            <v:shape coordorigin="8411,3737" coordsize="0,1068" filled="f" path="m8411,3737l8411,4805e" strokecolor="#5B9BD4" stroked="t" strokeweight="0.57998pt" style="position:absolute;left:8411;top:3737;width:0;height:1068">
              <v:path arrowok="t"/>
            </v:shape>
            <v:shape coordorigin="624,4810" coordsize="10,0" filled="f" path="m624,4810l634,4810e" strokecolor="#2C8EC5" stroked="t" strokeweight="0.58pt" style="position:absolute;left:624;top:4810;width:10;height:0">
              <v:path arrowok="t"/>
            </v:shape>
            <v:shape coordorigin="634,4810" coordsize="10,0" filled="f" path="m634,4810l643,4810e" strokecolor="#2C8EC5" stroked="t" strokeweight="0.58pt" style="position:absolute;left:634;top:4810;width:10;height:0">
              <v:path arrowok="t"/>
            </v:shape>
            <v:shape coordorigin="643,4810" coordsize="2144,0" filled="f" path="m643,4810l2787,4810e" strokecolor="#2C8EC5" stroked="t" strokeweight="0.58pt" style="position:absolute;left:643;top:4810;width:2144;height:0">
              <v:path arrowok="t"/>
            </v:shape>
            <v:shape coordorigin="2787,4810" coordsize="10,0" filled="f" path="m2787,4810l2796,4810e" strokecolor="#2C8EC5" stroked="t" strokeweight="0.58pt" style="position:absolute;left:2787;top:4810;width:10;height:0">
              <v:path arrowok="t"/>
            </v:shape>
            <v:shape coordorigin="2796,4810" coordsize="444,0" filled="f" path="m2796,4810l3240,4810e" strokecolor="#2C8EC5" stroked="t" strokeweight="0.58pt" style="position:absolute;left:2796;top:4810;width:444;height:0">
              <v:path arrowok="t"/>
            </v:shape>
            <v:shape coordorigin="3240,4810" coordsize="10,0" filled="f" path="m3240,4810l3250,4810e" strokecolor="#2C8EC5" stroked="t" strokeweight="0.58pt" style="position:absolute;left:3240;top:4810;width:10;height:0">
              <v:path arrowok="t"/>
            </v:shape>
            <v:shape coordorigin="3250,4810" coordsize="1402,0" filled="f" path="m3250,4810l4652,4810e" strokecolor="#2C8EC5" stroked="t" strokeweight="0.58pt" style="position:absolute;left:3250;top:4810;width:1402;height:0">
              <v:path arrowok="t"/>
            </v:shape>
            <v:shape coordorigin="4652,4810" coordsize="10,0" filled="f" path="m4652,4810l4662,4810e" strokecolor="#2C8EC5" stroked="t" strokeweight="0.58pt" style="position:absolute;left:4652;top:4810;width:10;height:0">
              <v:path arrowok="t"/>
            </v:shape>
            <v:shape coordorigin="4662,4810" coordsize="10,0" filled="f" path="m4662,4810l4671,4810e" strokecolor="#2C8EC5" stroked="t" strokeweight="0.58pt" style="position:absolute;left:4662;top:4810;width:10;height:0">
              <v:path arrowok="t"/>
            </v:shape>
            <v:shape coordorigin="4671,4810" coordsize="1344,0" filled="f" path="m4671,4810l6015,4810e" strokecolor="#2C8EC5" stroked="t" strokeweight="0.58pt" style="position:absolute;left:4671;top:4810;width:1344;height:0">
              <v:path arrowok="t"/>
            </v:shape>
            <v:shape coordorigin="6015,4810" coordsize="10,0" filled="f" path="m6015,4810l6025,4810e" strokecolor="#2C8EC5" stroked="t" strokeweight="0.58pt" style="position:absolute;left:6015;top:4810;width:10;height:0">
              <v:path arrowok="t"/>
            </v:shape>
            <v:shape coordorigin="6025,4810" coordsize="10,0" filled="f" path="m6025,4810l6035,4810e" strokecolor="#2C8EC5" stroked="t" strokeweight="0.58pt" style="position:absolute;left:6025;top:4810;width:10;height:0">
              <v:path arrowok="t"/>
            </v:shape>
            <v:shape coordorigin="6035,4810" coordsize="1176,0" filled="f" path="m6035,4810l7211,4810e" strokecolor="#2C8EC5" stroked="t" strokeweight="0.58pt" style="position:absolute;left:6035;top:4810;width:1176;height:0">
              <v:path arrowok="t"/>
            </v:shape>
            <v:shape coordorigin="7211,4810" coordsize="10,0" filled="f" path="m7211,4810l7221,4810e" strokecolor="#2C8EC5" stroked="t" strokeweight="0.58pt" style="position:absolute;left:7211;top:4810;width:10;height:0">
              <v:path arrowok="t"/>
            </v:shape>
            <v:shape coordorigin="7221,4810" coordsize="10,0" filled="f" path="m7221,4810l7230,4810e" strokecolor="#2C8EC5" stroked="t" strokeweight="0.58pt" style="position:absolute;left:7221;top:4810;width:10;height:0">
              <v:path arrowok="t"/>
            </v:shape>
            <v:shape coordorigin="7230,4810" coordsize="1176,0" filled="f" path="m7230,4810l8406,4810e" strokecolor="#2C8EC5" stroked="t" strokeweight="0.58pt" style="position:absolute;left:7230;top:4810;width:1176;height:0">
              <v:path arrowok="t"/>
            </v:shape>
            <v:shape coordorigin="8406,4810" coordsize="10,0" filled="f" path="m8406,4810l8416,4810e" strokecolor="#2C8EC5" stroked="t" strokeweight="0.58pt" style="position:absolute;left:8406;top:4810;width:10;height:0">
              <v:path arrowok="t"/>
            </v:shape>
            <v:shape coordorigin="8416,4810" coordsize="1186,0" filled="f" path="m8416,4810l9602,4810e" strokecolor="#2C8EC5" stroked="t" strokeweight="0.58pt" style="position:absolute;left:8416;top:4810;width:1186;height:0">
              <v:path arrowok="t"/>
            </v:shape>
            <v:shape coordorigin="9602,4810" coordsize="10,0" filled="f" path="m9602,4810l9612,4810e" strokecolor="#2C8EC5" stroked="t" strokeweight="0.58pt" style="position:absolute;left:9602;top:4810;width:10;height:0">
              <v:path arrowok="t"/>
            </v:shape>
            <v:shape coordorigin="9612,4810" coordsize="10,0" filled="f" path="m9612,4810l9621,4810e" strokecolor="#2C8EC5" stroked="t" strokeweight="0.58pt" style="position:absolute;left:9612;top:4810;width:10;height:0">
              <v:path arrowok="t"/>
            </v:shape>
            <v:shape coordorigin="9621,4810" coordsize="1176,0" filled="f" path="m9621,4810l10797,4810e" strokecolor="#2C8EC5" stroked="t" strokeweight="0.58pt" style="position:absolute;left:9621;top:4810;width:1176;height:0">
              <v:path arrowok="t"/>
            </v:shape>
            <v:shape coordorigin="10797,4810" coordsize="10,0" filled="f" path="m10797,4810l10807,4810e" strokecolor="#2C8EC5" stroked="t" strokeweight="0.58pt" style="position:absolute;left:10797;top:4810;width:10;height:0">
              <v:path arrowok="t"/>
            </v:shape>
            <v:shape coordorigin="2792,4815" coordsize="0,999" filled="f" path="m2792,4815l2792,5814e" strokecolor="#5B9BD4" stroked="t" strokeweight="0.58001pt" style="position:absolute;left:2792;top:4815;width:0;height:999">
              <v:path arrowok="t"/>
            </v:shape>
            <v:shape coordorigin="4657,4815" coordsize="0,999" filled="f" path="m4657,4815l4657,5814e" strokecolor="#5B9BD4" stroked="t" strokeweight="0.58pt" style="position:absolute;left:4657;top:4815;width:0;height:999">
              <v:path arrowok="t"/>
            </v:shape>
            <v:shape coordorigin="6020,4815" coordsize="0,999" filled="f" path="m6020,4815l6020,5814e" strokecolor="#5B9BD4" stroked="t" strokeweight="0.58001pt" style="position:absolute;left:6020;top:4815;width:0;height:999">
              <v:path arrowok="t"/>
            </v:shape>
            <v:shape coordorigin="7216,4815" coordsize="0,999" filled="f" path="m7216,4815l7216,5814e" strokecolor="#5B9BD4" stroked="t" strokeweight="0.58001pt" style="position:absolute;left:7216;top:4815;width:0;height:999">
              <v:path arrowok="t"/>
            </v:shape>
            <v:shape coordorigin="8411,4815" coordsize="0,999" filled="f" path="m8411,4815l8411,5814e" strokecolor="#5B9BD4" stroked="t" strokeweight="0.57998pt" style="position:absolute;left:8411;top:4815;width:0;height:999">
              <v:path arrowok="t"/>
            </v:shape>
            <v:shape coordorigin="9607,4815" coordsize="0,999" filled="f" path="m9607,4815l9607,5814e" strokecolor="#5B9BD4" stroked="t" strokeweight="0.58001pt" style="position:absolute;left:9607;top:4815;width:0;height:999">
              <v:path arrowok="t"/>
            </v:shape>
            <v:shape coordorigin="10802,4815" coordsize="0,999" filled="f" path="m10802,4815l10802,5814e" strokecolor="#5B9BD4" stroked="t" strokeweight="0.57998pt" style="position:absolute;left:10802;top:4815;width:0;height:999">
              <v:path arrowok="t"/>
            </v:shape>
            <v:shape coordorigin="624,5819" coordsize="10,0" filled="f" path="m624,5819l634,5819e" strokecolor="#2C8EC5" stroked="t" strokeweight="0.58001pt" style="position:absolute;left:624;top:5819;width:10;height:0">
              <v:path arrowok="t"/>
            </v:shape>
            <v:shape coordorigin="634,5819" coordsize="2153,0" filled="f" path="m634,5819l2787,5819e" strokecolor="#2C8EC5" stroked="t" strokeweight="0.58001pt" style="position:absolute;left:634;top:5819;width:2153;height:0">
              <v:path arrowok="t"/>
            </v:shape>
            <v:shape coordorigin="2787,5819" coordsize="10,0" filled="f" path="m2787,5819l2796,5819e" strokecolor="#2C8EC5" stroked="t" strokeweight="0.58001pt" style="position:absolute;left:2787;top:5819;width:10;height:0">
              <v:path arrowok="t"/>
            </v:shape>
            <v:shape coordorigin="2796,5819" coordsize="1856,0" filled="f" path="m2796,5819l4652,5819e" strokecolor="#2C8EC5" stroked="t" strokeweight="0.58001pt" style="position:absolute;left:2796;top:5819;width:1856;height:0">
              <v:path arrowok="t"/>
            </v:shape>
            <v:shape coordorigin="4652,5819" coordsize="10,0" filled="f" path="m4652,5819l4662,5819e" strokecolor="#2C8EC5" stroked="t" strokeweight="0.58001pt" style="position:absolute;left:4652;top:5819;width:10;height:0">
              <v:path arrowok="t"/>
            </v:shape>
            <v:shape coordorigin="4662,5819" coordsize="1354,0" filled="f" path="m4662,5819l6015,5819e" strokecolor="#2C8EC5" stroked="t" strokeweight="0.58001pt" style="position:absolute;left:4662;top:5819;width:1354;height:0">
              <v:path arrowok="t"/>
            </v:shape>
            <v:shape coordorigin="6015,5819" coordsize="10,0" filled="f" path="m6015,5819l6025,5819e" strokecolor="#2C8EC5" stroked="t" strokeweight="0.58001pt" style="position:absolute;left:6015;top:5819;width:10;height:0">
              <v:path arrowok="t"/>
            </v:shape>
            <v:shape coordorigin="6025,5819" coordsize="1186,0" filled="f" path="m6025,5819l7211,5819e" strokecolor="#2C8EC5" stroked="t" strokeweight="0.58001pt" style="position:absolute;left:6025;top:5819;width:1186;height:0">
              <v:path arrowok="t"/>
            </v:shape>
            <v:shape coordorigin="7211,5819" coordsize="10,0" filled="f" path="m7211,5819l7221,5819e" strokecolor="#2C8EC5" stroked="t" strokeweight="0.58001pt" style="position:absolute;left:7211;top:5819;width:10;height:0">
              <v:path arrowok="t"/>
            </v:shape>
            <v:shape coordorigin="7221,5819" coordsize="1186,0" filled="f" path="m7221,5819l8406,5819e" strokecolor="#2C8EC5" stroked="t" strokeweight="0.58001pt" style="position:absolute;left:7221;top:5819;width:1186;height:0">
              <v:path arrowok="t"/>
            </v:shape>
            <v:shape coordorigin="8406,5819" coordsize="10,0" filled="f" path="m8406,5819l8416,5819e" strokecolor="#2C8EC5" stroked="t" strokeweight="0.58001pt" style="position:absolute;left:8406;top:5819;width:10;height:0">
              <v:path arrowok="t"/>
            </v:shape>
            <v:shape coordorigin="8416,5819" coordsize="1186,0" filled="f" path="m8416,5819l9602,5819e" strokecolor="#2C8EC5" stroked="t" strokeweight="0.58001pt" style="position:absolute;left:8416;top:5819;width:1186;height:0">
              <v:path arrowok="t"/>
            </v:shape>
            <v:shape coordorigin="9602,5819" coordsize="10,0" filled="f" path="m9602,5819l9612,5819e" strokecolor="#2C8EC5" stroked="t" strokeweight="0.58001pt" style="position:absolute;left:9602;top:5819;width:10;height:0">
              <v:path arrowok="t"/>
            </v:shape>
            <v:shape coordorigin="9612,5819" coordsize="1186,0" filled="f" path="m9612,5819l10797,5819e" strokecolor="#2C8EC5" stroked="t" strokeweight="0.58001pt" style="position:absolute;left:9612;top:5819;width:1186;height:0">
              <v:path arrowok="t"/>
            </v:shape>
            <v:shape coordorigin="10797,5819" coordsize="10,0" filled="f" path="m10797,5819l10807,5819e" strokecolor="#2C8EC5" stroked="t" strokeweight="0.58001pt" style="position:absolute;left:10797;top:5819;width:10;height:0">
              <v:path arrowok="t"/>
            </v:shape>
            <v:shape coordorigin="2792,5823" coordsize="0,998" filled="f" path="m2792,5823l2792,6822e" strokecolor="#5B9BD4" stroked="t" strokeweight="0.58001pt" style="position:absolute;left:2792;top:5823;width:0;height:998">
              <v:path arrowok="t"/>
            </v:shape>
            <v:shape coordorigin="4657,5823" coordsize="0,998" filled="f" path="m4657,5823l4657,6822e" strokecolor="#5B9BD4" stroked="t" strokeweight="0.58pt" style="position:absolute;left:4657;top:5823;width:0;height:998">
              <v:path arrowok="t"/>
            </v:shape>
            <v:shape coordorigin="6020,5823" coordsize="0,998" filled="f" path="m6020,5823l6020,6822e" strokecolor="#5B9BD4" stroked="t" strokeweight="0.58001pt" style="position:absolute;left:6020;top:5823;width:0;height:998">
              <v:path arrowok="t"/>
            </v:shape>
            <v:shape coordorigin="7216,5823" coordsize="0,998" filled="f" path="m7216,5823l7216,6822e" strokecolor="#5B9BD4" stroked="t" strokeweight="0.58001pt" style="position:absolute;left:7216;top:5823;width:0;height:998">
              <v:path arrowok="t"/>
            </v:shape>
            <v:shape coordorigin="8411,5823" coordsize="0,998" filled="f" path="m8411,5823l8411,6822e" strokecolor="#5B9BD4" stroked="t" strokeweight="0.57998pt" style="position:absolute;left:8411;top:5823;width:0;height:998">
              <v:path arrowok="t"/>
            </v:shape>
            <v:shape coordorigin="9607,5823" coordsize="0,998" filled="f" path="m9607,5823l9607,6822e" strokecolor="#5B9BD4" stroked="t" strokeweight="0.58001pt" style="position:absolute;left:9607;top:5823;width:0;height:998">
              <v:path arrowok="t"/>
            </v:shape>
            <v:shape coordorigin="10802,5823" coordsize="0,998" filled="f" path="m10802,5823l10802,6822e" strokecolor="#5B9BD4" stroked="t" strokeweight="0.57998pt" style="position:absolute;left:10802;top:5823;width:0;height:998">
              <v:path arrowok="t"/>
            </v:shape>
            <v:shape coordorigin="624,6827" coordsize="10,0" filled="f" path="m624,6827l634,6827e" strokecolor="#2C8EC5" stroked="t" strokeweight="0.57998pt" style="position:absolute;left:624;top:6827;width:10;height:0">
              <v:path arrowok="t"/>
            </v:shape>
            <v:shape coordorigin="634,6827" coordsize="2153,0" filled="f" path="m634,6827l2787,6827e" strokecolor="#2C8EC5" stroked="t" strokeweight="0.57998pt" style="position:absolute;left:634;top:6827;width:2153;height:0">
              <v:path arrowok="t"/>
            </v:shape>
            <v:shape coordorigin="2787,6827" coordsize="10,0" filled="f" path="m2787,6827l2796,6827e" strokecolor="#2C8EC5" stroked="t" strokeweight="0.57998pt" style="position:absolute;left:2787;top:6827;width:10;height:0">
              <v:path arrowok="t"/>
            </v:shape>
            <v:shape coordorigin="2796,6827" coordsize="1856,0" filled="f" path="m2796,6827l4652,6827e" strokecolor="#2C8EC5" stroked="t" strokeweight="0.57998pt" style="position:absolute;left:2796;top:6827;width:1856;height:0">
              <v:path arrowok="t"/>
            </v:shape>
            <v:shape coordorigin="4652,6827" coordsize="10,0" filled="f" path="m4652,6827l4662,6827e" strokecolor="#2C8EC5" stroked="t" strokeweight="0.57998pt" style="position:absolute;left:4652;top:6827;width:10;height:0">
              <v:path arrowok="t"/>
            </v:shape>
            <v:shape coordorigin="4662,6827" coordsize="1354,0" filled="f" path="m4662,6827l6015,6827e" strokecolor="#2C8EC5" stroked="t" strokeweight="0.57998pt" style="position:absolute;left:4662;top:6827;width:1354;height:0">
              <v:path arrowok="t"/>
            </v:shape>
            <v:shape coordorigin="6015,6827" coordsize="10,0" filled="f" path="m6015,6827l6025,6827e" strokecolor="#2C8EC5" stroked="t" strokeweight="0.57998pt" style="position:absolute;left:6015;top:6827;width:10;height:0">
              <v:path arrowok="t"/>
            </v:shape>
            <v:shape coordorigin="6025,6827" coordsize="1186,0" filled="f" path="m6025,6827l7211,6827e" strokecolor="#2C8EC5" stroked="t" strokeweight="0.57998pt" style="position:absolute;left:6025;top:6827;width:1186;height:0">
              <v:path arrowok="t"/>
            </v:shape>
            <v:shape coordorigin="7211,6827" coordsize="10,0" filled="f" path="m7211,6827l7221,6827e" strokecolor="#2C8EC5" stroked="t" strokeweight="0.57998pt" style="position:absolute;left:7211;top:6827;width:10;height:0">
              <v:path arrowok="t"/>
            </v:shape>
            <v:shape coordorigin="7221,6827" coordsize="1186,0" filled="f" path="m7221,6827l8406,6827e" strokecolor="#2C8EC5" stroked="t" strokeweight="0.57998pt" style="position:absolute;left:7221;top:6827;width:1186;height:0">
              <v:path arrowok="t"/>
            </v:shape>
            <v:shape coordorigin="8406,6827" coordsize="10,0" filled="f" path="m8406,6827l8416,6827e" strokecolor="#2C8EC5" stroked="t" strokeweight="0.57998pt" style="position:absolute;left:8406;top:6827;width:10;height:0">
              <v:path arrowok="t"/>
            </v:shape>
            <v:shape coordorigin="8416,6827" coordsize="1186,0" filled="f" path="m8416,6827l9602,6827e" strokecolor="#2C8EC5" stroked="t" strokeweight="0.57998pt" style="position:absolute;left:8416;top:6827;width:1186;height:0">
              <v:path arrowok="t"/>
            </v:shape>
            <v:shape coordorigin="9602,6827" coordsize="10,0" filled="f" path="m9602,6827l9612,6827e" strokecolor="#2C8EC5" stroked="t" strokeweight="0.57998pt" style="position:absolute;left:9602;top:6827;width:10;height:0">
              <v:path arrowok="t"/>
            </v:shape>
            <v:shape coordorigin="9612,6827" coordsize="1186,0" filled="f" path="m9612,6827l10797,6827e" strokecolor="#2C8EC5" stroked="t" strokeweight="0.57998pt" style="position:absolute;left:9612;top:6827;width:1186;height:0">
              <v:path arrowok="t"/>
            </v:shape>
            <v:shape coordorigin="10797,6827" coordsize="10,0" filled="f" path="m10797,6827l10807,6827e" strokecolor="#2C8EC5" stroked="t" strokeweight="0.57998pt" style="position:absolute;left:10797;top:6827;width:10;height:0">
              <v:path arrowok="t"/>
            </v:shape>
            <v:shape coordorigin="2792,6831" coordsize="0,1001" filled="f" path="m2792,6831l2792,7832e" strokecolor="#5B9BD4" stroked="t" strokeweight="0.58001pt" style="position:absolute;left:2792;top:6831;width:0;height:1001">
              <v:path arrowok="t"/>
            </v:shape>
            <v:shape coordorigin="4657,6831" coordsize="0,1001" filled="f" path="m4657,6831l4657,7832e" strokecolor="#5B9BD4" stroked="t" strokeweight="0.58pt" style="position:absolute;left:4657;top:6831;width:0;height:1001">
              <v:path arrowok="t"/>
            </v:shape>
            <v:shape coordorigin="6020,6831" coordsize="0,1001" filled="f" path="m6020,6831l6020,7832e" strokecolor="#5B9BD4" stroked="t" strokeweight="0.58001pt" style="position:absolute;left:6020;top:6831;width:0;height:1001">
              <v:path arrowok="t"/>
            </v:shape>
            <v:shape coordorigin="7216,6831" coordsize="0,1001" filled="f" path="m7216,6831l7216,7832e" strokecolor="#5B9BD4" stroked="t" strokeweight="0.58001pt" style="position:absolute;left:7216;top:6831;width:0;height:1001">
              <v:path arrowok="t"/>
            </v:shape>
            <v:shape coordorigin="8411,6831" coordsize="0,1001" filled="f" path="m8411,6831l8411,7832e" strokecolor="#5B9BD4" stroked="t" strokeweight="0.57998pt" style="position:absolute;left:8411;top:6831;width:0;height:1001">
              <v:path arrowok="t"/>
            </v:shape>
            <v:shape coordorigin="9607,6831" coordsize="0,1001" filled="f" path="m9607,6831l9607,7832e" strokecolor="#5B9BD4" stroked="t" strokeweight="0.58001pt" style="position:absolute;left:9607;top:6831;width:0;height:1001">
              <v:path arrowok="t"/>
            </v:shape>
            <v:shape coordorigin="10802,6831" coordsize="0,1001" filled="f" path="m10802,6831l10802,7832e" strokecolor="#5B9BD4" stroked="t" strokeweight="0.57998pt" style="position:absolute;left:10802;top:6831;width:0;height:1001">
              <v:path arrowok="t"/>
            </v:shape>
            <v:shape coordorigin="624,7837" coordsize="10,0" filled="f" path="m624,7837l634,7837e" strokecolor="#2C8EC5" stroked="t" strokeweight="0.58001pt" style="position:absolute;left:624;top:7837;width:10;height:0">
              <v:path arrowok="t"/>
            </v:shape>
            <v:shape coordorigin="634,7837" coordsize="2153,0" filled="f" path="m634,7837l2787,7837e" strokecolor="#2C8EC5" stroked="t" strokeweight="0.58001pt" style="position:absolute;left:634;top:7837;width:2153;height:0">
              <v:path arrowok="t"/>
            </v:shape>
            <v:shape coordorigin="2787,7837" coordsize="10,0" filled="f" path="m2787,7837l2796,7837e" strokecolor="#2C8EC5" stroked="t" strokeweight="0.58001pt" style="position:absolute;left:2787;top:7837;width:10;height:0">
              <v:path arrowok="t"/>
            </v:shape>
            <v:shape coordorigin="2796,7837" coordsize="1856,0" filled="f" path="m2796,7837l4652,7837e" strokecolor="#2C8EC5" stroked="t" strokeweight="0.58001pt" style="position:absolute;left:2796;top:7837;width:1856;height:0">
              <v:path arrowok="t"/>
            </v:shape>
            <v:shape coordorigin="4652,7837" coordsize="10,0" filled="f" path="m4652,7837l4662,7837e" strokecolor="#2C8EC5" stroked="t" strokeweight="0.58001pt" style="position:absolute;left:4652;top:7837;width:10;height:0">
              <v:path arrowok="t"/>
            </v:shape>
            <v:shape coordorigin="4662,7837" coordsize="1354,0" filled="f" path="m4662,7837l6015,7837e" strokecolor="#2C8EC5" stroked="t" strokeweight="0.58001pt" style="position:absolute;left:4662;top:7837;width:1354;height:0">
              <v:path arrowok="t"/>
            </v:shape>
            <v:shape coordorigin="6015,7837" coordsize="10,0" filled="f" path="m6015,7837l6025,7837e" strokecolor="#2C8EC5" stroked="t" strokeweight="0.58001pt" style="position:absolute;left:6015;top:7837;width:10;height:0">
              <v:path arrowok="t"/>
            </v:shape>
            <v:shape coordorigin="6025,7837" coordsize="1186,0" filled="f" path="m6025,7837l7211,7837e" strokecolor="#2C8EC5" stroked="t" strokeweight="0.58001pt" style="position:absolute;left:6025;top:7837;width:1186;height:0">
              <v:path arrowok="t"/>
            </v:shape>
            <v:shape coordorigin="7211,7837" coordsize="10,0" filled="f" path="m7211,7837l7221,7837e" strokecolor="#2C8EC5" stroked="t" strokeweight="0.58001pt" style="position:absolute;left:7211;top:7837;width:10;height:0">
              <v:path arrowok="t"/>
            </v:shape>
            <v:shape coordorigin="7221,7837" coordsize="1186,0" filled="f" path="m7221,7837l8406,7837e" strokecolor="#2C8EC5" stroked="t" strokeweight="0.58001pt" style="position:absolute;left:7221;top:7837;width:1186;height:0">
              <v:path arrowok="t"/>
            </v:shape>
            <v:shape coordorigin="8406,7837" coordsize="10,0" filled="f" path="m8406,7837l8416,7837e" strokecolor="#2C8EC5" stroked="t" strokeweight="0.58001pt" style="position:absolute;left:8406;top:7837;width:10;height:0">
              <v:path arrowok="t"/>
            </v:shape>
            <v:shape coordorigin="8416,7837" coordsize="1186,0" filled="f" path="m8416,7837l9602,7837e" strokecolor="#2C8EC5" stroked="t" strokeweight="0.58001pt" style="position:absolute;left:8416;top:7837;width:1186;height:0">
              <v:path arrowok="t"/>
            </v:shape>
            <v:shape coordorigin="9602,7837" coordsize="10,0" filled="f" path="m9602,7837l9612,7837e" strokecolor="#2C8EC5" stroked="t" strokeweight="0.58001pt" style="position:absolute;left:9602;top:7837;width:10;height:0">
              <v:path arrowok="t"/>
            </v:shape>
            <v:shape coordorigin="9612,7837" coordsize="1186,0" filled="f" path="m9612,7837l10797,7837e" strokecolor="#2C8EC5" stroked="t" strokeweight="0.58001pt" style="position:absolute;left:9612;top:7837;width:1186;height:0">
              <v:path arrowok="t"/>
            </v:shape>
            <v:shape coordorigin="10797,7837" coordsize="10,0" filled="f" path="m10797,7837l10807,7837e" strokecolor="#2C8EC5" stroked="t" strokeweight="0.58001pt" style="position:absolute;left:10797;top:7837;width:10;height:0">
              <v:path arrowok="t"/>
            </v:shape>
            <v:shape coordorigin="629,4805" coordsize="0,4045" filled="f" path="m629,4805l629,8850e" strokecolor="#5B9BD4" stroked="t" strokeweight="0.58pt" style="position:absolute;left:629;top:4805;width:0;height:4045">
              <v:path arrowok="t"/>
            </v:shape>
            <v:shape coordorigin="634,8845" coordsize="2153,0" filled="f" path="m634,8845l2787,8845e" strokecolor="#5B9BD4" stroked="t" strokeweight="0.57998pt" style="position:absolute;left:634;top:8845;width:2153;height:0">
              <v:path arrowok="t"/>
            </v:shape>
            <v:shape coordorigin="2792,7842" coordsize="0,1008" filled="f" path="m2792,7842l2792,8850e" strokecolor="#5B9BD4" stroked="t" strokeweight="0.58001pt" style="position:absolute;left:2792;top:7842;width:0;height:1008">
              <v:path arrowok="t"/>
            </v:shape>
            <v:shape coordorigin="2796,8845" coordsize="1856,0" filled="f" path="m2796,8845l4652,8845e" strokecolor="#5B9BD4" stroked="t" strokeweight="0.57998pt" style="position:absolute;left:2796;top:8845;width:1856;height:0">
              <v:path arrowok="t"/>
            </v:shape>
            <v:shape coordorigin="4657,7842" coordsize="0,1008" filled="f" path="m4657,7842l4657,8850e" strokecolor="#5B9BD4" stroked="t" strokeweight="0.58pt" style="position:absolute;left:4657;top:7842;width:0;height:1008">
              <v:path arrowok="t"/>
            </v:shape>
            <v:shape coordorigin="4662,8845" coordsize="1354,0" filled="f" path="m4662,8845l6015,8845e" strokecolor="#5B9BD4" stroked="t" strokeweight="0.57998pt" style="position:absolute;left:4662;top:8845;width:1354;height:0">
              <v:path arrowok="t"/>
            </v:shape>
            <v:shape coordorigin="6020,7842" coordsize="0,1008" filled="f" path="m6020,7842l6020,8850e" strokecolor="#5B9BD4" stroked="t" strokeweight="0.58001pt" style="position:absolute;left:6020;top:7842;width:0;height:1008">
              <v:path arrowok="t"/>
            </v:shape>
            <v:shape coordorigin="6025,8845" coordsize="1186,0" filled="f" path="m6025,8845l7211,8845e" strokecolor="#5B9BD4" stroked="t" strokeweight="0.57998pt" style="position:absolute;left:6025;top:8845;width:1186;height:0">
              <v:path arrowok="t"/>
            </v:shape>
            <v:shape coordorigin="7216,7842" coordsize="0,1008" filled="f" path="m7216,7842l7216,8850e" strokecolor="#5B9BD4" stroked="t" strokeweight="0.58001pt" style="position:absolute;left:7216;top:7842;width:0;height:1008">
              <v:path arrowok="t"/>
            </v:shape>
            <v:shape coordorigin="7221,8845" coordsize="1186,0" filled="f" path="m7221,8845l8406,8845e" strokecolor="#5B9BD4" stroked="t" strokeweight="0.57998pt" style="position:absolute;left:7221;top:8845;width:1186;height:0">
              <v:path arrowok="t"/>
            </v:shape>
            <v:shape coordorigin="8411,7842" coordsize="0,1008" filled="f" path="m8411,7842l8411,8850e" strokecolor="#5B9BD4" stroked="t" strokeweight="0.57998pt" style="position:absolute;left:8411;top:7842;width:0;height:1008">
              <v:path arrowok="t"/>
            </v:shape>
            <v:shape coordorigin="8416,8845" coordsize="1186,0" filled="f" path="m8416,8845l9602,8845e" strokecolor="#5B9BD4" stroked="t" strokeweight="0.57998pt" style="position:absolute;left:8416;top:8845;width:1186;height:0">
              <v:path arrowok="t"/>
            </v:shape>
            <v:shape coordorigin="9607,7842" coordsize="0,1008" filled="f" path="m9607,7842l9607,8850e" strokecolor="#5B9BD4" stroked="t" strokeweight="0.58001pt" style="position:absolute;left:9607;top:7842;width:0;height:1008">
              <v:path arrowok="t"/>
            </v:shape>
            <v:shape coordorigin="9612,8845" coordsize="1186,0" filled="f" path="m9612,8845l10797,8845e" strokecolor="#5B9BD4" stroked="t" strokeweight="0.57998pt" style="position:absolute;left:9612;top:8845;width:1186;height:0">
              <v:path arrowok="t"/>
            </v:shape>
            <v:shape coordorigin="10802,7842" coordsize="0,1008" filled="f" path="m10802,7842l10802,8850e" strokecolor="#5B9BD4" stroked="t" strokeweight="0.57998pt" style="position:absolute;left:10802;top:7842;width:0;height:1008">
              <v:path arrowok="t"/>
            </v:shape>
            <w10:wrap type="none"/>
          </v:group>
        </w:pict>
      </w:r>
      <w:r>
        <w:rPr>
          <w:rFonts w:ascii="Arial" w:cs="Arial" w:eastAsia="Arial" w:hAnsi="Arial"/>
          <w:b/>
          <w:color w:val="FFFFFF"/>
          <w:position w:val="-1"/>
          <w:sz w:val="24"/>
          <w:szCs w:val="24"/>
        </w:rPr>
        <w:t>date</w:t>
      </w:r>
      <w:r>
        <w:rPr>
          <w:rFonts w:ascii="Arial" w:cs="Arial" w:eastAsia="Arial" w:hAnsi="Arial"/>
          <w:color w:val="000000"/>
          <w:position w:val="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spacing w:before="29"/>
        <w:ind w:left="-38" w:right="-38"/>
      </w:pPr>
      <w:r>
        <w:br w:type="column"/>
      </w:r>
      <w:r>
        <w:rPr>
          <w:rFonts w:ascii="Arial" w:cs="Arial" w:eastAsia="Arial" w:hAnsi="Arial"/>
          <w:b/>
          <w:color w:val="FFFFFF"/>
          <w:sz w:val="24"/>
          <w:szCs w:val="24"/>
        </w:rPr>
        <w:t># of test</w:t>
      </w:r>
      <w:r>
        <w:rPr>
          <w:rFonts w:ascii="Arial" w:cs="Arial" w:eastAsia="Arial" w:hAnsi="Arial"/>
          <w:color w:val="0000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="120" w:lineRule="exact"/>
      </w:pP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spacing w:line="260" w:lineRule="exact"/>
        <w:ind w:left="89" w:right="89"/>
      </w:pPr>
      <w:r>
        <w:rPr>
          <w:rFonts w:ascii="Arial" w:cs="Arial" w:eastAsia="Arial" w:hAnsi="Arial"/>
          <w:b/>
          <w:color w:val="FFFFFF"/>
          <w:position w:val="-1"/>
          <w:sz w:val="24"/>
          <w:szCs w:val="24"/>
        </w:rPr>
        <w:t>cases</w:t>
      </w:r>
      <w:r>
        <w:rPr>
          <w:rFonts w:ascii="Arial" w:cs="Arial" w:eastAsia="Arial" w:hAnsi="Arial"/>
          <w:color w:val="000000"/>
          <w:position w:val="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spacing w:before="29"/>
        <w:ind w:left="197" w:right="197"/>
      </w:pPr>
      <w:r>
        <w:br w:type="column"/>
      </w:r>
      <w:r>
        <w:rPr>
          <w:rFonts w:ascii="Arial" w:cs="Arial" w:eastAsia="Arial" w:hAnsi="Arial"/>
          <w:b/>
          <w:color w:val="FFFFFF"/>
          <w:sz w:val="24"/>
          <w:szCs w:val="24"/>
        </w:rPr>
        <w:t>% of</w:t>
      </w:r>
      <w:r>
        <w:rPr>
          <w:rFonts w:ascii="Arial" w:cs="Arial" w:eastAsia="Arial" w:hAnsi="Arial"/>
          <w:color w:val="0000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="120" w:lineRule="exact"/>
      </w:pP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spacing w:line="260" w:lineRule="exact"/>
        <w:ind w:left="-38" w:right="-38"/>
      </w:pPr>
      <w:r>
        <w:rPr>
          <w:rFonts w:ascii="Arial" w:cs="Arial" w:eastAsia="Arial" w:hAnsi="Arial"/>
          <w:b/>
          <w:color w:val="FFFFFF"/>
          <w:position w:val="-1"/>
          <w:sz w:val="24"/>
          <w:szCs w:val="24"/>
        </w:rPr>
        <w:t>Success</w:t>
      </w:r>
      <w:r>
        <w:rPr>
          <w:rFonts w:ascii="Arial" w:cs="Arial" w:eastAsia="Arial" w:hAnsi="Arial"/>
          <w:color w:val="000000"/>
          <w:position w:val="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9"/>
        <w:sectPr>
          <w:type w:val="continuous"/>
          <w:pgSz w:h="15840" w:w="12240"/>
          <w:pgMar w:bottom="0" w:left="0" w:right="0" w:top="1480"/>
          <w:cols w:equalWidth="off" w:num="4">
            <w:col w:space="488" w:w="6865"/>
            <w:col w:space="246" w:w="922"/>
            <w:col w:space="340" w:w="975"/>
            <w:col w:w="2404"/>
          </w:cols>
        </w:sectPr>
      </w:pPr>
      <w:r>
        <w:br w:type="column"/>
      </w:r>
      <w:r>
        <w:rPr>
          <w:rFonts w:ascii="Arial" w:cs="Arial" w:eastAsia="Arial" w:hAnsi="Arial"/>
          <w:b/>
          <w:color w:val="FFFFFF"/>
          <w:sz w:val="24"/>
          <w:szCs w:val="24"/>
        </w:rPr>
        <w:t>Status</w:t>
      </w:r>
      <w:r>
        <w:rPr>
          <w:rFonts w:ascii="Arial" w:cs="Arial" w:eastAsia="Arial" w:hAnsi="Arial"/>
          <w:color w:val="0000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2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1402"/>
      </w:pPr>
      <w:r>
        <w:rPr>
          <w:rFonts w:ascii="Arial" w:cs="Arial" w:eastAsia="Arial" w:hAnsi="Arial"/>
          <w:b/>
          <w:color w:val="797979"/>
          <w:sz w:val="22"/>
          <w:szCs w:val="22"/>
        </w:rPr>
        <w:t>Alpha                  </w:t>
      </w:r>
      <w:r>
        <w:rPr>
          <w:rFonts w:ascii="Arial" w:cs="Arial" w:eastAsia="Arial" w:hAnsi="Arial"/>
          <w:color w:val="797979"/>
          <w:sz w:val="22"/>
          <w:szCs w:val="22"/>
        </w:rPr>
        <w:t>RPA Project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3476"/>
      </w:pPr>
      <w:r>
        <w:rPr>
          <w:rFonts w:ascii="Arial" w:cs="Arial" w:eastAsia="Arial" w:hAnsi="Arial"/>
          <w:color w:val="797979"/>
          <w:position w:val="-1"/>
          <w:sz w:val="22"/>
          <w:szCs w:val="22"/>
        </w:rPr>
        <w:t>Lead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8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816"/>
      </w:pPr>
      <w:r>
        <w:rPr>
          <w:rFonts w:ascii="Arial" w:cs="Arial" w:eastAsia="Arial" w:hAnsi="Arial"/>
          <w:b/>
          <w:color w:val="797979"/>
          <w:sz w:val="22"/>
          <w:szCs w:val="22"/>
        </w:rPr>
        <w:t>User Acceptance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1318"/>
      </w:pPr>
      <w:r>
        <w:rPr>
          <w:rFonts w:ascii="Arial" w:cs="Arial" w:eastAsia="Arial" w:hAnsi="Arial"/>
          <w:b/>
          <w:color w:val="797979"/>
          <w:position w:val="-1"/>
          <w:sz w:val="22"/>
          <w:szCs w:val="22"/>
        </w:rPr>
        <w:t>Testing                </w:t>
      </w:r>
      <w:r>
        <w:rPr>
          <w:rFonts w:ascii="Arial" w:cs="Arial" w:eastAsia="Arial" w:hAnsi="Arial"/>
          <w:color w:val="797979"/>
          <w:position w:val="-1"/>
          <w:sz w:val="22"/>
          <w:szCs w:val="22"/>
        </w:rPr>
        <w:t>Process SME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1109"/>
      </w:pPr>
      <w:r>
        <w:rPr>
          <w:rFonts w:ascii="Arial" w:cs="Arial" w:eastAsia="Arial" w:hAnsi="Arial"/>
          <w:b/>
          <w:color w:val="797979"/>
          <w:sz w:val="22"/>
          <w:szCs w:val="22"/>
        </w:rPr>
        <w:t>Regression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1318"/>
      </w:pPr>
      <w:r>
        <w:rPr>
          <w:rFonts w:ascii="Arial" w:cs="Arial" w:eastAsia="Arial" w:hAnsi="Arial"/>
          <w:b/>
          <w:color w:val="797979"/>
          <w:position w:val="-1"/>
          <w:sz w:val="22"/>
          <w:szCs w:val="22"/>
        </w:rPr>
        <w:t>Testing              </w:t>
      </w:r>
      <w:r>
        <w:rPr>
          <w:rFonts w:ascii="Arial" w:cs="Arial" w:eastAsia="Arial" w:hAnsi="Arial"/>
          <w:color w:val="797979"/>
          <w:position w:val="-1"/>
          <w:sz w:val="22"/>
          <w:szCs w:val="22"/>
        </w:rPr>
        <w:t>Process Owner</w:t>
      </w:r>
      <w:r>
        <w:rPr>
          <w:rFonts w:ascii="Arial" w:cs="Arial" w:eastAsia="Arial" w:hAnsi="Arial"/>
          <w:color w:val="000000"/>
          <w:position w:val="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8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852"/>
      </w:pPr>
      <w:r>
        <w:rPr>
          <w:rFonts w:ascii="Arial" w:cs="Arial" w:eastAsia="Arial" w:hAnsi="Arial"/>
          <w:b/>
          <w:color w:val="797979"/>
          <w:sz w:val="22"/>
          <w:szCs w:val="22"/>
        </w:rPr>
        <w:t>Security Testing        </w:t>
      </w:r>
      <w:r>
        <w:rPr>
          <w:rFonts w:ascii="Arial" w:cs="Arial" w:eastAsia="Arial" w:hAnsi="Arial"/>
          <w:color w:val="797979"/>
          <w:sz w:val="22"/>
          <w:szCs w:val="22"/>
        </w:rPr>
        <w:t>Client IT / Info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7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3219"/>
      </w:pPr>
      <w:r>
        <w:rPr>
          <w:rFonts w:ascii="Arial" w:cs="Arial" w:eastAsia="Arial" w:hAnsi="Arial"/>
          <w:color w:val="797979"/>
          <w:sz w:val="22"/>
          <w:szCs w:val="22"/>
        </w:rPr>
        <w:t>Sec Team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4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2155"/>
      </w:pPr>
      <w:r>
        <w:pict>
          <v:shape style="width:148.43pt;height:20pt" type="#_x0000_t75">
            <v:imagedata o:title="" r:id="rId53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380" w:lineRule="atLeast"/>
        <w:ind w:left="1440" w:right="1629"/>
      </w:pPr>
      <w:r>
        <w:pict>
          <v:group coordorigin="2155,1121" coordsize="550,308" style="position:absolute;margin-left:107.75pt;margin-top:56.0589pt;width:27.52pt;height:15.4pt;mso-position-horizontal-relative:page;mso-position-vertical-relative:paragraph;z-index:-2238">
            <v:shape coordorigin="2165,1132" coordsize="295,287" fillcolor="#2E8DC5" filled="t" path="m2165,1351l2290,1351,2200,1318,2290,1189,2290,1318,2200,1318,2290,1351,2290,1419,2325,1419,2325,1351,2364,1351,2364,1318,2325,1318,2325,1132,2296,1132,2165,1318,2165,1351xe" stroked="f" style="position:absolute;left:2165;top:1132;width:295;height:287">
              <v:path arrowok="t"/>
              <v:fill/>
            </v:shape>
            <v:shape coordorigin="2165,1132" coordsize="295,287" fillcolor="#2E8DC5" filled="t" path="m2420,1379l2420,1419,2460,1419,2460,1379,2420,1379xe" stroked="f" style="position:absolute;left:2165;top:1132;width:295;height:287">
              <v:path arrowok="t"/>
              <v:fill/>
            </v:shape>
            <v:shape coordorigin="2505,1131" coordsize="190,288" fillcolor="#2E8DC5" filled="t" path="m2555,1385l2559,1379,2564,1373,2570,1366,2576,1360,2590,1347,2610,1330,2624,1318,2641,1303,2654,1291,2665,1280,2679,1261,2688,1245,2693,1234,2695,1222,2695,1209,2692,1188,2684,1170,2671,1154,2664,1148,2647,1139,2628,1133,2606,1131,2596,1132,2574,1135,2556,1142,2540,1152,2535,1158,2524,1173,2516,1192,2512,1214,2549,1218,2549,1212,2553,1191,2564,1176,2567,1173,2584,1163,2605,1160,2607,1160,2627,1164,2644,1175,2654,1184,2659,1196,2659,1210,2654,1233,2642,1252,2629,1268,2616,1282,2599,1297,2579,1313,2576,1316,2559,1331,2544,1344,2533,1357,2518,1377,2510,1395,2507,1403,2505,1411,2506,1419,2695,1419,2695,1385,2555,1385xe" stroked="f" style="position:absolute;left:2505;top:1131;width:190;height:288">
              <v:path arrowok="t"/>
              <v:fill/>
            </v:shape>
            <w10:wrap type="none"/>
          </v:group>
        </w:pict>
      </w:r>
      <w:r>
        <w:pict>
          <v:group coordorigin="2859,1132" coordsize="3902,367" style="position:absolute;margin-left:142.94pt;margin-top:56.6089pt;width:195.12pt;height:18.33pt;mso-position-horizontal-relative:page;mso-position-vertical-relative:paragraph;z-index:-2237">
            <v:shape coordorigin="2859,1132" coordsize="3902,367" fillcolor="#2E8DC5" filled="t" path="m4521,1252l4524,1249,4541,1239,4562,1236,4583,1209,4561,1207,4544,1208,4524,1213,4521,1252xe" stroked="f" style="position:absolute;left:2859;top:1132;width:3902;height:367">
              <v:path arrowok="t"/>
              <v:fill/>
            </v:shape>
            <v:shape coordorigin="2859,1132" coordsize="3902,367" fillcolor="#2E8DC5" filled="t" path="m4656,1310l4654,1287,4649,1267,4640,1250,4629,1235,4619,1225,4602,1215,4583,1209,4562,1236,4571,1236,4590,1243,4605,1256,4606,1257,4614,1273,4619,1295,4503,1295,4504,1287,4510,1268,4521,1252,4524,1213,4507,1222,4491,1236,4477,1255,4470,1273,4466,1294,4464,1317,4464,1321,4466,1344,4471,1364,4480,1381,4491,1396,4504,1407,4521,1416,4541,1422,4563,1424,4566,1424,4587,1422,4606,1416,4623,1406,4636,1394,4647,1377,4655,1357,4618,1352,4613,1367,4606,1378,4597,1385,4587,1392,4576,1395,4563,1395,4556,1395,4536,1389,4520,1377,4511,1365,4504,1347,4501,1324,4656,1324,4656,1310xe" stroked="f" style="position:absolute;left:2859;top:1132;width:3902;height:367">
              <v:path arrowok="t"/>
              <v:fill/>
            </v:shape>
            <v:shape coordorigin="2859,1132" coordsize="3902,367" fillcolor="#2E8DC5" filled="t" path="m4789,1424l4797,1423,4816,1419,4835,1410,4844,1404,4858,1389,4868,1371,4874,1354,4878,1335,4880,1314,4879,1297,4875,1277,4869,1259,4865,1250,4853,1233,4839,1220,4831,1216,4812,1209,4792,1207,4778,1207,4766,1209,4757,1215,4747,1220,4739,1228,4731,1238,4731,1211,4699,1211,4699,1499,4734,1499,4734,1398,4740,1405,4748,1412,4747,1376,4747,1375,4738,1360,4733,1340,4731,1316,4731,1312,4734,1289,4739,1270,4748,1255,4752,1251,4769,1238,4788,1234,4792,1234,4811,1240,4827,1254,4837,1270,4842,1290,4844,1314,4844,1318,4841,1341,4836,1360,4827,1375,4823,1379,4806,1391,4787,1395,4783,1395,4767,1421,4777,1424,4789,1424xe" stroked="f" style="position:absolute;left:2859;top:1132;width:3902;height:367">
              <v:path arrowok="t"/>
              <v:fill/>
            </v:shape>
            <v:shape coordorigin="2859,1132" coordsize="3902,367" fillcolor="#2E8DC5" filled="t" path="m4764,1389l4747,1376,4748,1412,4757,1416,4767,1421,4783,1395,4764,1389xe" stroked="f" style="position:absolute;left:2859;top:1132;width:3902;height:367">
              <v:path arrowok="t"/>
              <v:fill/>
            </v:shape>
            <v:shape coordorigin="2859,1132" coordsize="3902,367" fillcolor="#2E8DC5" filled="t" path="m4964,1211l4964,1139,4929,1160,4929,1211,4903,1211,4903,1239,4929,1239,4929,1361,4930,1385,4933,1400,4936,1407,4941,1412,4948,1416,4955,1420,4965,1422,4986,1422,4995,1421,5004,1419,4999,1388,4993,1389,4988,1389,4979,1389,4975,1388,4972,1387,4967,1383,4965,1377,4964,1370,4964,1239,4999,1239,4999,1211,4964,1211xe" stroked="f" style="position:absolute;left:2859;top:1132;width:3902;height:367">
              <v:path arrowok="t"/>
              <v:fill/>
            </v:shape>
            <v:shape coordorigin="2859,1132" coordsize="3902,367" fillcolor="#2E8DC5" filled="t" path="m5074,1214l5060,1219,5050,1226,5042,1235,5035,1244,5030,1256,5027,1271,5061,1275,5065,1261,5071,1250,5079,1245,5087,1239,5099,1236,5118,1236,5140,1239,5156,1248,5162,1254,5166,1264,5166,1278,5166,1282,5166,1287,5163,1288,5147,1292,5127,1296,5103,1299,5089,1301,5078,1303,5071,1305,5062,1307,5058,1357,5060,1352,5063,1347,5067,1342,5071,1338,5077,1335,5083,1333,5093,1330,5108,1328,5131,1324,5150,1320,5166,1315,5166,1343,5164,1355,5160,1363,5155,1373,5147,1381,5137,1387,5126,1393,5114,1396,5087,1396,5092,1424,5106,1424,5119,1422,5131,1417,5134,1416,5151,1407,5168,1394,5169,1403,5172,1412,5175,1419,5212,1419,5208,1411,5205,1403,5203,1394,5203,1393,5202,1380,5201,1360,5201,1332,5201,1269,5201,1259,5199,1253,5197,1243,5194,1235,5188,1229,5183,1222,5175,1217,5164,1213,5143,1208,5121,1207,5112,1207,5092,1209,5074,1214xe" stroked="f" style="position:absolute;left:2859;top:1132;width:3902;height:367">
              <v:path arrowok="t"/>
              <v:fill/>
            </v:shape>
            <v:shape coordorigin="2859,1132" coordsize="3902,367" fillcolor="#2E8DC5" filled="t" path="m5517,1374l5509,1359,5504,1339,5502,1315,5502,1312,5504,1288,5510,1269,5519,1255,5524,1249,5541,1239,5562,1236,5574,1236,5584,1239,5592,1246,5600,1253,5606,1264,5610,1278,5644,1272,5639,1256,5630,1238,5616,1224,5602,1215,5583,1209,5561,1207,5549,1207,5530,1211,5511,1219,5502,1225,5488,1239,5477,1257,5471,1275,5467,1294,5466,1316,5466,1321,5468,1344,5473,1364,5481,1381,5492,1396,5502,1406,5519,1416,5539,1422,5561,1424,5562,1424,5583,1421,5601,1415,5618,1404,5633,1387,5642,1369,5647,1348,5612,1343,5612,1347,5606,1367,5595,1382,5586,1391,5574,1395,5560,1395,5554,1395,5534,1389,5518,1376,5517,1374xe" stroked="f" style="position:absolute;left:2859;top:1132;width:3902;height:367">
              <v:path arrowok="t"/>
              <v:fill/>
            </v:shape>
            <v:shape coordorigin="2859,1132" coordsize="3902,367" fillcolor="#2E8DC5" filled="t" path="m5723,1252l5726,1249,5744,1239,5764,1236,5785,1209,5764,1207,5746,1208,5727,1213,5723,1252xe" stroked="f" style="position:absolute;left:2859;top:1132;width:3902;height:367">
              <v:path arrowok="t"/>
              <v:fill/>
            </v:shape>
            <v:shape coordorigin="2859,1132" coordsize="3902,367" fillcolor="#2E8DC5" filled="t" path="m5858,1310l5856,1287,5851,1267,5843,1250,5832,1235,5821,1225,5805,1215,5785,1209,5764,1236,5773,1236,5792,1243,5808,1256,5809,1257,5817,1273,5821,1295,5705,1295,5706,1287,5712,1268,5723,1252,5727,1213,5709,1222,5694,1236,5680,1255,5672,1273,5668,1294,5667,1317,5667,1321,5669,1344,5674,1364,5682,1381,5693,1396,5707,1407,5724,1416,5744,1422,5766,1424,5768,1424,5790,1422,5809,1416,5825,1406,5839,1394,5850,1377,5857,1357,5821,1352,5815,1367,5808,1378,5799,1385,5790,1392,5779,1395,5766,1395,5758,1395,5739,1389,5722,1377,5714,1365,5706,1347,5703,1324,5858,1324,5858,1320,5858,1310xe" stroked="f" style="position:absolute;left:2859;top:1132;width:3902;height:367">
              <v:path arrowok="t"/>
              <v:fill/>
            </v:shape>
            <v:shape coordorigin="2859,1132" coordsize="3902,367" fillcolor="#2E8DC5" filled="t" path="m6090,1419l6127,1419,6127,1166,6222,1166,6222,1132,5995,1132,5995,1166,6090,1166,6090,1419xe" stroked="f" style="position:absolute;left:2859;top:1132;width:3902;height:367">
              <v:path arrowok="t"/>
              <v:fill/>
            </v:shape>
            <v:shape coordorigin="2859,1132" coordsize="3902,367" fillcolor="#2E8DC5" filled="t" path="m6302,1252l6305,1249,6322,1239,6343,1236,6364,1209,6342,1207,6325,1208,6305,1213,6302,1252xe" stroked="f" style="position:absolute;left:2859;top:1132;width:3902;height:367">
              <v:path arrowok="t"/>
              <v:fill/>
            </v:shape>
            <v:shape coordorigin="2859,1132" coordsize="3902,367" fillcolor="#2E8DC5" filled="t" path="m6437,1310l6434,1287,6429,1267,6421,1250,6410,1235,6400,1225,6383,1215,6364,1209,6343,1236,6351,1236,6370,1243,6386,1256,6387,1257,6395,1273,6399,1295,6283,1295,6284,1287,6290,1268,6302,1252,6305,1213,6287,1222,6272,1236,6258,1255,6251,1273,6246,1294,6245,1317,6245,1321,6247,1344,6252,1364,6260,1381,6272,1396,6285,1407,6302,1416,6322,1422,6344,1424,6346,1424,6368,1422,6387,1416,6404,1406,6417,1394,6428,1377,6435,1357,6399,1352,6394,1367,6387,1378,6377,1385,6368,1392,6357,1395,6344,1395,6337,1395,6317,1389,6301,1377,6292,1365,6285,1347,6281,1324,6436,1324,6437,1310xe" stroked="f" style="position:absolute;left:2859;top:1132;width:3902;height:367">
              <v:path arrowok="t"/>
              <v:fill/>
            </v:shape>
            <v:shape coordorigin="2859,1132" coordsize="3902,367" fillcolor="#2E8DC5" filled="t" path="m6472,1249l6469,1257,6469,1277,6472,1286,6477,1294,6482,1303,6490,1309,6500,1314,6511,1319,6529,1325,6554,1331,6573,1336,6585,1340,6590,1343,6596,1348,6600,1354,6600,1371,6596,1378,6588,1385,6580,1392,6568,1395,6536,1395,6524,1391,6515,1384,6506,1376,6500,1366,6498,1352,6464,1357,6468,1375,6478,1393,6491,1407,6509,1417,6529,1422,6552,1424,6557,1424,6578,1421,6596,1415,6609,1410,6619,1402,6626,1391,6633,1381,6636,1370,6636,1346,6633,1336,6628,1328,6622,1320,6614,1314,6605,1310,6595,1306,6577,1300,6552,1293,6535,1288,6525,1285,6521,1284,6515,1282,6511,1279,6505,1271,6503,1267,6503,1255,6507,1249,6514,1244,6521,1238,6532,1236,6562,1236,6573,1239,6580,1245,6588,1251,6592,1259,6594,1270,6628,1265,6626,1252,6622,1241,6616,1233,6610,1225,6601,1218,6589,1214,6586,1213,6567,1208,6546,1207,6535,1207,6525,1208,6515,1211,6506,1214,6499,1217,6493,1221,6486,1226,6480,1233,6476,1241,6472,1249xe" stroked="f" style="position:absolute;left:2859;top:1132;width:3902;height:367">
              <v:path arrowok="t"/>
              <v:fill/>
            </v:shape>
            <v:shape coordorigin="2859,1132" coordsize="3902,367" fillcolor="#2E8DC5" filled="t" path="m6722,1422l6742,1422,6751,1421,6761,1419,6756,1388,6750,1389,6745,1389,6735,1389,6729,1387,6724,1383,6721,1377,6721,1370,6721,1239,6756,1239,6756,1211,6721,1211,6721,1139,6686,1160,6686,1211,6660,1211,6660,1239,6686,1239,6686,1361,6687,1385,6690,1400,6693,1407,6698,1412,6705,1416,6712,1420,6722,1422xe" stroked="f" style="position:absolute;left:2859;top:1132;width:3902;height:367">
              <v:path arrowok="t"/>
              <v:fill/>
            </v:shape>
            <v:shape coordorigin="2859,1132" coordsize="3902,367" fillcolor="#2E8DC5" filled="t" path="m5021,1372l5027,1391,5039,1407,5051,1415,5069,1422,5092,1424,5087,1396,5076,1393,5069,1387,5062,1381,5058,1373,5058,1357,5062,1307,5054,1311,5046,1316,5039,1321,5032,1328,5028,1337,5023,1345,5021,1354,5021,1364,5021,1372xe" stroked="f" style="position:absolute;left:2859;top:1132;width:3902;height:367">
              <v:path arrowok="t"/>
              <v:fill/>
            </v:shape>
            <v:shape coordorigin="2859,1132" coordsize="3902,367" fillcolor="#2E8DC5" filled="t" path="m5291,1419l5291,1306,5293,1284,5298,1265,5308,1251,5326,1241,5346,1237,5356,1237,5364,1239,5371,1244,5378,1248,5383,1253,5386,1261,5388,1268,5390,1278,5390,1419,5425,1419,5425,1275,5424,1264,5423,1257,5421,1247,5417,1238,5412,1231,5407,1224,5399,1218,5388,1213,5378,1209,5366,1207,5354,1207,5338,1208,5318,1214,5302,1225,5288,1241,5288,1211,5256,1211,5256,1419,5291,1419xe" stroked="f" style="position:absolute;left:2859;top:1132;width:3902;height:367">
              <v:path arrowok="t"/>
              <v:fill/>
            </v:shape>
            <v:shape coordorigin="2859,1132" coordsize="3902,367" fillcolor="#2E8DC5" filled="t" path="m2897,1132l2859,1132,2859,1298,2859,1313,2861,1335,2864,1354,2870,1370,2876,1383,2889,1398,2906,1410,2930,1419,2950,1423,2972,1424,2983,1424,3004,1421,3023,1416,3039,1408,3052,1399,3065,1384,3075,1367,3081,1342,3084,1321,3084,1298,3084,1132,3046,1132,3046,1298,3046,1318,3042,1341,3037,1358,3029,1371,3013,1382,2993,1388,2969,1390,2966,1390,2945,1387,2927,1380,2916,1374,2908,1365,2904,1353,2900,1341,2898,1322,2897,1298,2897,1132xe" stroked="f" style="position:absolute;left:2859;top:1132;width:3902;height:367">
              <v:path arrowok="t"/>
              <v:fill/>
            </v:shape>
            <v:shape coordorigin="2859,1132" coordsize="3902,367" fillcolor="#2E8DC5" filled="t" path="m3138,1249l3136,1257,3136,1277,3138,1286,3144,1294,3149,1303,3156,1309,3166,1314,3177,1319,3196,1325,3220,1331,3239,1336,3251,1340,3256,1343,3263,1348,3266,1354,3266,1371,3262,1378,3255,1385,3247,1392,3235,1395,3203,1395,3190,1391,3181,1384,3172,1376,3167,1366,3165,1352,3130,1357,3135,1375,3144,1393,3157,1407,3176,1417,3195,1422,3219,1424,3224,1424,3244,1421,3263,1415,3276,1410,3285,1402,3292,1391,3299,1381,3303,1370,3303,1346,3300,1336,3294,1328,3289,1320,3281,1314,3271,1310,3261,1306,3243,1300,3219,1293,3202,1288,3191,1285,3188,1284,3182,1282,3177,1279,3171,1271,3170,1267,3170,1255,3173,1249,3180,1244,3187,1238,3199,1236,3229,1236,3239,1239,3247,1245,3254,1251,3259,1259,3260,1270,3295,1265,3292,1252,3288,1241,3283,1233,3277,1225,3268,1218,3255,1214,3252,1213,3234,1208,3212,1207,3201,1207,3191,1208,3182,1211,3172,1214,3165,1217,3159,1221,3152,1226,3146,1233,3142,1241,3138,1249xe" stroked="f" style="position:absolute;left:2859;top:1132;width:3902;height:367">
              <v:path arrowok="t"/>
              <v:fill/>
            </v:shape>
            <v:shape coordorigin="2859,1132" coordsize="3902,367" fillcolor="#2E8DC5" filled="t" path="m3388,1252l3391,1249,3408,1239,3429,1236,3450,1209,3429,1207,3411,1208,3391,1213,3388,1252xe" stroked="f" style="position:absolute;left:2859;top:1132;width:3902;height:367">
              <v:path arrowok="t"/>
              <v:fill/>
            </v:shape>
            <v:shape coordorigin="2859,1132" coordsize="3902,367" fillcolor="#2E8DC5" filled="t" path="m3523,1310l3521,1287,3516,1267,3508,1250,3497,1235,3486,1225,3469,1215,3450,1209,3429,1236,3438,1236,3457,1243,3473,1256,3473,1257,3482,1273,3486,1295,3370,1295,3371,1287,3377,1268,3388,1252,3391,1213,3374,1222,3358,1236,3345,1255,3337,1273,3333,1294,3331,1317,3331,1321,3333,1344,3339,1364,3347,1381,3358,1396,3371,1407,3389,1416,3408,1422,3431,1424,3433,1424,3455,1422,3474,1416,3490,1406,3503,1394,3514,1377,3522,1357,3485,1352,3480,1367,3473,1378,3464,1385,3455,1392,3444,1395,3431,1395,3423,1395,3404,1389,3387,1377,3379,1365,3371,1347,3368,1324,3523,1324,3523,1320,3523,1310xe" stroked="f" style="position:absolute;left:2859;top:1132;width:3902;height:367">
              <v:path arrowok="t"/>
              <v:fill/>
            </v:shape>
            <v:shape coordorigin="2859,1132" coordsize="3902,367" fillcolor="#2E8DC5" filled="t" path="m3601,1419l3601,1309,3603,1288,3607,1269,3610,1261,3614,1255,3620,1250,3626,1245,3633,1243,3650,1243,3658,1246,3667,1251,3679,1218,3667,1210,3655,1207,3635,1207,3627,1209,3620,1214,3613,1218,3606,1228,3598,1243,3598,1211,3566,1211,3566,1419,3601,1419xe" stroked="f" style="position:absolute;left:2859;top:1132;width:3902;height:367">
              <v:path arrowok="t"/>
              <v:fill/>
            </v:shape>
            <v:shape coordorigin="2859,1132" coordsize="3902,367" fillcolor="#2E8DC5" filled="t" path="m3926,1200l3934,1222,3964,1301,3867,1301,3856,1332,3976,1332,4009,1419,4053,1419,3935,1132,3894,1132,3914,1162,3915,1165,3920,1181,3926,1200xe" stroked="f" style="position:absolute;left:2859;top:1132;width:3902;height:367">
              <v:path arrowok="t"/>
              <v:fill/>
            </v:shape>
            <v:shape coordorigin="2859,1132" coordsize="3902,367" fillcolor="#2E8DC5" filled="t" path="m3856,1332l3867,1301,3899,1217,3904,1201,3910,1182,3914,1162,3894,1132,3784,1419,3825,1419,3856,1332xe" stroked="f" style="position:absolute;left:2859;top:1132;width:3902;height:367">
              <v:path arrowok="t"/>
              <v:fill/>
            </v:shape>
            <v:shape coordorigin="2859,1132" coordsize="3902,367" fillcolor="#2E8DC5" filled="t" path="m4118,1374l4110,1359,4105,1339,4103,1315,4103,1312,4105,1288,4111,1269,4120,1255,4125,1249,4142,1239,4163,1236,4175,1236,4185,1239,4193,1246,4201,1253,4207,1264,4210,1278,4245,1272,4240,1256,4230,1238,4217,1224,4202,1215,4183,1209,4162,1207,4150,1207,4130,1211,4112,1219,4103,1225,4089,1239,4078,1257,4072,1275,4068,1294,4067,1316,4067,1321,4069,1344,4074,1364,4082,1381,4093,1396,4103,1406,4120,1416,4140,1422,4161,1424,4162,1424,4183,1421,4202,1415,4219,1404,4234,1387,4242,1369,4248,1348,4213,1343,4213,1347,4206,1367,4196,1382,4186,1391,4175,1395,4161,1395,4155,1395,4135,1389,4119,1376,4118,1374xe" stroked="f" style="position:absolute;left:2859;top:1132;width:3902;height:367">
              <v:path arrowok="t"/>
              <v:fill/>
            </v:shape>
            <v:shape coordorigin="2859,1132" coordsize="3902,367" fillcolor="#2E8DC5" filled="t" path="m4317,1374l4309,1359,4304,1339,4302,1315,4302,1312,4304,1288,4310,1269,4319,1255,4324,1249,4341,1239,4362,1236,4374,1236,4384,1239,4392,1246,4400,1253,4406,1264,4410,1278,4444,1272,4439,1256,4430,1238,4416,1224,4402,1215,4383,1209,4361,1207,4349,1207,4330,1211,4311,1219,4302,1225,4288,1239,4277,1257,4271,1275,4267,1294,4266,1316,4266,1321,4268,1344,4273,1364,4281,1381,4292,1396,4302,1406,4319,1416,4339,1422,4361,1424,4362,1424,4383,1421,4401,1415,4418,1404,4433,1387,4442,1369,4447,1348,4412,1343,4412,1347,4406,1367,4395,1382,4386,1391,4374,1395,4360,1395,4354,1395,4334,1389,4318,1376,4317,1374xe" stroked="f" style="position:absolute;left:2859;top:1132;width:3902;height:367">
              <v:path arrowok="t"/>
              <v:fill/>
            </v:shape>
            <w10:wrap type="none"/>
          </v:group>
        </w:pict>
      </w:r>
      <w:r>
        <w:rPr>
          <w:rFonts w:ascii="Arial" w:cs="Arial" w:eastAsia="Arial" w:hAnsi="Arial"/>
          <w:color w:val="797979"/>
          <w:sz w:val="22"/>
          <w:szCs w:val="22"/>
        </w:rPr>
        <w:t>Alpha and Beta Testing: Alpha testing is the testing done by RPA developers and RPA project</w:t>
      </w:r>
      <w:r>
        <w:rPr>
          <w:rFonts w:ascii="Arial" w:cs="Arial" w:eastAsia="Arial" w:hAnsi="Arial"/>
          <w:color w:val="797979"/>
          <w:sz w:val="22"/>
          <w:szCs w:val="22"/>
        </w:rPr>
        <w:t> lead after development.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66" w:lineRule="auto"/>
        <w:ind w:left="1440" w:right="2103"/>
        <w:sectPr>
          <w:type w:val="continuous"/>
          <w:pgSz w:h="15840" w:w="12240"/>
          <w:pgMar w:bottom="0" w:left="0" w:right="0" w:top="1480"/>
        </w:sectPr>
      </w:pPr>
      <w:r>
        <w:rPr>
          <w:rFonts w:ascii="Arial" w:cs="Arial" w:eastAsia="Arial" w:hAnsi="Arial"/>
          <w:color w:val="797979"/>
          <w:sz w:val="22"/>
          <w:szCs w:val="22"/>
        </w:rPr>
        <w:t>Business operations team creates test cases and provides test data for development and</w:t>
      </w:r>
      <w:r>
        <w:rPr>
          <w:rFonts w:ascii="Arial" w:cs="Arial" w:eastAsia="Arial" w:hAnsi="Arial"/>
          <w:color w:val="797979"/>
          <w:sz w:val="22"/>
          <w:szCs w:val="22"/>
        </w:rPr>
        <w:t> testing. This is due to be provided by POC.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4" w:line="120" w:lineRule="exact"/>
      </w:pPr>
      <w:r>
        <w:rPr>
          <w:sz w:val="13"/>
          <w:szCs w:val="13"/>
        </w:rPr>
      </w:r>
    </w:p>
    <w:p>
      <w:pPr>
        <w:rPr>
          <w:rFonts w:ascii="Arial" w:cs="Arial" w:eastAsia="Arial" w:hAnsi="Arial"/>
          <w:sz w:val="52"/>
          <w:szCs w:val="52"/>
        </w:rPr>
        <w:jc w:val="left"/>
        <w:spacing w:line="580" w:lineRule="exact"/>
        <w:ind w:left="1440"/>
      </w:pPr>
      <w:r>
        <w:pict>
          <v:group coordorigin="2177,1143" coordsize="466,293" style="position:absolute;margin-left:108.83pt;margin-top:57.1277pt;width:23.32pt;height:14.64pt;mso-position-horizontal-relative:page;mso-position-vertical-relative:paragraph;z-index:-2236">
            <v:shape coordorigin="2177,1143" coordsize="466,293" fillcolor="#2E8DC5" filled="t" path="m2243,1402l2233,1393,2230,1390,2219,1374,2214,1352,2177,1355,2182,1381,2192,1399,2205,1414,2211,1418,2227,1428,2247,1433,2269,1435,2272,1435,2294,1433,2313,1426,2330,1415,2344,1401,2351,1392,2360,1374,2365,1354,2367,1333,2366,1320,2362,1300,2353,1282,2341,1266,2334,1260,2317,1249,2299,1243,2278,1240,2261,1242,2242,1248,2223,1258,2239,1181,2353,1181,2353,1148,2211,1148,2183,1295,2216,1299,2221,1291,2228,1284,2237,1279,2247,1274,2257,1271,2268,1271,2277,1272,2296,1277,2313,1289,2319,1297,2327,1314,2329,1336,2328,1352,2322,1371,2312,1387,2306,1393,2289,1403,2269,1407,2255,1407,2243,1402xe" stroked="f" style="position:absolute;left:2177;top:1143;width:466;height:293">
              <v:path arrowok="t"/>
              <v:fill/>
            </v:shape>
            <v:shape coordorigin="2177,1143" coordsize="466,293" fillcolor="#2E8DC5" filled="t" path="m2420,1390l2420,1431,2460,1431,2460,1390,2420,1390xe" stroked="f" style="position:absolute;left:2177;top:1143;width:466;height:293">
              <v:path arrowok="t"/>
              <v:fill/>
            </v:shape>
            <v:shape coordorigin="2177,1143" coordsize="466,293" fillcolor="#2E8DC5" filled="t" path="m2556,1205l2537,1215,2537,1249,2555,1241,2574,1230,2593,1218,2608,1206,2608,1431,2643,1431,2643,1143,2620,1143,2616,1150,2605,1165,2589,1181,2588,1182,2572,1194,2556,1205xe" stroked="f" style="position:absolute;left:2177;top:1143;width:466;height:293">
              <v:path arrowok="t"/>
              <v:fill/>
            </v:shape>
            <w10:wrap type="none"/>
          </v:group>
        </w:pict>
      </w:r>
      <w:r>
        <w:pict>
          <v:group coordorigin="2859,1144" coordsize="4934,367" style="position:absolute;margin-left:142.94pt;margin-top:57.1777pt;width:246.71pt;height:18.33pt;mso-position-horizontal-relative:page;mso-position-vertical-relative:paragraph;z-index:-2235">
            <v:shape coordorigin="2859,1144" coordsize="4934,367" fillcolor="#2E8DC5" filled="t" path="m5535,1383l5540,1402,5553,1419,5564,1427,5583,1433,5606,1435,5600,1408,5590,1405,5583,1398,5576,1392,5572,1384,5572,1369,5576,1319,5567,1323,5560,1328,5552,1333,5546,1339,5541,1348,5537,1356,5534,1366,5534,1376,5535,1383xe" stroked="f" style="position:absolute;left:2859;top:1144;width:4934;height:367">
              <v:path arrowok="t"/>
              <v:fill/>
            </v:shape>
            <v:shape coordorigin="2859,1144" coordsize="4934,367" fillcolor="#2E8DC5" filled="t" path="m4421,1383l4427,1402,4439,1419,4451,1427,4469,1433,4492,1435,4487,1408,4476,1405,4469,1398,4462,1392,4458,1384,4458,1369,4462,1319,4454,1323,4446,1328,4439,1333,4432,1339,4428,1348,4423,1356,4421,1366,4421,1376,4421,1383xe" stroked="f" style="position:absolute;left:2859;top:1144;width:4934;height:367">
              <v:path arrowok="t"/>
              <v:fill/>
            </v:shape>
            <v:shape coordorigin="2859,1144" coordsize="4934,367" fillcolor="#2E8DC5" filled="t" path="m2897,1144l2859,1144,2859,1309,2859,1325,2861,1347,2864,1365,2870,1381,2876,1394,2889,1410,2906,1422,2930,1430,2950,1434,2972,1435,2983,1435,3004,1433,3023,1427,3039,1420,3052,1410,3065,1396,3075,1378,3081,1353,3084,1333,3084,1309,3084,1144,3046,1144,3046,1309,3046,1329,3042,1352,3037,1370,3029,1382,3013,1393,2993,1399,2969,1401,2966,1401,2945,1398,2927,1392,2916,1385,2908,1376,2904,1364,2900,1353,2898,1334,2897,1309,2897,1144xe" stroked="f" style="position:absolute;left:2859;top:1144;width:4934;height:367">
              <v:path arrowok="t"/>
              <v:fill/>
            </v:shape>
            <v:shape coordorigin="2859,1144" coordsize="4934,367" fillcolor="#2E8DC5" filled="t" path="m3155,1144l3155,1431,3193,1431,3193,1144,3155,1144xe" stroked="f" style="position:absolute;left:2859;top:1144;width:4934;height:367">
              <v:path arrowok="t"/>
              <v:fill/>
            </v:shape>
            <v:shape coordorigin="2859,1144" coordsize="4934,367" fillcolor="#2E8DC5" filled="t" path="m3435,1251l3423,1266,3414,1273,3395,1278,3371,1280,3297,1280,3297,1178,3387,1178,3399,1178,3406,1180,3416,1183,3424,1188,3430,1197,3436,1206,3439,1216,3439,1228,3442,1299,3455,1289,3459,1284,3469,1267,3476,1248,3478,1227,3478,1212,3475,1199,3469,1188,3463,1176,3456,1166,3446,1160,3437,1153,3425,1149,3411,1146,3391,1144,3367,1144,3259,1144,3259,1431,3297,1431,3297,1314,3370,1314,3381,1314,3405,1311,3426,1306,3435,1251xe" stroked="f" style="position:absolute;left:2859;top:1144;width:4934;height:367">
              <v:path arrowok="t"/>
              <v:fill/>
            </v:shape>
            <v:shape coordorigin="2859,1144" coordsize="4934,367" fillcolor="#2E8DC5" filled="t" path="m3442,1299l3439,1228,3439,1230,3435,1251,3426,1306,3442,1299xe" stroked="f" style="position:absolute;left:2859;top:1144;width:4934;height:367">
              <v:path arrowok="t"/>
              <v:fill/>
            </v:shape>
            <v:shape coordorigin="2859,1144" coordsize="4934,367" fillcolor="#2E8DC5" filled="t" path="m3636,1212l3644,1233,3674,1313,3577,1313,3566,1344,3686,1344,3719,1431,3762,1431,3645,1144,3604,1144,3624,1174,3624,1176,3629,1193,3636,1212xe" stroked="f" style="position:absolute;left:2859;top:1144;width:4934;height:367">
              <v:path arrowok="t"/>
              <v:fill/>
            </v:shape>
            <v:shape coordorigin="2859,1144" coordsize="4934,367" fillcolor="#2E8DC5" filled="t" path="m3566,1344l3577,1313,3608,1229,3614,1212,3619,1193,3624,1174,3604,1144,3494,1431,3534,1431,3566,1344xe" stroked="f" style="position:absolute;left:2859;top:1144;width:4934;height:367">
              <v:path arrowok="t"/>
              <v:fill/>
            </v:shape>
            <v:shape coordorigin="2859,1144" coordsize="4934,367" fillcolor="#2E8DC5" filled="t" path="m3865,1431l3903,1431,3903,1178,3998,1178,3998,1144,3770,1144,3770,1178,3865,1178,3865,1431xe" stroked="f" style="position:absolute;left:2859;top:1144;width:4934;height:367">
              <v:path arrowok="t"/>
              <v:fill/>
            </v:shape>
            <v:shape coordorigin="2859,1144" coordsize="4934,367" fillcolor="#2E8DC5" filled="t" path="m4263,1144l4225,1144,4225,1262,4076,1262,4076,1144,4038,1144,4038,1431,4076,1431,4076,1295,4225,1295,4225,1431,4263,1431,4263,1144xe" stroked="f" style="position:absolute;left:2859;top:1144;width:4934;height:367">
              <v:path arrowok="t"/>
              <v:fill/>
            </v:shape>
            <v:shape coordorigin="2859,1144" coordsize="4934,367" fillcolor="#2E8DC5" filled="t" path="m4474,1225l4460,1230,4450,1237,4442,1246,4435,1255,4430,1267,4427,1282,4461,1287,4465,1272,4471,1262,4479,1256,4487,1250,4499,1247,4518,1247,4540,1250,4556,1259,4562,1265,4566,1275,4566,1299,4563,1299,4547,1304,4527,1307,4503,1311,4489,1313,4478,1314,4471,1316,4462,1319,4458,1369,4460,1363,4463,1358,4467,1353,4471,1349,4477,1347,4483,1344,4493,1342,4508,1340,4531,1336,4550,1331,4566,1326,4566,1355,4564,1366,4560,1374,4555,1385,4547,1393,4537,1399,4526,1405,4514,1408,4487,1408,4492,1435,4506,1435,4519,1433,4531,1428,4534,1427,4551,1418,4568,1405,4569,1415,4572,1423,4575,1431,4612,1431,4608,1423,4605,1414,4603,1406,4603,1405,4602,1392,4601,1371,4601,1344,4601,1281,4601,1270,4599,1264,4597,1254,4594,1246,4588,1240,4583,1234,4575,1229,4564,1224,4543,1219,4521,1218,4512,1218,4492,1220,4474,1225xe" stroked="f" style="position:absolute;left:2859;top:1144;width:4934;height:367">
              <v:path arrowok="t"/>
              <v:fill/>
            </v:shape>
            <v:shape coordorigin="2859,1144" coordsize="4934,367" fillcolor="#2E8DC5" filled="t" path="m4690,1223l4655,1223,4655,1367,4656,1377,4657,1384,4659,1395,4663,1403,4668,1411,4673,1418,4681,1424,4692,1428,4703,1433,4714,1435,4726,1435,4742,1434,4761,1428,4778,1416,4792,1400,4792,1431,4824,1431,4824,1223,4789,1223,4789,1335,4787,1358,4783,1375,4779,1384,4772,1391,4763,1397,4754,1402,4744,1405,4723,1405,4714,1402,4707,1397,4700,1392,4695,1384,4693,1375,4691,1369,4690,1356,4690,1223xe" stroked="f" style="position:absolute;left:2859;top:1144;width:4934;height:367">
              <v:path arrowok="t"/>
              <v:fill/>
            </v:shape>
            <v:shape coordorigin="2859,1144" coordsize="4934,367" fillcolor="#2E8DC5" filled="t" path="m4921,1223l4921,1150,4886,1171,4886,1223,4860,1223,4860,1250,4886,1250,4886,1372,4887,1397,4890,1411,4893,1418,4898,1423,4905,1427,4912,1431,4922,1433,4942,1433,4951,1432,4961,1430,4956,1399,4950,1400,4945,1400,4935,1400,4931,1400,4929,1398,4924,1394,4921,1388,4921,1382,4921,1250,4956,1250,4956,1223,4921,1223xe" stroked="f" style="position:absolute;left:2859;top:1144;width:4934;height:367">
              <v:path arrowok="t"/>
              <v:fill/>
            </v:shape>
            <v:shape coordorigin="2859,1144" coordsize="4934,367" fillcolor="#2E8DC5" filled="t" path="m5030,1386l5029,1385,5020,1370,5015,1350,5013,1327,5015,1418,5033,1427,5052,1433,5074,1435,5086,1435,5106,1430,5112,1392,5094,1403,5074,1406,5065,1406,5046,1400,5030,1386xe" stroked="f" style="position:absolute;left:2859;top:1144;width:4934;height:367">
              <v:path arrowok="t"/>
              <v:fill/>
            </v:shape>
            <v:shape coordorigin="2859,1144" coordsize="4934,367" fillcolor="#2E8DC5" filled="t" path="m4977,1327l4977,1333,4979,1356,4984,1376,4992,1393,5003,1407,5015,1418,5013,1327,5013,1324,5015,1301,5021,1282,5030,1267,5036,1261,5054,1251,5074,1247,5082,1248,5101,1254,5118,1267,5128,1283,5133,1302,5135,1326,5135,1330,5133,1353,5127,1372,5118,1386,5112,1392,5106,1430,5124,1423,5133,1417,5148,1404,5159,1387,5167,1367,5170,1347,5171,1324,5171,1321,5169,1299,5164,1279,5156,1261,5144,1246,5132,1236,5115,1226,5096,1220,5074,1218,5064,1218,5043,1222,5025,1230,5009,1241,5001,1248,4990,1264,4983,1282,4978,1303,4977,1327xe" stroked="f" style="position:absolute;left:2859;top:1144;width:4934;height:367">
              <v:path arrowok="t"/>
              <v:fill/>
            </v:shape>
            <v:shape coordorigin="2859,1144" coordsize="4934,367" fillcolor="#2E8DC5" filled="t" path="m5386,1263l5396,1253,5408,1249,5431,1249,5438,1250,5444,1254,5450,1258,5454,1263,5456,1269,5458,1275,5459,1286,5459,1431,5494,1431,5494,1288,5493,1270,5488,1250,5478,1235,5470,1229,5452,1221,5430,1218,5416,1219,5397,1226,5380,1237,5366,1254,5362,1243,5355,1234,5345,1228,5335,1221,5323,1218,5294,1218,5281,1221,5270,1227,5260,1234,5251,1242,5244,1252,5244,1223,5213,1223,5213,1431,5248,1431,5248,1318,5250,1296,5254,1279,5258,1269,5264,1262,5272,1256,5280,1251,5290,1249,5313,1249,5322,1253,5328,1260,5333,1268,5336,1280,5336,1431,5372,1431,5372,1310,5372,1299,5377,1278,5386,1263xe" stroked="f" style="position:absolute;left:2859;top:1144;width:4934;height:367">
              <v:path arrowok="t"/>
              <v:fill/>
            </v:shape>
            <v:shape coordorigin="2859,1144" coordsize="4934,367" fillcolor="#2E8DC5" filled="t" path="m5587,1225l5574,1230,5563,1237,5556,1246,5549,1255,5544,1267,5541,1282,5575,1287,5579,1272,5585,1262,5593,1256,5600,1250,5613,1247,5632,1247,5654,1250,5669,1259,5676,1265,5679,1275,5679,1289,5679,1294,5679,1299,5676,1299,5661,1304,5641,1307,5616,1311,5602,1313,5592,1314,5585,1316,5576,1319,5572,1369,5574,1363,5577,1358,5580,1353,5585,1349,5591,1347,5597,1344,5607,1342,5622,1340,5644,1336,5664,1331,5679,1326,5679,1355,5677,1366,5673,1374,5668,1385,5661,1393,5650,1399,5640,1405,5628,1408,5600,1408,5606,1435,5619,1435,5632,1433,5644,1428,5648,1427,5665,1418,5682,1405,5683,1415,5685,1423,5689,1431,5726,1431,5721,1423,5718,1414,5717,1406,5717,1405,5716,1392,5715,1371,5715,1344,5715,1281,5714,1270,5713,1264,5711,1254,5707,1246,5702,1240,5697,1234,5689,1229,5678,1224,5656,1219,5634,1218,5626,1218,5605,1220,5587,1225xe" stroked="f" style="position:absolute;left:2859;top:1144;width:4934;height:367">
              <v:path arrowok="t"/>
              <v:fill/>
            </v:shape>
            <v:shape coordorigin="2859,1144" coordsize="4934,367" fillcolor="#2E8DC5" filled="t" path="m5811,1223l5811,1150,5776,1171,5776,1223,5750,1223,5750,1250,5776,1250,5776,1372,5777,1397,5780,1411,5783,1418,5788,1423,5795,1427,5802,1431,5812,1433,5833,1433,5842,1432,5852,1430,5847,1399,5840,1400,5835,1400,5826,1400,5822,1400,5819,1398,5814,1394,5812,1388,5811,1382,5811,1250,5847,1250,5847,1223,5811,1223xe" stroked="f" style="position:absolute;left:2859;top:1144;width:4934;height:367">
              <v:path arrowok="t"/>
              <v:fill/>
            </v:shape>
            <v:shape coordorigin="2859,1144" coordsize="4934,367" fillcolor="#2E8DC5" filled="t" path="m5925,1263l5928,1260,5945,1250,5966,1247,5987,1220,5965,1218,5948,1219,5928,1224,5925,1263xe" stroked="f" style="position:absolute;left:2859;top:1144;width:4934;height:367">
              <v:path arrowok="t"/>
              <v:fill/>
            </v:shape>
            <v:shape coordorigin="2859,1144" coordsize="4934,367" fillcolor="#2E8DC5" filled="t" path="m6060,1321l6058,1299,6053,1279,6044,1261,6033,1246,6023,1237,6006,1226,5987,1220,5966,1247,5975,1248,5994,1254,6009,1267,6010,1268,6018,1284,6023,1307,5907,1307,5908,1299,5914,1279,5925,1263,5928,1224,5911,1234,5895,1247,5881,1267,5874,1285,5870,1305,5868,1328,5868,1332,5870,1355,5875,1375,5884,1392,5895,1407,5908,1418,5925,1428,5945,1433,5967,1435,5970,1435,5991,1433,6010,1427,6027,1418,6040,1405,6051,1388,6059,1368,6022,1364,6017,1379,6010,1389,6001,1396,5991,1403,5980,1406,5967,1406,5960,1406,5940,1400,5924,1388,5915,1376,5908,1358,5905,1336,6060,1336,6060,1321xe" stroked="f" style="position:absolute;left:2859;top:1144;width:4934;height:367">
              <v:path arrowok="t"/>
              <v:fill/>
            </v:shape>
            <v:shape coordorigin="2859,1144" coordsize="4934,367" fillcolor="#2E8DC5" filled="t" path="m6222,1267l6225,1270,6232,1286,6237,1306,6239,1330,6237,1353,6231,1372,6223,1387,6203,1402,6183,1406,6179,1406,6160,1400,6144,1387,6134,1370,6129,1350,6127,1327,6127,1324,6129,1300,6134,1281,6142,1266,6150,1223,6132,1232,6124,1237,6111,1252,6101,1270,6096,1286,6092,1306,6090,1327,6092,1346,6095,1365,6102,1383,6107,1393,6119,1409,6134,1422,6141,1426,6160,1433,6180,1435,6186,1435,6207,1430,6224,1420,6238,1404,6238,1431,6271,1431,6271,1144,6236,1144,6236,1247,6230,1238,6222,1231,6212,1226,6202,1221,6191,1218,6206,1253,6222,1267xe" stroked="f" style="position:absolute;left:2859;top:1144;width:4934;height:367">
              <v:path arrowok="t"/>
              <v:fill/>
            </v:shape>
            <v:shape coordorigin="2859,1144" coordsize="4934,367" fillcolor="#2E8DC5" filled="t" path="m6191,1218l6178,1218,6170,1218,6150,1223,6142,1266,6145,1263,6162,1251,6182,1247,6187,1247,6206,1253,6191,1218xe" stroked="f" style="position:absolute;left:2859;top:1144;width:4934;height:367">
              <v:path arrowok="t"/>
              <v:fill/>
            </v:shape>
            <v:shape coordorigin="2859,1144" coordsize="4934,367" fillcolor="#2E8DC5" filled="t" path="m6527,1435l6535,1435,6554,1431,6573,1422,6582,1415,6595,1401,6606,1383,6612,1366,6616,1346,6617,1325,6616,1309,6613,1289,6607,1270,6603,1261,6591,1245,6576,1232,6569,1227,6550,1220,6529,1218,6516,1218,6504,1221,6495,1226,6485,1231,6476,1239,6469,1250,6469,1223,6437,1223,6437,1510,6472,1510,6472,1409,6478,1417,6486,1423,6485,1387,6484,1386,6476,1371,6471,1352,6469,1328,6469,1323,6471,1301,6477,1282,6486,1267,6490,1262,6507,1250,6526,1246,6530,1246,6549,1251,6565,1265,6574,1282,6580,1301,6581,1325,6581,1330,6579,1353,6573,1372,6565,1386,6561,1391,6544,1402,6524,1406,6520,1406,6504,1433,6515,1435,6527,1435xe" stroked="f" style="position:absolute;left:2859;top:1144;width:4934;height:367">
              <v:path arrowok="t"/>
              <v:fill/>
            </v:shape>
            <v:shape coordorigin="2859,1144" coordsize="4934,367" fillcolor="#2E8DC5" filled="t" path="m6501,1401l6485,1387,6486,1423,6495,1428,6504,1433,6520,1406,6501,1401xe" stroked="f" style="position:absolute;left:2859;top:1144;width:4934;height:367">
              <v:path arrowok="t"/>
              <v:fill/>
            </v:shape>
            <v:shape coordorigin="2859,1144" coordsize="4934,367" fillcolor="#2E8DC5" filled="t" path="m6692,1431l6692,1320,6694,1300,6698,1281,6701,1272,6705,1266,6711,1261,6718,1257,6724,1254,6741,1254,6749,1257,6758,1262,6770,1229,6758,1222,6746,1218,6726,1218,6718,1220,6711,1225,6704,1230,6697,1240,6689,1254,6689,1223,6657,1223,6657,1431,6692,1431xe" stroked="f" style="position:absolute;left:2859;top:1144;width:4934;height:367">
              <v:path arrowok="t"/>
              <v:fill/>
            </v:shape>
            <v:shape coordorigin="2859,1144" coordsize="4934,367" fillcolor="#2E8DC5" filled="t" path="m6830,1386l6829,1385,6820,1370,6815,1350,6813,1327,6815,1418,6833,1427,6852,1433,6874,1435,6886,1435,6906,1430,6912,1392,6894,1403,6874,1406,6865,1406,6846,1400,6830,1386xe" stroked="f" style="position:absolute;left:2859;top:1144;width:4934;height:367">
              <v:path arrowok="t"/>
              <v:fill/>
            </v:shape>
            <v:shape coordorigin="2859,1144" coordsize="4934,367" fillcolor="#2E8DC5" filled="t" path="m6777,1327l6777,1333,6779,1356,6784,1376,6792,1393,6803,1407,6815,1418,6813,1327,6813,1324,6815,1301,6821,1282,6830,1267,6836,1261,6854,1251,6874,1247,6882,1248,6901,1254,6918,1267,6928,1283,6933,1302,6935,1326,6935,1330,6933,1353,6927,1372,6918,1386,6912,1392,6906,1430,6924,1423,6933,1417,6948,1404,6959,1387,6967,1367,6970,1347,6971,1324,6971,1321,6969,1299,6964,1279,6956,1261,6944,1246,6932,1236,6915,1226,6896,1220,6874,1218,6864,1218,6843,1222,6825,1230,6809,1241,6801,1248,6790,1264,6783,1282,6778,1303,6777,1327xe" stroked="f" style="position:absolute;left:2859;top:1144;width:4934;height:367">
              <v:path arrowok="t"/>
              <v:fill/>
            </v:shape>
            <v:shape coordorigin="2859,1144" coordsize="4934,367" fillcolor="#2E8DC5" filled="t" path="m7053,1385l7045,1370,7040,1351,7038,1326,7038,1323,7040,1300,7046,1281,7055,1266,7060,1261,7077,1250,7098,1247,7110,1247,7120,1251,7128,1258,7136,1265,7142,1275,7146,1289,7180,1284,7175,1267,7166,1249,7152,1235,7138,1226,7119,1220,7097,1218,7085,1219,7066,1223,7047,1231,7038,1237,7024,1251,7013,1269,7007,1286,7003,1306,7002,1327,7002,1332,7004,1355,7009,1375,7017,1393,7028,1407,7038,1417,7055,1427,7075,1433,7097,1435,7098,1435,7119,1433,7137,1426,7154,1415,7169,1398,7178,1380,7183,1359,7148,1354,7148,1358,7142,1379,7131,1394,7122,1402,7110,1406,7096,1406,7090,1406,7070,1400,7054,1387,7053,1385xe" stroked="f" style="position:absolute;left:2859;top:1144;width:4934;height:367">
              <v:path arrowok="t"/>
              <v:fill/>
            </v:shape>
            <v:shape coordorigin="2859,1144" coordsize="4934,367" fillcolor="#2E8DC5" filled="t" path="m7259,1263l7262,1260,7280,1250,7300,1247,7321,1220,7300,1218,7282,1219,7263,1224,7259,1263xe" stroked="f" style="position:absolute;left:2859;top:1144;width:4934;height:367">
              <v:path arrowok="t"/>
              <v:fill/>
            </v:shape>
            <v:shape coordorigin="2859,1144" coordsize="4934,367" fillcolor="#2E8DC5" filled="t" path="m7394,1321l7392,1299,7387,1279,7379,1261,7368,1246,7357,1237,7341,1226,7321,1220,7300,1247,7309,1248,7328,1254,7344,1267,7345,1268,7353,1284,7357,1307,7241,1307,7242,1299,7248,1279,7259,1263,7263,1224,7245,1234,7230,1247,7216,1267,7208,1285,7204,1305,7203,1328,7203,1332,7205,1355,7210,1375,7218,1392,7229,1407,7243,1418,7260,1428,7280,1433,7302,1435,7304,1435,7326,1433,7345,1427,7361,1418,7375,1405,7386,1388,7393,1368,7357,1364,7351,1379,7344,1389,7335,1396,7326,1403,7315,1406,7302,1406,7294,1406,7275,1400,7258,1388,7250,1376,7242,1358,7239,1336,7394,1336,7394,1321xe" stroked="f" style="position:absolute;left:2859;top:1144;width:4934;height:367">
              <v:path arrowok="t"/>
              <v:fill/>
            </v:shape>
            <v:shape coordorigin="2859,1144" coordsize="4934,367" fillcolor="#2E8DC5" filled="t" path="m7429,1260l7427,1269,7427,1288,7430,1297,7435,1306,7440,1314,7447,1321,7457,1326,7468,1330,7487,1336,7511,1343,7530,1347,7542,1351,7547,1354,7554,1359,7558,1365,7558,1382,7554,1390,7546,1396,7538,1403,7526,1406,7494,1406,7481,1403,7472,1395,7463,1388,7458,1377,7456,1363,7421,1369,7426,1387,7435,1404,7448,1418,7467,1429,7487,1434,7510,1435,7515,1435,7535,1433,7554,1427,7567,1421,7577,1413,7583,1403,7590,1392,7594,1381,7594,1358,7591,1347,7585,1339,7580,1331,7572,1325,7562,1321,7553,1317,7534,1311,7510,1305,7493,1300,7482,1297,7479,1296,7473,1293,7468,1290,7462,1283,7461,1278,7461,1267,7465,1260,7471,1255,7478,1250,7490,1247,7520,1247,7530,1250,7538,1256,7545,1262,7550,1270,7551,1281,7586,1276,7584,1263,7580,1252,7574,1244,7568,1236,7559,1230,7546,1225,7543,1224,7525,1219,7504,1218,7493,1218,7483,1219,7473,1222,7464,1225,7456,1229,7451,1233,7443,1238,7438,1244,7433,1252,7429,1260xe" stroked="f" style="position:absolute;left:2859;top:1144;width:4934;height:367">
              <v:path arrowok="t"/>
              <v:fill/>
            </v:shape>
            <v:shape coordorigin="2859,1144" coordsize="4934,367" fillcolor="#2E8DC5" filled="t" path="m7628,1260l7626,1269,7626,1288,7629,1297,7634,1306,7639,1314,7647,1321,7657,1326,7667,1330,7686,1336,7710,1343,7730,1347,7742,1351,7746,1354,7753,1359,7757,1365,7757,1382,7753,1390,7745,1396,7737,1403,7725,1406,7693,1406,7680,1403,7672,1395,7663,1388,7657,1377,7655,1363,7620,1369,7625,1387,7634,1404,7647,1418,7666,1429,7686,1434,7709,1435,7714,1435,7735,1433,7753,1427,7766,1421,7776,1413,7783,1403,7790,1392,7793,1381,7793,1358,7790,1347,7785,1339,7779,1331,7771,1325,7761,1321,7752,1317,7733,1311,7709,1305,7692,1300,7682,1297,7678,1296,7672,1293,7667,1290,7662,1283,7660,1278,7660,1267,7664,1260,7671,1255,7678,1250,7689,1247,7719,1247,7730,1250,7737,1256,7745,1262,7749,1270,7751,1281,7785,1276,7783,1263,7779,1252,7773,1244,7767,1236,7758,1230,7746,1225,7743,1224,7724,1219,7703,1218,7692,1218,7682,1219,7672,1222,7663,1225,7655,1229,7650,1233,7643,1238,7637,1244,7633,1252,7628,1260xe" stroked="f" style="position:absolute;left:2859;top:1144;width:4934;height:367">
              <v:path arrowok="t"/>
              <v:fill/>
            </v:shape>
            <w10:wrap type="none"/>
          </v:group>
        </w:pict>
      </w:r>
      <w:r>
        <w:pict>
          <v:group coordorigin="7924,2565" coordsize="1149,324" style="position:absolute;margin-left:396.18pt;margin-top:128.24pt;width:57.45pt;height:16.21pt;mso-position-horizontal-relative:page;mso-position-vertical-relative:page;z-index:-2234">
            <v:shape coordorigin="7934,2583" coordsize="1129,292" fillcolor="#2E8DC5" filled="t" path="m8727,2663l8727,2870,8762,2870,8762,2663,8727,2663xe" stroked="f" style="position:absolute;left:7934;top:2583;width:1129;height:292">
              <v:path arrowok="t"/>
              <v:fill/>
            </v:shape>
            <v:shape coordorigin="7934,2583" coordsize="1129,292" fillcolor="#2E8DC5" filled="t" path="m8435,2873l8456,2873,8465,2872,8475,2870,8470,2839,8463,2840,8458,2840,8449,2840,8442,2838,8437,2834,8435,2828,8434,2822,8434,2690,8470,2690,8470,2663,8434,2663,8434,2590,8399,2611,8399,2663,8373,2663,8373,2690,8399,2690,8399,2812,8400,2837,8404,2851,8406,2858,8411,2863,8418,2867,8426,2871,8435,2873xe" stroked="f" style="position:absolute;left:7934;top:2583;width:1129;height:292">
              <v:path arrowok="t"/>
              <v:fill/>
            </v:shape>
            <v:shape coordorigin="7934,2583" coordsize="1129,292" fillcolor="#2E8DC5" filled="t" path="m8544,2665l8530,2670,8520,2677,8513,2686,8506,2695,8500,2707,8497,2722,8532,2727,8536,2712,8541,2702,8549,2696,8557,2690,8569,2687,8588,2687,8610,2690,8626,2699,8633,2705,8636,2715,8636,2738,8633,2739,8618,2743,8597,2747,8573,2751,8559,2752,8549,2754,8542,2756,8532,2759,8529,2808,8530,2803,8534,2798,8537,2793,8542,2789,8548,2786,8554,2784,8564,2781,8578,2779,8601,2776,8621,2771,8636,2766,8636,2795,8634,2806,8630,2814,8625,2825,8618,2833,8607,2839,8596,2845,8584,2848,8557,2848,8562,2875,8576,2875,8589,2873,8601,2868,8605,2867,8621,2858,8639,2845,8640,2855,8642,2863,8646,2870,8683,2870,8678,2862,8675,2854,8674,2845,8674,2845,8672,2832,8672,2811,8672,2783,8672,2721,8671,2710,8670,2704,8668,2694,8664,2686,8659,2680,8654,2674,8645,2668,8634,2664,8613,2659,8591,2658,8583,2658,8562,2660,8544,2665xe" stroked="f" style="position:absolute;left:7934;top:2583;width:1129;height:292">
              <v:path arrowok="t"/>
              <v:fill/>
            </v:shape>
            <v:shape coordorigin="7934,2583" coordsize="1129,292" fillcolor="#2E8DC5" filled="t" path="m8727,2583l8727,2624,8762,2624,8762,2583,8727,2583xe" stroked="f" style="position:absolute;left:7934;top:2583;width:1129;height:292">
              <v:path arrowok="t"/>
              <v:fill/>
            </v:shape>
            <v:shape coordorigin="7934,2583" coordsize="1129,292" fillcolor="#2E8DC5" filled="t" path="m8814,2583l8814,2870,8850,2870,8850,2583,8814,2583xe" stroked="f" style="position:absolute;left:7934;top:2583;width:1129;height:292">
              <v:path arrowok="t"/>
              <v:fill/>
            </v:shape>
            <v:shape coordorigin="7934,2583" coordsize="1129,292" fillcolor="#2E8DC5" filled="t" path="m8898,2700l8896,2708,8896,2728,8898,2737,8904,2746,8909,2754,8916,2761,8926,2765,8937,2770,8956,2776,8980,2782,8999,2787,9011,2791,9016,2794,9023,2799,9026,2805,9026,2822,9022,2830,9015,2836,9007,2843,8995,2846,8963,2846,8950,2842,8941,2835,8932,2828,8927,2817,8925,2803,8890,2808,8895,2826,8904,2844,8917,2858,8936,2868,8955,2873,8979,2875,8984,2875,9004,2872,9023,2867,9036,2861,9045,2853,9052,2843,9059,2832,9063,2821,9063,2797,9060,2787,9054,2779,9049,2771,9041,2765,9031,2761,9021,2757,9003,2751,8979,2744,8962,2740,8951,2737,8948,2735,8942,2733,8937,2730,8931,2722,8930,2718,8930,2706,8933,2700,8940,2695,8947,2690,8959,2687,8989,2687,8999,2690,9007,2696,9014,2702,9019,2710,9020,2721,9055,2716,9052,2703,9048,2692,9043,2684,9037,2676,9028,2670,9015,2665,9012,2664,8994,2659,8972,2658,8961,2658,8951,2659,8942,2662,8932,2665,8925,2668,8919,2672,8912,2678,8906,2684,8902,2692,8898,2700xe" stroked="f" style="position:absolute;left:7934;top:2583;width:1129;height:292">
              <v:path arrowok="t"/>
              <v:fill/>
            </v:shape>
            <v:shape coordorigin="7934,2583" coordsize="1129,292" fillcolor="#2E8DC5" filled="t" path="m8492,2823l8497,2842,8510,2858,8521,2866,8540,2873,8562,2875,8557,2848,8547,2844,8540,2838,8532,2832,8529,2824,8529,2808,8532,2759,8524,2762,8516,2767,8509,2773,8503,2779,8498,2788,8494,2796,8491,2805,8491,2816,8492,2823xe" stroked="f" style="position:absolute;left:7934;top:2583;width:1129;height:292">
              <v:path arrowok="t"/>
              <v:fill/>
            </v:shape>
            <v:shape coordorigin="7934,2583" coordsize="1129,292" fillcolor="#2E8DC5" filled="t" path="m8065,2707l8068,2710,8076,2726,8080,2745,8082,2770,8080,2793,8075,2812,8066,2827,8046,2842,8026,2846,8022,2846,8003,2840,7987,2826,7977,2810,7972,2790,7970,2767,7970,2763,7972,2740,7977,2721,7986,2706,7993,2663,7975,2671,7967,2677,7954,2692,7944,2710,7939,2726,7935,2746,7934,2767,7935,2786,7939,2805,7945,2823,7950,2833,7962,2849,7977,2861,7984,2866,8003,2873,8023,2875,8030,2875,8050,2870,8067,2860,8081,2844,8081,2870,8114,2870,8114,2583,8079,2583,8079,2686,8073,2678,8065,2671,8055,2666,8045,2661,8034,2658,8049,2693,8065,2707xe" stroked="f" style="position:absolute;left:7934;top:2583;width:1129;height:292">
              <v:path arrowok="t"/>
              <v:fill/>
            </v:shape>
            <v:shape coordorigin="7934,2583" coordsize="1129,292" fillcolor="#2E8DC5" filled="t" path="m8034,2658l8022,2658,8013,2658,7993,2663,7986,2706,7988,2703,8005,2691,8025,2687,8030,2687,8049,2693,8034,2658xe" stroked="f" style="position:absolute;left:7934;top:2583;width:1129;height:292">
              <v:path arrowok="t"/>
              <v:fill/>
            </v:shape>
            <v:shape coordorigin="7934,2583" coordsize="1129,292" fillcolor="#2E8DC5" filled="t" path="m8215,2703l8218,2700,8235,2690,8255,2687,8276,2660,8255,2658,8238,2659,8218,2664,8215,2703xe" stroked="f" style="position:absolute;left:7934;top:2583;width:1129;height:292">
              <v:path arrowok="t"/>
              <v:fill/>
            </v:shape>
            <v:shape coordorigin="7934,2583" coordsize="1129,292" fillcolor="#2E8DC5" filled="t" path="m8349,2761l8347,2739,8342,2718,8334,2701,8323,2686,8313,2677,8296,2666,8276,2660,8255,2687,8264,2687,8283,2694,8299,2707,8300,2708,8308,2724,8312,2747,8196,2747,8197,2738,8203,2719,8215,2703,8218,2664,8200,2674,8185,2687,8171,2706,8164,2724,8159,2745,8158,2768,8158,2772,8160,2795,8165,2815,8173,2832,8185,2847,8198,2858,8215,2868,8235,2873,8257,2875,8259,2875,8281,2873,8300,2867,8316,2857,8330,2845,8341,2828,8348,2808,8312,2803,8307,2818,8299,2829,8290,2836,8281,2843,8270,2846,8257,2846,8249,2846,8230,2840,8214,2828,8205,2816,8198,2798,8194,2775,8349,2775,8349,2771,8349,2761xe" stroked="f" style="position:absolute;left:7934;top:2583;width:1129;height:292">
              <v:path arrowok="t"/>
              <v:fill/>
            </v:shape>
            <v:shape coordorigin="8744,2586" coordsize="0,284" filled="f" path="m8744,2586l8744,2870e" strokecolor="#2E8DC5" stroked="t" strokeweight="1.86pt" style="position:absolute;left:8744;top:2586;width:0;height:284">
              <v:path arrowok="t"/>
            </v:shape>
            <v:shape coordorigin="8832,2583" coordsize="0,287" filled="f" path="m8832,2583l8832,2870e" strokecolor="#2E8DC5" stroked="t" strokeweight="1.86pt" style="position:absolute;left:8832;top:2583;width:0;height:287">
              <v:path arrowok="t"/>
            </v:shape>
            <w10:wrap type="none"/>
          </v:group>
        </w:pict>
      </w:r>
      <w:r>
        <w:rPr>
          <w:rFonts w:ascii="Arial" w:cs="Arial" w:eastAsia="Arial" w:hAnsi="Arial"/>
          <w:color w:val="2F8DC5"/>
          <w:position w:val="-2"/>
          <w:sz w:val="52"/>
          <w:szCs w:val="52"/>
        </w:rPr>
        <w:t>5. Annexure</w:t>
      </w:r>
      <w:r>
        <w:rPr>
          <w:rFonts w:ascii="Arial" w:cs="Arial" w:eastAsia="Arial" w:hAnsi="Arial"/>
          <w:color w:val="000000"/>
          <w:position w:val="0"/>
          <w:sz w:val="52"/>
          <w:szCs w:val="52"/>
        </w:rPr>
      </w:r>
    </w:p>
    <w:p>
      <w:pPr>
        <w:rPr>
          <w:sz w:val="17"/>
          <w:szCs w:val="17"/>
        </w:rPr>
        <w:jc w:val="left"/>
        <w:spacing w:before="1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1503"/>
      </w:pPr>
      <w:r>
        <w:pict>
          <v:group coordorigin="1412,30" coordsize="9419,382" style="position:absolute;margin-left:70.584pt;margin-top:1.47787pt;width:470.95pt;height:19.08pt;mso-position-horizontal-relative:page;mso-position-vertical-relative:paragraph;z-index:-2233">
            <v:shape coordorigin="1412,30" coordsize="9419,382" fillcolor="#2F8DC5" filled="t" path="m1412,411l10831,411,10831,30,1412,30,1412,411xe" stroked="f" style="position:absolute;left:1412;top:30;width:9419;height:382">
              <v:path arrowok="t"/>
              <v:fill/>
            </v:shape>
            <w10:wrap type="none"/>
          </v:group>
        </w:pict>
      </w:r>
      <w:r>
        <w:rPr>
          <w:rFonts w:ascii="Arial" w:cs="Arial" w:eastAsia="Arial" w:hAnsi="Arial"/>
          <w:b/>
          <w:color w:val="FFFFFF"/>
          <w:sz w:val="22"/>
          <w:szCs w:val="22"/>
        </w:rPr>
        <w:t>Note: this step is to be filled in after automation process is complete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440"/>
      </w:pPr>
      <w:r>
        <w:rPr>
          <w:rFonts w:ascii="Arial" w:cs="Arial" w:eastAsia="Arial" w:hAnsi="Arial"/>
          <w:b/>
          <w:color w:val="797979"/>
          <w:sz w:val="22"/>
          <w:szCs w:val="22"/>
        </w:rPr>
        <w:t>Automation overview</w:t>
      </w:r>
      <w:r>
        <w:rPr>
          <w:rFonts w:ascii="Arial" w:cs="Arial" w:eastAsia="Arial" w:hAnsi="Arial"/>
          <w:color w:val="797979"/>
          <w:sz w:val="22"/>
          <w:szCs w:val="22"/>
        </w:rPr>
        <w:t>: (time to dev, test, etc)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440"/>
      </w:pPr>
      <w:r>
        <w:rPr>
          <w:rFonts w:ascii="Arial" w:cs="Arial" w:eastAsia="Arial" w:hAnsi="Arial"/>
          <w:b/>
          <w:color w:val="797979"/>
          <w:sz w:val="22"/>
          <w:szCs w:val="22"/>
        </w:rPr>
        <w:t>Robots type</w:t>
      </w:r>
      <w:r>
        <w:rPr>
          <w:rFonts w:ascii="Arial" w:cs="Arial" w:eastAsia="Arial" w:hAnsi="Arial"/>
          <w:color w:val="797979"/>
          <w:sz w:val="22"/>
          <w:szCs w:val="22"/>
        </w:rPr>
        <w:t>: Back Office Robot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7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440"/>
      </w:pPr>
      <w:r>
        <w:rPr>
          <w:rFonts w:ascii="Arial" w:cs="Arial" w:eastAsia="Arial" w:hAnsi="Arial"/>
          <w:b/>
          <w:color w:val="797979"/>
          <w:sz w:val="22"/>
          <w:szCs w:val="22"/>
        </w:rPr>
        <w:t>Level of human intervention required</w:t>
      </w:r>
      <w:r>
        <w:rPr>
          <w:rFonts w:ascii="Arial" w:cs="Arial" w:eastAsia="Arial" w:hAnsi="Arial"/>
          <w:color w:val="797979"/>
          <w:sz w:val="22"/>
          <w:szCs w:val="22"/>
        </w:rPr>
        <w:t>: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440"/>
      </w:pPr>
      <w:r>
        <w:rPr>
          <w:rFonts w:ascii="Arial" w:cs="Arial" w:eastAsia="Arial" w:hAnsi="Arial"/>
          <w:b/>
          <w:color w:val="797979"/>
          <w:sz w:val="22"/>
          <w:szCs w:val="22"/>
        </w:rPr>
        <w:t>Use of Orchestrator</w:t>
      </w:r>
      <w:r>
        <w:rPr>
          <w:rFonts w:ascii="Arial" w:cs="Arial" w:eastAsia="Arial" w:hAnsi="Arial"/>
          <w:color w:val="797979"/>
          <w:sz w:val="22"/>
          <w:szCs w:val="22"/>
        </w:rPr>
        <w:t>: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587" w:lineRule="auto"/>
        <w:ind w:left="1440" w:right="5686"/>
      </w:pPr>
      <w:r>
        <w:rPr>
          <w:rFonts w:ascii="Arial" w:cs="Arial" w:eastAsia="Arial" w:hAnsi="Arial"/>
          <w:b/>
          <w:color w:val="797979"/>
          <w:sz w:val="22"/>
          <w:szCs w:val="22"/>
        </w:rPr>
        <w:t>Exceptions recorded in automation process:</w:t>
      </w:r>
      <w:r>
        <w:rPr>
          <w:rFonts w:ascii="Arial" w:cs="Arial" w:eastAsia="Arial" w:hAnsi="Arial"/>
          <w:b/>
          <w:color w:val="797979"/>
          <w:sz w:val="22"/>
          <w:szCs w:val="22"/>
        </w:rPr>
        <w:t> Errors identified in the automation process</w:t>
      </w:r>
      <w:r>
        <w:rPr>
          <w:rFonts w:ascii="Arial" w:cs="Arial" w:eastAsia="Arial" w:hAnsi="Arial"/>
          <w:color w:val="797979"/>
          <w:sz w:val="22"/>
          <w:szCs w:val="22"/>
        </w:rPr>
        <w:t>:</w:t>
      </w:r>
      <w:r>
        <w:rPr>
          <w:rFonts w:ascii="Arial" w:cs="Arial" w:eastAsia="Arial" w:hAnsi="Arial"/>
          <w:color w:val="797979"/>
          <w:sz w:val="22"/>
          <w:szCs w:val="22"/>
        </w:rPr>
        <w:t> </w:t>
      </w:r>
      <w:r>
        <w:rPr>
          <w:rFonts w:ascii="Arial" w:cs="Arial" w:eastAsia="Arial" w:hAnsi="Arial"/>
          <w:b/>
          <w:color w:val="797979"/>
          <w:sz w:val="22"/>
          <w:szCs w:val="22"/>
        </w:rPr>
        <w:t>Challenges identified in the automation process</w:t>
      </w:r>
      <w:r>
        <w:rPr>
          <w:rFonts w:ascii="Arial" w:cs="Arial" w:eastAsia="Arial" w:hAnsi="Arial"/>
          <w:color w:val="797979"/>
          <w:sz w:val="22"/>
          <w:szCs w:val="22"/>
        </w:rPr>
        <w:t>:</w:t>
      </w:r>
      <w:r>
        <w:rPr>
          <w:rFonts w:ascii="Arial" w:cs="Arial" w:eastAsia="Arial" w:hAnsi="Arial"/>
          <w:color w:val="797979"/>
          <w:sz w:val="22"/>
          <w:szCs w:val="22"/>
        </w:rPr>
        <w:t> </w:t>
      </w:r>
      <w:r>
        <w:rPr>
          <w:rFonts w:ascii="Arial" w:cs="Arial" w:eastAsia="Arial" w:hAnsi="Arial"/>
          <w:b/>
          <w:color w:val="797979"/>
          <w:sz w:val="22"/>
          <w:szCs w:val="22"/>
        </w:rPr>
        <w:t>Lessons Learned</w:t>
      </w:r>
      <w:r>
        <w:rPr>
          <w:rFonts w:ascii="Arial" w:cs="Arial" w:eastAsia="Arial" w:hAnsi="Arial"/>
          <w:color w:val="797979"/>
          <w:sz w:val="22"/>
          <w:szCs w:val="22"/>
        </w:rPr>
        <w:t>: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10" w:line="360" w:lineRule="auto"/>
        <w:ind w:left="1440" w:right="1536"/>
      </w:pPr>
      <w:r>
        <w:rPr>
          <w:rFonts w:ascii="Arial" w:cs="Arial" w:eastAsia="Arial" w:hAnsi="Arial"/>
          <w:b/>
          <w:color w:val="797979"/>
          <w:sz w:val="22"/>
          <w:szCs w:val="22"/>
        </w:rPr>
        <w:t>Any adjustments </w:t>
      </w:r>
      <w:r>
        <w:rPr>
          <w:rFonts w:ascii="Arial" w:cs="Arial" w:eastAsia="Arial" w:hAnsi="Arial"/>
          <w:color w:val="797979"/>
          <w:sz w:val="22"/>
          <w:szCs w:val="22"/>
        </w:rPr>
        <w:t>done in the automation process to facilitate (steps tweaked from the  human</w:t>
      </w:r>
      <w:r>
        <w:rPr>
          <w:rFonts w:ascii="Arial" w:cs="Arial" w:eastAsia="Arial" w:hAnsi="Arial"/>
          <w:color w:val="797979"/>
          <w:sz w:val="22"/>
          <w:szCs w:val="22"/>
        </w:rPr>
        <w:t> way of working to an automatic programing way of working).All activities which have been</w:t>
      </w:r>
      <w:r>
        <w:rPr>
          <w:rFonts w:ascii="Arial" w:cs="Arial" w:eastAsia="Arial" w:hAnsi="Arial"/>
          <w:color w:val="797979"/>
          <w:sz w:val="22"/>
          <w:szCs w:val="22"/>
        </w:rPr>
        <w:t> performed to tweak the as is process to enable higher rates of automation on the process.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9" w:line="140" w:lineRule="exact"/>
      </w:pPr>
      <w:r>
        <w:rPr>
          <w:sz w:val="15"/>
          <w:szCs w:val="15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800"/>
      </w:pPr>
      <w:r>
        <w:rPr>
          <w:rFonts w:ascii="Arial Unicode MS" w:cs="Arial Unicode MS" w:eastAsia="Arial Unicode MS" w:hAnsi="Arial Unicode MS"/>
          <w:color w:val="797979"/>
          <w:sz w:val="22"/>
          <w:szCs w:val="22"/>
        </w:rPr>
        <w:t>➢  </w:t>
      </w:r>
      <w:r>
        <w:rPr>
          <w:rFonts w:ascii="Arial" w:cs="Arial" w:eastAsia="Arial" w:hAnsi="Arial"/>
          <w:color w:val="797979"/>
          <w:sz w:val="22"/>
          <w:szCs w:val="22"/>
        </w:rPr>
        <w:t>Process Assumption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6"/>
        <w:ind w:left="1800"/>
      </w:pPr>
      <w:r>
        <w:rPr>
          <w:rFonts w:ascii="Arial Unicode MS" w:cs="Arial Unicode MS" w:eastAsia="Arial Unicode MS" w:hAnsi="Arial Unicode MS"/>
          <w:color w:val="797979"/>
          <w:sz w:val="22"/>
          <w:szCs w:val="22"/>
        </w:rPr>
        <w:t>➢  </w:t>
      </w:r>
      <w:r>
        <w:rPr>
          <w:rFonts w:ascii="Arial" w:cs="Arial" w:eastAsia="Arial" w:hAnsi="Arial"/>
          <w:color w:val="797979"/>
          <w:sz w:val="22"/>
          <w:szCs w:val="22"/>
        </w:rPr>
        <w:t>Input data assumption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6"/>
        <w:ind w:left="1800"/>
      </w:pPr>
      <w:r>
        <w:rPr>
          <w:rFonts w:ascii="Arial Unicode MS" w:cs="Arial Unicode MS" w:eastAsia="Arial Unicode MS" w:hAnsi="Arial Unicode MS"/>
          <w:color w:val="797979"/>
          <w:sz w:val="22"/>
          <w:szCs w:val="22"/>
        </w:rPr>
        <w:t>➢  </w:t>
      </w:r>
      <w:r>
        <w:rPr>
          <w:rFonts w:ascii="Arial" w:cs="Arial" w:eastAsia="Arial" w:hAnsi="Arial"/>
          <w:color w:val="797979"/>
          <w:sz w:val="22"/>
          <w:szCs w:val="22"/>
        </w:rPr>
        <w:t>Number or types of input to be received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800"/>
      </w:pPr>
      <w:r>
        <w:rPr>
          <w:rFonts w:ascii="Arial Unicode MS" w:cs="Arial Unicode MS" w:eastAsia="Arial Unicode MS" w:hAnsi="Arial Unicode MS"/>
          <w:color w:val="797979"/>
          <w:sz w:val="22"/>
          <w:szCs w:val="22"/>
        </w:rPr>
        <w:t>➢  </w:t>
      </w:r>
      <w:r>
        <w:rPr>
          <w:rFonts w:ascii="Arial" w:cs="Arial" w:eastAsia="Arial" w:hAnsi="Arial"/>
          <w:color w:val="797979"/>
          <w:sz w:val="22"/>
          <w:szCs w:val="22"/>
        </w:rPr>
        <w:t>Skip logon interface and collect back end details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1800"/>
      </w:pPr>
      <w:r>
        <w:rPr>
          <w:rFonts w:ascii="Arial Unicode MS" w:cs="Arial Unicode MS" w:eastAsia="Arial Unicode MS" w:hAnsi="Arial Unicode MS"/>
          <w:color w:val="797979"/>
          <w:sz w:val="22"/>
          <w:szCs w:val="22"/>
        </w:rPr>
        <w:t>➢  </w:t>
      </w:r>
      <w:r>
        <w:rPr>
          <w:rFonts w:ascii="Arial" w:cs="Arial" w:eastAsia="Arial" w:hAnsi="Arial"/>
          <w:color w:val="797979"/>
          <w:sz w:val="22"/>
          <w:szCs w:val="22"/>
        </w:rPr>
        <w:t>Extract data from backend without opening the file…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800"/>
      </w:pPr>
      <w:r>
        <w:rPr>
          <w:rFonts w:ascii="Arial Unicode MS" w:cs="Arial Unicode MS" w:eastAsia="Arial Unicode MS" w:hAnsi="Arial Unicode MS"/>
          <w:color w:val="797979"/>
          <w:sz w:val="22"/>
          <w:szCs w:val="22"/>
        </w:rPr>
        <w:t>➢  </w:t>
      </w:r>
      <w:r>
        <w:rPr>
          <w:rFonts w:ascii="Arial" w:cs="Arial" w:eastAsia="Arial" w:hAnsi="Arial"/>
          <w:color w:val="797979"/>
          <w:sz w:val="22"/>
          <w:szCs w:val="22"/>
        </w:rPr>
        <w:t>Data conversion / formatting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440" w:right="1397"/>
      </w:pPr>
      <w:r>
        <w:rPr>
          <w:rFonts w:ascii="Arial" w:cs="Arial" w:eastAsia="Arial" w:hAnsi="Arial"/>
          <w:b/>
          <w:color w:val="797979"/>
          <w:sz w:val="22"/>
          <w:szCs w:val="22"/>
        </w:rPr>
        <w:t>Reporting: </w:t>
      </w:r>
      <w:r>
        <w:rPr>
          <w:rFonts w:ascii="Arial" w:cs="Arial" w:eastAsia="Arial" w:hAnsi="Arial"/>
          <w:color w:val="797979"/>
          <w:sz w:val="22"/>
          <w:szCs w:val="22"/>
        </w:rPr>
        <w:t>The details and format of the logging available in the workflow must be specified here.</w:t>
      </w:r>
      <w:r>
        <w:rPr>
          <w:rFonts w:ascii="Arial" w:cs="Arial" w:eastAsia="Arial" w:hAnsi="Arial"/>
          <w:color w:val="797979"/>
          <w:sz w:val="22"/>
          <w:szCs w:val="22"/>
        </w:rPr>
        <w:t> (Whether it is creating local log reports or Orchestrator logs).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9" w:line="180" w:lineRule="exact"/>
      </w:pPr>
      <w:r>
        <w:rPr>
          <w:sz w:val="19"/>
          <w:szCs w:val="19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440"/>
      </w:pPr>
      <w:r>
        <w:rPr>
          <w:rFonts w:ascii="Arial" w:cs="Arial" w:eastAsia="Arial" w:hAnsi="Arial"/>
          <w:color w:val="797979"/>
          <w:sz w:val="22"/>
          <w:szCs w:val="22"/>
        </w:rPr>
        <w:t>The format should be specified by the business users.</w:t>
      </w:r>
      <w:r>
        <w:rPr>
          <w:rFonts w:ascii="Arial" w:cs="Arial" w:eastAsia="Arial" w:hAnsi="Arial"/>
          <w:color w:val="0000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8" w:line="180" w:lineRule="exact"/>
      </w:pPr>
      <w:r>
        <w:rPr>
          <w:sz w:val="19"/>
          <w:szCs w:val="19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440" w:right="1400"/>
      </w:pPr>
      <w:r>
        <w:rPr>
          <w:rFonts w:ascii="Arial" w:cs="Arial" w:eastAsia="Arial" w:hAnsi="Arial"/>
          <w:b/>
          <w:color w:val="797979"/>
          <w:sz w:val="22"/>
          <w:szCs w:val="22"/>
        </w:rPr>
        <w:t>Workflow and scripts: </w:t>
      </w:r>
      <w:r>
        <w:rPr>
          <w:rFonts w:ascii="Arial" w:cs="Arial" w:eastAsia="Arial" w:hAnsi="Arial"/>
          <w:color w:val="797979"/>
          <w:sz w:val="22"/>
          <w:szCs w:val="22"/>
        </w:rPr>
        <w:t>A brief of each workflow and the sequence in which are executed should</w:t>
      </w:r>
      <w:r>
        <w:rPr>
          <w:rFonts w:ascii="Arial" w:cs="Arial" w:eastAsia="Arial" w:hAnsi="Arial"/>
          <w:color w:val="797979"/>
          <w:sz w:val="22"/>
          <w:szCs w:val="22"/>
        </w:rPr>
        <w:t> be described here.</w:t>
      </w:r>
      <w:r>
        <w:rPr>
          <w:rFonts w:ascii="Arial" w:cs="Arial" w:eastAsia="Arial" w:hAnsi="Arial"/>
          <w:color w:val="000000"/>
          <w:sz w:val="22"/>
          <w:szCs w:val="22"/>
        </w:rPr>
      </w:r>
    </w:p>
    <w:sectPr>
      <w:pgMar w:bottom="280" w:footer="742" w:header="76" w:left="0" w:right="0" w:top="1300"/>
      <w:pgSz w:h="15840" w:w="12240"/>
    </w:sectPr>
  </w:body>
</w:document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filled="f" stroked="f" style="position:absolute;margin-left:71.024pt;margin-top:743.894pt;width:426.901pt;height:13.04pt;mso-position-horizontal-relative:page;mso-position-vertical-relative:page;z-index:-2287" type="#_x0000_t202">
          <v:textbox inset="0,0,0,0">
            <w:txbxContent>
              <w:p>
                <w:pPr>
                  <w:rPr>
                    <w:rFonts w:ascii="Arial" w:cs="Arial" w:eastAsia="Arial" w:hAnsi="Arial"/>
                    <w:sz w:val="22"/>
                    <w:szCs w:val="22"/>
                  </w:rPr>
                  <w:jc w:val="left"/>
                  <w:spacing w:line="240" w:lineRule="exact"/>
                  <w:ind w:left="20" w:right="-33"/>
                </w:pPr>
                <w:r>
                  <w:rPr>
                    <w:rFonts w:ascii="Arial" w:cs="Arial" w:eastAsia="Arial" w:hAnsi="Arial"/>
                    <w:color w:val="2F8DC5"/>
                    <w:sz w:val="22"/>
                    <w:szCs w:val="22"/>
                  </w:rPr>
                  <w:t>Process Design Document </w:t>
                </w:r>
                <w:r>
                  <w:rPr>
                    <w:rFonts w:ascii="Arial" w:cs="Arial" w:eastAsia="Arial" w:hAnsi="Arial"/>
                    <w:color w:val="2F8DC5"/>
                    <w:sz w:val="22"/>
                    <w:szCs w:val="22"/>
                  </w:rPr>
                  <w:t>– </w:t>
                </w:r>
                <w:r>
                  <w:rPr>
                    <w:rFonts w:ascii="Arial" w:cs="Arial" w:eastAsia="Arial" w:hAnsi="Arial"/>
                    <w:color w:val="2F8DC5"/>
                    <w:sz w:val="22"/>
                    <w:szCs w:val="22"/>
                  </w:rPr>
                  <w:t>Verify Account Positions for Client for ACME Systems Inc.</w:t>
                </w:r>
                <w:r>
                  <w:rPr>
                    <w:rFonts w:ascii="Arial" w:cs="Arial" w:eastAsia="Arial" w:hAnsi="Arial"/>
                    <w:color w:val="0000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filled="f" stroked="f" style="position:absolute;margin-left:574.58pt;margin-top:766.094pt;width:10.1382pt;height:13.04pt;mso-position-horizontal-relative:page;mso-position-vertical-relative:page;z-index:-2286" type="#_x0000_t202">
          <v:textbox inset="0,0,0,0">
            <w:txbxContent>
              <w:p>
                <w:pPr>
                  <w:rPr>
                    <w:rFonts w:ascii="Arial" w:cs="Arial" w:eastAsia="Arial" w:hAnsi="Arial"/>
                    <w:sz w:val="22"/>
                    <w:szCs w:val="22"/>
                  </w:rPr>
                  <w:jc w:val="left"/>
                  <w:spacing w:line="240" w:lineRule="exact"/>
                  <w:ind w:left="40"/>
                </w:pPr>
                <w:r>
                  <w:rPr>
                    <w:rFonts w:ascii="Arial" w:cs="Arial" w:eastAsia="Arial" w:hAnsi="Arial"/>
                    <w:color w:val="2F8DC5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ascii="Arial" w:cs="Arial" w:eastAsia="Arial" w:hAnsi="Arial"/>
                    <w:color w:val="2F8DC5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 w:cs="Arial" w:eastAsia="Arial" w:hAnsi="Arial"/>
                    <w:color w:val="2F8DC5"/>
                    <w:sz w:val="22"/>
                    <w:szCs w:val="22"/>
                  </w:rPr>
                </w:r>
                <w:r>
                  <w:rPr>
                    <w:rFonts w:ascii="Arial" w:cs="Arial" w:eastAsia="Arial" w:hAnsi="Arial"/>
                    <w:color w:val="0000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0"/>
        <w:szCs w:val="0"/>
      </w:rPr>
      <w:jc w:val="left"/>
      <w:spacing w:line="0" w:lineRule="exact"/>
    </w:pPr>
    <w:r>
      <w:rPr>
        <w:sz w:val="0"/>
        <w:szCs w:val="0"/>
      </w:rPr>
    </w:r>
  </w:p>
</w:ftr>
</file>

<file path=word/footer3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0"/>
        <w:szCs w:val="0"/>
      </w:rPr>
      <w:jc w:val="left"/>
      <w:spacing w:line="0" w:lineRule="exact"/>
    </w:pPr>
    <w:r>
      <w:rPr>
        <w:sz w:val="0"/>
        <w:szCs w:val="0"/>
      </w:rPr>
    </w:r>
  </w:p>
</w:ftr>
</file>

<file path=word/footer4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0"/>
        <w:szCs w:val="0"/>
      </w:rPr>
      <w:jc w:val="left"/>
      <w:spacing w:line="0" w:lineRule="exact"/>
    </w:pPr>
    <w:r>
      <w:rPr>
        <w:sz w:val="0"/>
        <w:szCs w:val="0"/>
      </w:rPr>
    </w:r>
  </w:p>
</w:ftr>
</file>

<file path=word/footer5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0"/>
        <w:szCs w:val="0"/>
      </w:rPr>
      <w:jc w:val="left"/>
      <w:spacing w:line="0" w:lineRule="exact"/>
    </w:pPr>
    <w:r>
      <w:rPr>
        <w:sz w:val="0"/>
        <w:szCs w:val="0"/>
      </w:rPr>
    </w:r>
  </w:p>
</w:ftr>
</file>

<file path=word/footer6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filled="f" stroked="f" style="position:absolute;margin-left:71.024pt;margin-top:743.894pt;width:426.901pt;height:13.04pt;mso-position-horizontal-relative:page;mso-position-vertical-relative:page;z-index:-2281" type="#_x0000_t202">
          <v:textbox inset="0,0,0,0">
            <w:txbxContent>
              <w:p>
                <w:pPr>
                  <w:rPr>
                    <w:rFonts w:ascii="Arial" w:cs="Arial" w:eastAsia="Arial" w:hAnsi="Arial"/>
                    <w:sz w:val="22"/>
                    <w:szCs w:val="22"/>
                  </w:rPr>
                  <w:jc w:val="left"/>
                  <w:spacing w:line="240" w:lineRule="exact"/>
                  <w:ind w:left="20" w:right="-33"/>
                </w:pPr>
                <w:r>
                  <w:rPr>
                    <w:rFonts w:ascii="Arial" w:cs="Arial" w:eastAsia="Arial" w:hAnsi="Arial"/>
                    <w:color w:val="2F8DC5"/>
                    <w:sz w:val="22"/>
                    <w:szCs w:val="22"/>
                  </w:rPr>
                  <w:t>Process Design Document </w:t>
                </w:r>
                <w:r>
                  <w:rPr>
                    <w:rFonts w:ascii="Arial" w:cs="Arial" w:eastAsia="Arial" w:hAnsi="Arial"/>
                    <w:color w:val="2F8DC5"/>
                    <w:sz w:val="22"/>
                    <w:szCs w:val="22"/>
                  </w:rPr>
                  <w:t>– </w:t>
                </w:r>
                <w:r>
                  <w:rPr>
                    <w:rFonts w:ascii="Arial" w:cs="Arial" w:eastAsia="Arial" w:hAnsi="Arial"/>
                    <w:color w:val="2F8DC5"/>
                    <w:sz w:val="22"/>
                    <w:szCs w:val="22"/>
                  </w:rPr>
                  <w:t>Verify Account Positions for Client for ACME Systems Inc.</w:t>
                </w:r>
                <w:r>
                  <w:rPr>
                    <w:rFonts w:ascii="Arial" w:cs="Arial" w:eastAsia="Arial" w:hAnsi="Arial"/>
                    <w:color w:val="0000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filled="f" stroked="f" style="position:absolute;margin-left:574.58pt;margin-top:766.094pt;width:16.2401pt;height:13.04pt;mso-position-horizontal-relative:page;mso-position-vertical-relative:page;z-index:-2280" type="#_x0000_t202">
          <v:textbox inset="0,0,0,0">
            <w:txbxContent>
              <w:p>
                <w:pPr>
                  <w:rPr>
                    <w:rFonts w:ascii="Arial" w:cs="Arial" w:eastAsia="Arial" w:hAnsi="Arial"/>
                    <w:sz w:val="22"/>
                    <w:szCs w:val="22"/>
                  </w:rPr>
                  <w:jc w:val="left"/>
                  <w:spacing w:line="240" w:lineRule="exact"/>
                  <w:ind w:left="40"/>
                </w:pPr>
                <w:r>
                  <w:rPr>
                    <w:rFonts w:ascii="Arial" w:cs="Arial" w:eastAsia="Arial" w:hAnsi="Arial"/>
                    <w:color w:val="2F8DC5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ascii="Arial" w:cs="Arial" w:eastAsia="Arial" w:hAnsi="Arial"/>
                    <w:color w:val="2F8DC5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rFonts w:ascii="Arial" w:cs="Arial" w:eastAsia="Arial" w:hAnsi="Arial"/>
                    <w:color w:val="2F8DC5"/>
                    <w:sz w:val="22"/>
                    <w:szCs w:val="22"/>
                  </w:rPr>
                </w:r>
                <w:r>
                  <w:rPr>
                    <w:rFonts w:ascii="Arial" w:cs="Arial" w:eastAsia="Arial" w:hAnsi="Arial"/>
                    <w:color w:val="0000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group coordorigin="0,76" coordsize="12240,1282" style="position:absolute;margin-left:0pt;margin-top:3.8pt;width:612pt;height:64.12pt;mso-position-horizontal-relative:page;mso-position-vertical-relative:page;z-index:-2288">
          <v:shape style="position:absolute;left:849;top:107;width:733;height:694" type="#_x0000_t75">
            <v:imagedata o:title="" r:id="rId1"/>
          </v:shape>
          <v:shape style="position:absolute;left:720;top:646;width:753;height:712" type="#_x0000_t75">
            <v:imagedata o:title="" r:id="rId2"/>
          </v:shape>
          <v:shape coordorigin="0,86" coordsize="12240,1260" fillcolor="#2F8DC5" filled="t" path="m12240,1346l12240,86,0,86,0,1346,12240,1346xe" stroked="f" style="position:absolute;left:0;top:86;width:12240;height:1260">
            <v:path arrowok="t"/>
            <v:fill/>
          </v:shape>
          <v:shape style="position:absolute;left:974;top:329;width:733;height:694" type="#_x0000_t75">
            <v:imagedata o:title="" r:id="rId3"/>
          </v:shape>
          <v:shape style="position:absolute;left:10800;top:228;width:847;height:819" type="#_x0000_t75">
            <v:imagedata o:title="" r:id="rId4"/>
          </v:shape>
          <w10:wrap type="none"/>
        </v:group>
      </w:pict>
    </w:r>
    <w:r>
      <w:rPr>
        <w:sz w:val="20"/>
        <w:szCs w:val="20"/>
      </w:rPr>
    </w:r>
  </w:p>
</w:hdr>
</file>

<file path=word/header2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group coordorigin="0,76" coordsize="12240,1282" style="position:absolute;margin-left:0pt;margin-top:3.8pt;width:612pt;height:64.12pt;mso-position-horizontal-relative:page;mso-position-vertical-relative:page;z-index:-2285">
          <v:shape style="position:absolute;left:849;top:107;width:733;height:694" type="#_x0000_t75">
            <v:imagedata o:title="" r:id="rId1"/>
          </v:shape>
          <v:shape style="position:absolute;left:720;top:646;width:753;height:712" type="#_x0000_t75">
            <v:imagedata o:title="" r:id="rId2"/>
          </v:shape>
          <v:shape coordorigin="0,86" coordsize="12240,1260" fillcolor="#2F8DC5" filled="t" path="m12240,1346l12240,86,0,86,0,1346,12240,1346xe" stroked="f" style="position:absolute;left:0;top:86;width:12240;height:1260">
            <v:path arrowok="t"/>
            <v:fill/>
          </v:shape>
          <v:shape style="position:absolute;left:974;top:329;width:733;height:694" type="#_x0000_t75">
            <v:imagedata o:title="" r:id="rId3"/>
          </v:shape>
          <v:shape style="position:absolute;left:10800;top:228;width:847;height:819" type="#_x0000_t75">
            <v:imagedata o:title="" r:id="rId4"/>
          </v:shape>
          <w10:wrap type="none"/>
        </v:group>
      </w:pict>
    </w:r>
    <w:r>
      <w:pict>
        <v:shape filled="f" stroked="f" style="position:absolute;margin-left:71.024pt;margin-top:74.3994pt;width:335.875pt;height:28.04pt;mso-position-horizontal-relative:page;mso-position-vertical-relative:page;z-index:-2284" type="#_x0000_t202">
          <v:textbox inset="0,0,0,0">
            <w:txbxContent>
              <w:p>
                <w:pPr>
                  <w:rPr>
                    <w:rFonts w:ascii="Arial" w:cs="Arial" w:eastAsia="Arial" w:hAnsi="Arial"/>
                    <w:sz w:val="52"/>
                    <w:szCs w:val="52"/>
                  </w:rPr>
                  <w:jc w:val="left"/>
                  <w:spacing w:line="540" w:lineRule="exact"/>
                  <w:ind w:left="20" w:right="-78"/>
                </w:pPr>
                <w:r>
                  <w:rPr>
                    <w:rFonts w:ascii="Arial" w:cs="Arial" w:eastAsia="Arial" w:hAnsi="Arial"/>
                    <w:color w:val="2F8DC5"/>
                    <w:sz w:val="52"/>
                    <w:szCs w:val="52"/>
                  </w:rPr>
                  <w:t>2. AS IS Process Description</w:t>
                </w:r>
                <w:r>
                  <w:rPr>
                    <w:rFonts w:ascii="Arial" w:cs="Arial" w:eastAsia="Arial" w:hAnsi="Arial"/>
                    <w:color w:val="000000"/>
                    <w:sz w:val="52"/>
                    <w:szCs w:val="5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group coordorigin="0,76" coordsize="12240,1282" style="position:absolute;margin-left:0pt;margin-top:3.8pt;width:612pt;height:64.12pt;mso-position-horizontal-relative:page;mso-position-vertical-relative:page;z-index:-2283">
          <v:shape style="position:absolute;left:849;top:107;width:733;height:694" type="#_x0000_t75">
            <v:imagedata o:title="" r:id="rId1"/>
          </v:shape>
          <v:shape style="position:absolute;left:720;top:646;width:753;height:712" type="#_x0000_t75">
            <v:imagedata o:title="" r:id="rId2"/>
          </v:shape>
          <v:shape coordorigin="0,86" coordsize="12240,1260" fillcolor="#2F8DC5" filled="t" path="m12240,1346l12240,86,0,86,0,1346,12240,1346xe" stroked="f" style="position:absolute;left:0;top:86;width:12240;height:1260">
            <v:path arrowok="t"/>
            <v:fill/>
          </v:shape>
          <v:shape style="position:absolute;left:974;top:329;width:733;height:694" type="#_x0000_t75">
            <v:imagedata o:title="" r:id="rId3"/>
          </v:shape>
          <v:shape style="position:absolute;left:10800;top:228;width:847;height:819" type="#_x0000_t75">
            <v:imagedata o:title="" r:id="rId4"/>
          </v:shape>
          <w10:wrap type="none"/>
        </v:group>
      </w:pict>
    </w:r>
    <w:r>
      <w:rPr>
        <w:sz w:val="20"/>
        <w:szCs w:val="20"/>
      </w:rPr>
    </w:r>
  </w:p>
</w:hdr>
</file>

<file path=word/header4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0"/>
        <w:szCs w:val="0"/>
      </w:rPr>
      <w:jc w:val="left"/>
      <w:spacing w:line="0" w:lineRule="exact"/>
    </w:pPr>
    <w:r>
      <w:rPr>
        <w:sz w:val="0"/>
        <w:szCs w:val="0"/>
      </w:rPr>
    </w:r>
  </w:p>
</w:hdr>
</file>

<file path=word/header5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0"/>
        <w:szCs w:val="0"/>
      </w:rPr>
      <w:jc w:val="left"/>
      <w:spacing w:line="0" w:lineRule="exact"/>
    </w:pPr>
    <w:r>
      <w:rPr>
        <w:sz w:val="0"/>
        <w:szCs w:val="0"/>
      </w:rPr>
    </w:r>
  </w:p>
</w:hdr>
</file>

<file path=word/header6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0"/>
        <w:szCs w:val="0"/>
      </w:rPr>
      <w:jc w:val="left"/>
      <w:spacing w:line="0" w:lineRule="exact"/>
    </w:pPr>
    <w:r>
      <w:rPr>
        <w:sz w:val="0"/>
        <w:szCs w:val="0"/>
      </w:rPr>
    </w:r>
  </w:p>
</w:hdr>
</file>

<file path=word/header7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0"/>
        <w:szCs w:val="0"/>
      </w:rPr>
      <w:jc w:val="left"/>
      <w:spacing w:line="0" w:lineRule="exact"/>
    </w:pPr>
    <w:r>
      <w:rPr>
        <w:sz w:val="0"/>
        <w:szCs w:val="0"/>
      </w:rPr>
    </w:r>
  </w:p>
</w:hdr>
</file>

<file path=word/header8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group coordorigin="0,76" coordsize="12240,1282" style="position:absolute;margin-left:0pt;margin-top:3.8pt;width:612pt;height:64.12pt;mso-position-horizontal-relative:page;mso-position-vertical-relative:page;z-index:-2282">
          <v:shape style="position:absolute;left:849;top:107;width:733;height:694" type="#_x0000_t75">
            <v:imagedata o:title="" r:id="rId1"/>
          </v:shape>
          <v:shape style="position:absolute;left:720;top:646;width:753;height:712" type="#_x0000_t75">
            <v:imagedata o:title="" r:id="rId2"/>
          </v:shape>
          <v:shape coordorigin="0,86" coordsize="12240,1260" fillcolor="#2F8DC5" filled="t" path="m12240,1346l12240,86,0,86,0,1346,12240,1346xe" stroked="f" style="position:absolute;left:0;top:86;width:12240;height:1260">
            <v:path arrowok="t"/>
            <v:fill/>
          </v:shape>
          <v:shape style="position:absolute;left:974;top:329;width:733;height:694" type="#_x0000_t75">
            <v:imagedata o:title="" r:id="rId3"/>
          </v:shape>
          <v:shape style="position:absolute;left:10800;top:228;width:847;height:819" type="#_x0000_t75">
            <v:imagedata o:title="" r:id="rId4"/>
          </v:shape>
          <w10:wrap type="none"/>
        </v:group>
      </w:pict>
    </w:r>
    <w:r>
      <w:rPr>
        <w:sz w:val="20"/>
        <w:szCs w:val="20"/>
      </w:rPr>
    </w:r>
  </w:p>
</w:hdr>
</file>

<file path=word/header9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group coordorigin="0,76" coordsize="12240,1282" style="position:absolute;margin-left:0pt;margin-top:3.8pt;width:612pt;height:64.12pt;mso-position-horizontal-relative:page;mso-position-vertical-relative:page;z-index:-2279">
          <v:shape style="position:absolute;left:849;top:107;width:733;height:694" type="#_x0000_t75">
            <v:imagedata o:title="" r:id="rId1"/>
          </v:shape>
          <v:shape style="position:absolute;left:720;top:646;width:753;height:712" type="#_x0000_t75">
            <v:imagedata o:title="" r:id="rId2"/>
          </v:shape>
          <v:shape coordorigin="0,86" coordsize="12240,1260" fillcolor="#2F8DC5" filled="t" path="m12240,1346l12240,86,0,86,0,1346,12240,1346xe" stroked="f" style="position:absolute;left:0;top:86;width:12240;height:1260">
            <v:path arrowok="t"/>
            <v:fill/>
          </v:shape>
          <v:shape style="position:absolute;left:974;top:329;width:733;height:694" type="#_x0000_t75">
            <v:imagedata o:title="" r:id="rId3"/>
          </v:shape>
          <v:shape style="position:absolute;left:10800;top:228;width:847;height:819" type="#_x0000_t75">
            <v:imagedata o:title="" r:id="rId4"/>
          </v:shape>
          <w10:wrap type="none"/>
        </v:group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png" Type="http://schemas.openxmlformats.org/officeDocument/2006/relationships/image"/><Relationship Id="rId5" Target="media\image2.png" Type="http://schemas.openxmlformats.org/officeDocument/2006/relationships/image"/><Relationship Id="rId6" Target="header1.xml" Type="http://schemas.openxmlformats.org/officeDocument/2006/relationships/header"/><Relationship Id="rId7" Target="footer1.xml" Type="http://schemas.openxmlformats.org/officeDocument/2006/relationships/footer"/><Relationship Id="rId8" Target="media\image5.png" Type="http://schemas.openxmlformats.org/officeDocument/2006/relationships/image"/><Relationship Id="rId9" Target="media\image6.png" Type="http://schemas.openxmlformats.org/officeDocument/2006/relationships/image"/><Relationship Id="rId10" Target="header2.xml" Type="http://schemas.openxmlformats.org/officeDocument/2006/relationships/header"/><Relationship Id="rId11" Target="header3.xml" Type="http://schemas.openxmlformats.org/officeDocument/2006/relationships/header"/><Relationship Id="rId12" Target="header4.xml" Type="http://schemas.openxmlformats.org/officeDocument/2006/relationships/header"/><Relationship Id="rId13" Target="footer2.xml" Type="http://schemas.openxmlformats.org/officeDocument/2006/relationships/footer"/><Relationship Id="rId14" Target="media\image3.png" Type="http://schemas.openxmlformats.org/officeDocument/2006/relationships/image"/><Relationship Id="rId15" Target="media\image3.png" Type="http://schemas.openxmlformats.org/officeDocument/2006/relationships/image"/><Relationship Id="rId16" Target="media\image3.png" Type="http://schemas.openxmlformats.org/officeDocument/2006/relationships/image"/><Relationship Id="rId17" Target="media\image4.png" Type="http://schemas.openxmlformats.org/officeDocument/2006/relationships/image"/><Relationship Id="rId18" Target="media\image7.png" Type="http://schemas.openxmlformats.org/officeDocument/2006/relationships/image"/><Relationship Id="rId19" Target="header5.xml" Type="http://schemas.openxmlformats.org/officeDocument/2006/relationships/header"/><Relationship Id="rId20" Target="footer3.xml" Type="http://schemas.openxmlformats.org/officeDocument/2006/relationships/footer"/><Relationship Id="rId21" Target="media\image8.png" Type="http://schemas.openxmlformats.org/officeDocument/2006/relationships/image"/><Relationship Id="rId22" Target="media\image3.png" Type="http://schemas.openxmlformats.org/officeDocument/2006/relationships/image"/><Relationship Id="rId23" Target="media\image9.png" Type="http://schemas.openxmlformats.org/officeDocument/2006/relationships/image"/><Relationship Id="rId24" Target="header6.xml" Type="http://schemas.openxmlformats.org/officeDocument/2006/relationships/header"/><Relationship Id="rId25" Target="footer4.xml" Type="http://schemas.openxmlformats.org/officeDocument/2006/relationships/footer"/><Relationship Id="rId26" Target="media\image3.png" Type="http://schemas.openxmlformats.org/officeDocument/2006/relationships/image"/><Relationship Id="rId27" Target="media\image3.png" Type="http://schemas.openxmlformats.org/officeDocument/2006/relationships/image"/><Relationship Id="rId28" Target="media\image10.png" Type="http://schemas.openxmlformats.org/officeDocument/2006/relationships/image"/><Relationship Id="rId29" Target="media\image3.png" Type="http://schemas.openxmlformats.org/officeDocument/2006/relationships/image"/><Relationship Id="rId30" Target="media\image4.png" Type="http://schemas.openxmlformats.org/officeDocument/2006/relationships/image"/><Relationship Id="rId31" Target="header7.xml" Type="http://schemas.openxmlformats.org/officeDocument/2006/relationships/header"/><Relationship Id="rId32" Target="footer5.xml" Type="http://schemas.openxmlformats.org/officeDocument/2006/relationships/footer"/><Relationship Id="rId33" Target="media\image11.png" Type="http://schemas.openxmlformats.org/officeDocument/2006/relationships/image"/><Relationship Id="rId34" Target="media\image12.jpg" Type="http://schemas.openxmlformats.org/officeDocument/2006/relationships/image"/><Relationship Id="rId35" Target="media\image13.jpg" Type="http://schemas.openxmlformats.org/officeDocument/2006/relationships/image"/><Relationship Id="rId36" Target="media\image14.jpg" Type="http://schemas.openxmlformats.org/officeDocument/2006/relationships/image"/><Relationship Id="rId37" Target="media\image8.png" Type="http://schemas.openxmlformats.org/officeDocument/2006/relationships/image"/><Relationship Id="rId38" Target="media\image3.png" Type="http://schemas.openxmlformats.org/officeDocument/2006/relationships/image"/><Relationship Id="rId39" Target="header8.xml" Type="http://schemas.openxmlformats.org/officeDocument/2006/relationships/header"/><Relationship Id="rId40" Target="footer6.xml" Type="http://schemas.openxmlformats.org/officeDocument/2006/relationships/footer"/><Relationship Id="rId41" Target="media\image15.jpg" Type="http://schemas.openxmlformats.org/officeDocument/2006/relationships/image"/><Relationship Id="rId42" Target="media\image16.jpg" Type="http://schemas.openxmlformats.org/officeDocument/2006/relationships/image"/><Relationship Id="rId43" Target="media\image17.jpg" Type="http://schemas.openxmlformats.org/officeDocument/2006/relationships/image"/><Relationship Id="rId44" Target="media\image18.jpg" Type="http://schemas.openxmlformats.org/officeDocument/2006/relationships/image"/><Relationship Id="rId45" Target="media\image19.jpg" Type="http://schemas.openxmlformats.org/officeDocument/2006/relationships/image"/><Relationship Id="rId46" Target="media\image20.jpg" Type="http://schemas.openxmlformats.org/officeDocument/2006/relationships/image"/><Relationship Id="rId47" Target="media\image21.png" Type="http://schemas.openxmlformats.org/officeDocument/2006/relationships/image"/><Relationship Id="rId48" Target="mailto:exceptions@acme-test.com" TargetMode="External" Type="http://schemas.openxmlformats.org/officeDocument/2006/relationships/hyperlink"/><Relationship Id="rId49" Target="mailto:exceptions@acme-test.com" TargetMode="External" Type="http://schemas.openxmlformats.org/officeDocument/2006/relationships/hyperlink"/><Relationship Id="rId50" Target="mailto:exceptions@acme-test.com" TargetMode="External" Type="http://schemas.openxmlformats.org/officeDocument/2006/relationships/hyperlink"/><Relationship Id="rId51" Target="header9.xml" Type="http://schemas.openxmlformats.org/officeDocument/2006/relationships/header"/><Relationship Id="rId52" Target="mailto:exceptions@acme-test.com" TargetMode="External" Type="http://schemas.openxmlformats.org/officeDocument/2006/relationships/hyperlink"/><Relationship Id="rId53" Target="media\image23.png" Type="http://schemas.openxmlformats.org/officeDocument/2006/relationships/image"/></Relationships>

</file>

<file path=word/_rels/header1.xml.rels><?xml version="1.0" encoding="UTF-8" standalone="yes"?>
<Relationships xmlns="http://schemas.openxmlformats.org/package/2006/relationships"><Relationship Id="rId1" Target="media\image3.png" Type="http://schemas.openxmlformats.org/officeDocument/2006/relationships/image"/><Relationship Id="rId2" Target="media\image3.png" Type="http://schemas.openxmlformats.org/officeDocument/2006/relationships/image"/><Relationship Id="rId3" Target="media\image3.png" Type="http://schemas.openxmlformats.org/officeDocument/2006/relationships/image"/><Relationship Id="rId4" Target="media\image4.png" Type="http://schemas.openxmlformats.org/officeDocument/2006/relationships/image"/></Relationships>

</file>

<file path=word/_rels/header2.xml.rels><?xml version="1.0" encoding="UTF-8" standalone="yes"?>
<Relationships xmlns="http://schemas.openxmlformats.org/package/2006/relationships"><Relationship Id="rId1" Target="media\image3.png" Type="http://schemas.openxmlformats.org/officeDocument/2006/relationships/image"/><Relationship Id="rId2" Target="media\image3.png" Type="http://schemas.openxmlformats.org/officeDocument/2006/relationships/image"/><Relationship Id="rId3" Target="media\image3.png" Type="http://schemas.openxmlformats.org/officeDocument/2006/relationships/image"/><Relationship Id="rId4" Target="media\image4.png" Type="http://schemas.openxmlformats.org/officeDocument/2006/relationships/image"/></Relationships>

</file>

<file path=word/_rels/header3.xml.rels><?xml version="1.0" encoding="UTF-8" standalone="yes"?>
<Relationships xmlns="http://schemas.openxmlformats.org/package/2006/relationships"><Relationship Id="rId1" Target="media\image3.png" Type="http://schemas.openxmlformats.org/officeDocument/2006/relationships/image"/><Relationship Id="rId2" Target="media\image3.png" Type="http://schemas.openxmlformats.org/officeDocument/2006/relationships/image"/><Relationship Id="rId3" Target="media\image3.png" Type="http://schemas.openxmlformats.org/officeDocument/2006/relationships/image"/><Relationship Id="rId4" Target="media\image4.png" Type="http://schemas.openxmlformats.org/officeDocument/2006/relationships/image"/></Relationships>

</file>

<file path=word/_rels/header8.xml.rels><?xml version="1.0" encoding="UTF-8" standalone="yes"?>
<Relationships xmlns="http://schemas.openxmlformats.org/package/2006/relationships"><Relationship Id="rId1" Target="media\image3.png" Type="http://schemas.openxmlformats.org/officeDocument/2006/relationships/image"/><Relationship Id="rId2" Target="media\image3.png" Type="http://schemas.openxmlformats.org/officeDocument/2006/relationships/image"/><Relationship Id="rId3" Target="media\image3.png" Type="http://schemas.openxmlformats.org/officeDocument/2006/relationships/image"/><Relationship Id="rId4" Target="media\image4.png" Type="http://schemas.openxmlformats.org/officeDocument/2006/relationships/image"/></Relationships>

</file>

<file path=word/_rels/header9.xml.rels><?xml version="1.0" encoding="UTF-8" standalone="yes"?>
<Relationships xmlns="http://schemas.openxmlformats.org/package/2006/relationships"><Relationship Id="rId1" Target="media\image3.png" Type="http://schemas.openxmlformats.org/officeDocument/2006/relationships/image"/><Relationship Id="rId2" Target="media\image3.png" Type="http://schemas.openxmlformats.org/officeDocument/2006/relationships/image"/><Relationship Id="rId3" Target="media\image3.png" Type="http://schemas.openxmlformats.org/officeDocument/2006/relationships/image"/><Relationship Id="rId4" Target="media\image22.pn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